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D59" w:rsidRPr="00280D59" w:rsidRDefault="008C32AA" w:rsidP="00F751AA">
      <w:pPr>
        <w:pStyle w:val="Default"/>
        <w:jc w:val="center"/>
        <w:rPr>
          <w:rFonts w:ascii="Tahoma" w:hAnsi="Tahoma" w:cs="Tahoma"/>
          <w:sz w:val="40"/>
          <w:szCs w:val="44"/>
        </w:rPr>
      </w:pPr>
      <w:bookmarkStart w:id="0" w:name="_GoBack"/>
      <w:bookmarkStart w:id="1" w:name="Document_Control"/>
      <w:bookmarkStart w:id="2" w:name="_Toc172027205"/>
      <w:bookmarkStart w:id="3" w:name="_Toc172027249"/>
      <w:bookmarkStart w:id="4" w:name="_Toc196857699"/>
      <w:bookmarkEnd w:id="0"/>
      <w:r>
        <w:rPr>
          <w:rFonts w:ascii="Tahoma" w:hAnsi="Tahoma" w:cs="Tahoma"/>
          <w:smallCaps/>
          <w:sz w:val="48"/>
          <w:szCs w:val="48"/>
        </w:rPr>
        <w:t>Business</w:t>
      </w:r>
      <w:r w:rsidR="009858C1" w:rsidRPr="00095679">
        <w:rPr>
          <w:rFonts w:ascii="Tahoma" w:hAnsi="Tahoma" w:cs="Tahoma"/>
          <w:smallCaps/>
          <w:sz w:val="48"/>
          <w:szCs w:val="48"/>
        </w:rPr>
        <w:t xml:space="preserve"> </w:t>
      </w:r>
      <w:r w:rsidR="00196F52">
        <w:rPr>
          <w:rFonts w:ascii="Tahoma" w:hAnsi="Tahoma" w:cs="Tahoma"/>
          <w:smallCaps/>
          <w:sz w:val="48"/>
          <w:szCs w:val="48"/>
        </w:rPr>
        <w:t xml:space="preserve">Change </w:t>
      </w:r>
      <w:r w:rsidR="009858C1" w:rsidRPr="00095679">
        <w:rPr>
          <w:rFonts w:ascii="Tahoma" w:hAnsi="Tahoma" w:cs="Tahoma"/>
          <w:smallCaps/>
          <w:sz w:val="48"/>
          <w:szCs w:val="48"/>
        </w:rPr>
        <w:t>Document</w:t>
      </w:r>
      <w:r w:rsidR="009858C1" w:rsidRPr="00095679">
        <w:rPr>
          <w:rFonts w:ascii="Tahoma" w:hAnsi="Tahoma" w:cs="Tahoma"/>
          <w:smallCaps/>
          <w:sz w:val="48"/>
          <w:szCs w:val="48"/>
        </w:rPr>
        <w:br/>
      </w:r>
    </w:p>
    <w:tbl>
      <w:tblPr>
        <w:tblStyle w:val="TableGridLigh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10"/>
        <w:gridCol w:w="5799"/>
      </w:tblGrid>
      <w:tr w:rsidR="001230FE" w:rsidRPr="00C538A7" w:rsidTr="00F751AA">
        <w:tc>
          <w:tcPr>
            <w:tcW w:w="2410" w:type="dxa"/>
          </w:tcPr>
          <w:p w:rsidR="001230FE" w:rsidRPr="00762E9E" w:rsidRDefault="005F1C27" w:rsidP="00F751AA">
            <w:pPr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</w:pPr>
            <w:r w:rsidRPr="005F1C27"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  <w:t>IT Request No</w:t>
            </w:r>
            <w:r w:rsidR="001230FE" w:rsidRPr="00762E9E"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  <w:t>:</w:t>
            </w:r>
          </w:p>
        </w:tc>
        <w:tc>
          <w:tcPr>
            <w:tcW w:w="5799" w:type="dxa"/>
          </w:tcPr>
          <w:p w:rsidR="001230FE" w:rsidRPr="00AB3D3B" w:rsidRDefault="00E31A08" w:rsidP="002F2D22">
            <w:pPr>
              <w:rPr>
                <w:rFonts w:ascii="Tahoma" w:hAnsi="Tahoma" w:cs="Tahoma"/>
                <w:smallCaps/>
                <w:sz w:val="20"/>
                <w:szCs w:val="20"/>
              </w:rPr>
            </w:pPr>
            <w:r>
              <w:rPr>
                <w:rFonts w:ascii="Tahoma" w:hAnsi="Tahoma" w:cs="Tahoma"/>
                <w:smallCaps/>
                <w:sz w:val="20"/>
                <w:szCs w:val="20"/>
              </w:rPr>
              <w:t>70</w:t>
            </w:r>
            <w:r w:rsidR="002F2D22">
              <w:rPr>
                <w:rFonts w:ascii="Tahoma" w:hAnsi="Tahoma" w:cs="Tahoma"/>
                <w:smallCaps/>
                <w:sz w:val="20"/>
                <w:szCs w:val="20"/>
              </w:rPr>
              <w:t>351</w:t>
            </w:r>
          </w:p>
        </w:tc>
      </w:tr>
      <w:tr w:rsidR="00196F52" w:rsidRPr="00C538A7" w:rsidTr="00F751AA">
        <w:tc>
          <w:tcPr>
            <w:tcW w:w="2410" w:type="dxa"/>
          </w:tcPr>
          <w:p w:rsidR="00196F52" w:rsidRPr="00762E9E" w:rsidRDefault="00196F52" w:rsidP="00F751AA">
            <w:pPr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</w:pPr>
          </w:p>
        </w:tc>
        <w:tc>
          <w:tcPr>
            <w:tcW w:w="5799" w:type="dxa"/>
          </w:tcPr>
          <w:p w:rsidR="00196F52" w:rsidRPr="00565EE2" w:rsidRDefault="00196F52" w:rsidP="00847CA9">
            <w:pPr>
              <w:rPr>
                <w:rFonts w:ascii="Tahoma" w:hAnsi="Tahoma" w:cs="Tahoma"/>
                <w:smallCaps/>
                <w:color w:val="FF0000"/>
                <w:sz w:val="20"/>
                <w:szCs w:val="20"/>
              </w:rPr>
            </w:pPr>
          </w:p>
        </w:tc>
      </w:tr>
      <w:tr w:rsidR="005F1C27" w:rsidRPr="00C538A7" w:rsidTr="00F751AA">
        <w:tc>
          <w:tcPr>
            <w:tcW w:w="2410" w:type="dxa"/>
          </w:tcPr>
          <w:p w:rsidR="005F1C27" w:rsidRPr="00762E9E" w:rsidRDefault="005F1C27" w:rsidP="00F751AA">
            <w:pPr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</w:pPr>
            <w:r w:rsidRPr="00762E9E"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  <w:t>Document Name:</w:t>
            </w:r>
          </w:p>
        </w:tc>
        <w:tc>
          <w:tcPr>
            <w:tcW w:w="5799" w:type="dxa"/>
          </w:tcPr>
          <w:p w:rsidR="005F1C27" w:rsidRPr="008D7FCF" w:rsidRDefault="00F05F1D" w:rsidP="0085614F">
            <w:pPr>
              <w:rPr>
                <w:rFonts w:ascii="Tahoma" w:hAnsi="Tahoma" w:cs="Tahoma"/>
                <w:smallCaps/>
                <w:sz w:val="20"/>
                <w:szCs w:val="20"/>
              </w:rPr>
            </w:pPr>
            <w:r w:rsidRPr="00F05F1D">
              <w:rPr>
                <w:rFonts w:ascii="Tahoma" w:hAnsi="Tahoma" w:cs="Tahoma"/>
                <w:smallCaps/>
                <w:sz w:val="20"/>
                <w:szCs w:val="20"/>
              </w:rPr>
              <w:t>BCD_70351_Revise conditions Call Remind_V2.0.docx</w:t>
            </w:r>
          </w:p>
        </w:tc>
      </w:tr>
      <w:tr w:rsidR="00FA6E94" w:rsidRPr="00C538A7" w:rsidTr="00F751AA">
        <w:tc>
          <w:tcPr>
            <w:tcW w:w="2410" w:type="dxa"/>
          </w:tcPr>
          <w:p w:rsidR="00FA6E94" w:rsidRPr="00762E9E" w:rsidRDefault="00FA6E94" w:rsidP="00F751AA">
            <w:pPr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</w:pPr>
          </w:p>
        </w:tc>
        <w:tc>
          <w:tcPr>
            <w:tcW w:w="5799" w:type="dxa"/>
          </w:tcPr>
          <w:p w:rsidR="00FA6E94" w:rsidRPr="00762E9E" w:rsidRDefault="00FA6E94" w:rsidP="00847CA9">
            <w:pPr>
              <w:rPr>
                <w:rFonts w:ascii="Tahoma" w:hAnsi="Tahoma" w:cs="Tahoma"/>
                <w:smallCaps/>
                <w:sz w:val="20"/>
                <w:szCs w:val="20"/>
              </w:rPr>
            </w:pPr>
          </w:p>
        </w:tc>
      </w:tr>
      <w:tr w:rsidR="00D10AE6" w:rsidRPr="00C538A7" w:rsidTr="00F751AA">
        <w:tc>
          <w:tcPr>
            <w:tcW w:w="2410" w:type="dxa"/>
          </w:tcPr>
          <w:p w:rsidR="00D10AE6" w:rsidRPr="00762E9E" w:rsidRDefault="00D10AE6" w:rsidP="00F751AA">
            <w:pPr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</w:pPr>
            <w:r w:rsidRPr="00762E9E"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  <w:t>Document Version:</w:t>
            </w:r>
          </w:p>
        </w:tc>
        <w:tc>
          <w:tcPr>
            <w:tcW w:w="5799" w:type="dxa"/>
          </w:tcPr>
          <w:p w:rsidR="00D10AE6" w:rsidRPr="008D7FCF" w:rsidRDefault="00E3529F" w:rsidP="00F05F1D">
            <w:pPr>
              <w:rPr>
                <w:rFonts w:ascii="Tahoma" w:hAnsi="Tahoma" w:cs="Tahoma"/>
                <w:smallCaps/>
                <w:sz w:val="20"/>
                <w:szCs w:val="20"/>
              </w:rPr>
            </w:pPr>
            <w:r w:rsidRPr="008D7FCF">
              <w:rPr>
                <w:rFonts w:ascii="Tahoma" w:hAnsi="Tahoma" w:cs="Tahoma"/>
                <w:smallCaps/>
                <w:sz w:val="20"/>
                <w:szCs w:val="20"/>
              </w:rPr>
              <w:t>V.</w:t>
            </w:r>
            <w:r w:rsidR="00F05F1D">
              <w:rPr>
                <w:rFonts w:ascii="Tahoma" w:hAnsi="Tahoma" w:cs="Tahoma"/>
                <w:smallCaps/>
                <w:sz w:val="20"/>
                <w:szCs w:val="20"/>
              </w:rPr>
              <w:t>2</w:t>
            </w:r>
            <w:r w:rsidR="00565EE2" w:rsidRPr="008D7FCF">
              <w:rPr>
                <w:rFonts w:ascii="Tahoma" w:hAnsi="Tahoma" w:cs="Tahoma"/>
                <w:smallCaps/>
                <w:sz w:val="20"/>
                <w:szCs w:val="20"/>
              </w:rPr>
              <w:t>.</w:t>
            </w:r>
            <w:r w:rsidR="008D7FCF">
              <w:rPr>
                <w:rFonts w:ascii="Tahoma" w:hAnsi="Tahoma" w:cs="Tahoma"/>
                <w:smallCaps/>
                <w:sz w:val="20"/>
                <w:szCs w:val="20"/>
              </w:rPr>
              <w:t>0</w:t>
            </w:r>
          </w:p>
        </w:tc>
      </w:tr>
      <w:tr w:rsidR="00FA6E94" w:rsidRPr="00C538A7" w:rsidTr="00F751AA">
        <w:tc>
          <w:tcPr>
            <w:tcW w:w="2410" w:type="dxa"/>
          </w:tcPr>
          <w:p w:rsidR="00FA6E94" w:rsidRPr="00762E9E" w:rsidRDefault="00FA6E94" w:rsidP="00F751AA">
            <w:pPr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</w:pPr>
          </w:p>
        </w:tc>
        <w:tc>
          <w:tcPr>
            <w:tcW w:w="5799" w:type="dxa"/>
          </w:tcPr>
          <w:p w:rsidR="00FA6E94" w:rsidRPr="00762E9E" w:rsidRDefault="00FA6E94" w:rsidP="00F152D0">
            <w:pPr>
              <w:rPr>
                <w:rFonts w:ascii="Tahoma" w:hAnsi="Tahoma" w:cs="Tahoma"/>
                <w:smallCaps/>
                <w:sz w:val="20"/>
                <w:szCs w:val="20"/>
              </w:rPr>
            </w:pPr>
          </w:p>
        </w:tc>
      </w:tr>
      <w:tr w:rsidR="00D10AE6" w:rsidRPr="00C538A7" w:rsidTr="00F751AA">
        <w:tc>
          <w:tcPr>
            <w:tcW w:w="2410" w:type="dxa"/>
          </w:tcPr>
          <w:p w:rsidR="00D10AE6" w:rsidRPr="00762E9E" w:rsidRDefault="00D10AE6" w:rsidP="00F751AA">
            <w:pPr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</w:pPr>
            <w:r w:rsidRPr="00762E9E"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  <w:t>Created Date:</w:t>
            </w:r>
          </w:p>
        </w:tc>
        <w:tc>
          <w:tcPr>
            <w:tcW w:w="5799" w:type="dxa"/>
          </w:tcPr>
          <w:p w:rsidR="00D10AE6" w:rsidRPr="00762E9E" w:rsidRDefault="002F2D22" w:rsidP="00E31A08">
            <w:pPr>
              <w:rPr>
                <w:rFonts w:ascii="Tahoma" w:hAnsi="Tahoma" w:cs="Tahoma"/>
                <w:smallCaps/>
                <w:sz w:val="20"/>
                <w:szCs w:val="20"/>
              </w:rPr>
            </w:pPr>
            <w:r>
              <w:rPr>
                <w:rFonts w:ascii="Tahoma" w:hAnsi="Tahoma" w:cs="Tahoma"/>
                <w:smallCaps/>
                <w:sz w:val="20"/>
                <w:szCs w:val="20"/>
              </w:rPr>
              <w:t>30</w:t>
            </w:r>
            <w:r w:rsidR="00E91F2E">
              <w:rPr>
                <w:rFonts w:ascii="Tahoma" w:hAnsi="Tahoma" w:cs="Tahoma"/>
                <w:smallCaps/>
                <w:sz w:val="20"/>
                <w:szCs w:val="20"/>
              </w:rPr>
              <w:t>/0</w:t>
            </w:r>
            <w:r w:rsidR="00E31A08">
              <w:rPr>
                <w:rFonts w:ascii="Tahoma" w:hAnsi="Tahoma" w:cs="Tahoma"/>
                <w:smallCaps/>
                <w:sz w:val="20"/>
                <w:szCs w:val="20"/>
              </w:rPr>
              <w:t>6</w:t>
            </w:r>
            <w:r w:rsidR="00E91F2E">
              <w:rPr>
                <w:rFonts w:ascii="Tahoma" w:hAnsi="Tahoma" w:cs="Tahoma"/>
                <w:smallCaps/>
                <w:sz w:val="20"/>
                <w:szCs w:val="20"/>
              </w:rPr>
              <w:t>/2017</w:t>
            </w:r>
          </w:p>
        </w:tc>
      </w:tr>
      <w:tr w:rsidR="00FA6E94" w:rsidRPr="00C538A7" w:rsidTr="00F751AA">
        <w:tc>
          <w:tcPr>
            <w:tcW w:w="2410" w:type="dxa"/>
          </w:tcPr>
          <w:p w:rsidR="00FA6E94" w:rsidRPr="00762E9E" w:rsidRDefault="00FA6E94" w:rsidP="00F751AA">
            <w:pPr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</w:pPr>
          </w:p>
        </w:tc>
        <w:tc>
          <w:tcPr>
            <w:tcW w:w="5799" w:type="dxa"/>
          </w:tcPr>
          <w:p w:rsidR="00FA6E94" w:rsidRDefault="00FA6E94" w:rsidP="00594E93">
            <w:pPr>
              <w:rPr>
                <w:rFonts w:ascii="Tahoma" w:hAnsi="Tahoma" w:cs="Tahoma"/>
                <w:smallCaps/>
                <w:sz w:val="20"/>
                <w:szCs w:val="20"/>
              </w:rPr>
            </w:pPr>
          </w:p>
        </w:tc>
      </w:tr>
      <w:tr w:rsidR="00D10AE6" w:rsidRPr="00C538A7" w:rsidTr="00F751AA">
        <w:tc>
          <w:tcPr>
            <w:tcW w:w="2410" w:type="dxa"/>
          </w:tcPr>
          <w:p w:rsidR="00D10AE6" w:rsidRPr="00762E9E" w:rsidRDefault="00D10AE6" w:rsidP="00F751AA">
            <w:pPr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</w:pPr>
            <w:r w:rsidRPr="00762E9E"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  <w:t>Last Updated:</w:t>
            </w:r>
          </w:p>
        </w:tc>
        <w:tc>
          <w:tcPr>
            <w:tcW w:w="5799" w:type="dxa"/>
          </w:tcPr>
          <w:p w:rsidR="00D10AE6" w:rsidRPr="00762E9E" w:rsidRDefault="004A3DAE" w:rsidP="002F2D22">
            <w:pPr>
              <w:rPr>
                <w:rFonts w:ascii="Tahoma" w:hAnsi="Tahoma" w:cs="Tahoma"/>
                <w:smallCaps/>
                <w:sz w:val="20"/>
                <w:szCs w:val="20"/>
              </w:rPr>
            </w:pPr>
            <w:r>
              <w:rPr>
                <w:rFonts w:ascii="Tahoma" w:hAnsi="Tahoma" w:cs="Tahoma"/>
                <w:smallCaps/>
                <w:sz w:val="20"/>
                <w:szCs w:val="20"/>
              </w:rPr>
              <w:t>21</w:t>
            </w:r>
            <w:r w:rsidR="00E91F2E">
              <w:rPr>
                <w:rFonts w:ascii="Tahoma" w:hAnsi="Tahoma" w:cs="Tahoma"/>
                <w:smallCaps/>
                <w:sz w:val="20"/>
                <w:szCs w:val="20"/>
              </w:rPr>
              <w:t>/0</w:t>
            </w:r>
            <w:r w:rsidR="002F2D22">
              <w:rPr>
                <w:rFonts w:ascii="Tahoma" w:hAnsi="Tahoma" w:cs="Tahoma"/>
                <w:smallCaps/>
                <w:sz w:val="20"/>
                <w:szCs w:val="20"/>
              </w:rPr>
              <w:t>7</w:t>
            </w:r>
            <w:r w:rsidR="00E91F2E">
              <w:rPr>
                <w:rFonts w:ascii="Tahoma" w:hAnsi="Tahoma" w:cs="Tahoma"/>
                <w:smallCaps/>
                <w:sz w:val="20"/>
                <w:szCs w:val="20"/>
              </w:rPr>
              <w:t>/2017</w:t>
            </w:r>
          </w:p>
        </w:tc>
      </w:tr>
    </w:tbl>
    <w:p w:rsidR="00196F52" w:rsidRDefault="00196F52" w:rsidP="00AB1A79">
      <w:pPr>
        <w:spacing w:after="240"/>
        <w:jc w:val="center"/>
        <w:rPr>
          <w:rFonts w:ascii="Tahoma" w:hAnsi="Tahoma" w:cs="Tahoma"/>
          <w:b/>
          <w:bCs/>
          <w:smallCaps/>
          <w:kern w:val="32"/>
          <w:sz w:val="32"/>
          <w:szCs w:val="32"/>
        </w:rPr>
      </w:pPr>
      <w:bookmarkStart w:id="5" w:name="Document_Control1"/>
      <w:bookmarkStart w:id="6" w:name="_Toc172027207"/>
      <w:bookmarkStart w:id="7" w:name="_Toc172027251"/>
      <w:bookmarkStart w:id="8" w:name="_Toc196857701"/>
      <w:bookmarkEnd w:id="1"/>
      <w:bookmarkEnd w:id="2"/>
      <w:bookmarkEnd w:id="3"/>
      <w:bookmarkEnd w:id="4"/>
      <w:bookmarkEnd w:id="5"/>
    </w:p>
    <w:p w:rsidR="00A76BEF" w:rsidRDefault="00A76BEF" w:rsidP="00196F52">
      <w:pPr>
        <w:ind w:firstLine="720"/>
        <w:jc w:val="center"/>
        <w:rPr>
          <w:rFonts w:ascii="Tahoma" w:hAnsi="Tahoma" w:cs="Tahoma"/>
          <w:b/>
          <w:bCs/>
          <w:smallCaps/>
          <w:kern w:val="32"/>
          <w:sz w:val="32"/>
          <w:szCs w:val="32"/>
        </w:rPr>
      </w:pPr>
    </w:p>
    <w:p w:rsidR="00AB1A79" w:rsidRPr="001B7A07" w:rsidRDefault="00AB1A79" w:rsidP="00196F52">
      <w:pPr>
        <w:ind w:firstLine="720"/>
        <w:jc w:val="center"/>
        <w:rPr>
          <w:rFonts w:ascii="Tahoma" w:hAnsi="Tahoma" w:cs="Tahoma"/>
          <w:b/>
          <w:bCs/>
          <w:smallCaps/>
          <w:kern w:val="32"/>
          <w:sz w:val="32"/>
          <w:szCs w:val="32"/>
        </w:rPr>
      </w:pPr>
      <w:r w:rsidRPr="001B7A07">
        <w:rPr>
          <w:rFonts w:ascii="Tahoma" w:hAnsi="Tahoma" w:cs="Tahoma"/>
          <w:b/>
          <w:bCs/>
          <w:smallCaps/>
          <w:kern w:val="32"/>
          <w:sz w:val="32"/>
          <w:szCs w:val="32"/>
        </w:rPr>
        <w:t xml:space="preserve">DOCUMENT </w:t>
      </w:r>
      <w:r>
        <w:rPr>
          <w:rFonts w:ascii="Tahoma" w:hAnsi="Tahoma" w:cs="Tahoma"/>
          <w:b/>
          <w:bCs/>
          <w:smallCaps/>
          <w:kern w:val="32"/>
          <w:sz w:val="32"/>
          <w:szCs w:val="32"/>
        </w:rPr>
        <w:t>INITIAL</w:t>
      </w:r>
    </w:p>
    <w:tbl>
      <w:tblPr>
        <w:tblW w:w="9376" w:type="dxa"/>
        <w:tblLayout w:type="fixed"/>
        <w:tblLook w:val="0000"/>
      </w:tblPr>
      <w:tblGrid>
        <w:gridCol w:w="2518"/>
        <w:gridCol w:w="4732"/>
        <w:gridCol w:w="284"/>
        <w:gridCol w:w="1842"/>
      </w:tblGrid>
      <w:tr w:rsidR="00AB1A79" w:rsidRPr="0003794F" w:rsidTr="00AB1A79">
        <w:trPr>
          <w:trHeight w:val="386"/>
        </w:trPr>
        <w:tc>
          <w:tcPr>
            <w:tcW w:w="2518" w:type="dxa"/>
            <w:vAlign w:val="bottom"/>
          </w:tcPr>
          <w:p w:rsidR="00AB1A79" w:rsidRPr="0003794F" w:rsidRDefault="00AB1A79" w:rsidP="00805EC4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4732" w:type="dxa"/>
            <w:vAlign w:val="bottom"/>
          </w:tcPr>
          <w:p w:rsidR="00AB1A79" w:rsidRPr="0003794F" w:rsidRDefault="00AB1A79" w:rsidP="00805EC4">
            <w:pPr>
              <w:pStyle w:val="tabletext"/>
              <w:spacing w:before="0" w:after="120" w:line="240" w:lineRule="auto"/>
              <w:rPr>
                <w:rFonts w:ascii="Tahoma" w:eastAsia="Cordia New" w:hAnsi="Tahoma" w:cs="Tahoma"/>
                <w:sz w:val="20"/>
                <w:szCs w:val="20"/>
              </w:rPr>
            </w:pPr>
          </w:p>
        </w:tc>
        <w:tc>
          <w:tcPr>
            <w:tcW w:w="284" w:type="dxa"/>
            <w:vAlign w:val="bottom"/>
          </w:tcPr>
          <w:p w:rsidR="00AB1A79" w:rsidRPr="0003794F" w:rsidRDefault="00AB1A79" w:rsidP="00805EC4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1A79" w:rsidRPr="0003794F" w:rsidRDefault="00AB1A79" w:rsidP="00805EC4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B1A79" w:rsidRPr="0003794F" w:rsidTr="00AB1A79">
        <w:trPr>
          <w:trHeight w:val="385"/>
        </w:trPr>
        <w:tc>
          <w:tcPr>
            <w:tcW w:w="2518" w:type="dxa"/>
            <w:vAlign w:val="bottom"/>
          </w:tcPr>
          <w:p w:rsidR="00AB1A79" w:rsidRPr="0003794F" w:rsidRDefault="00AB1A79" w:rsidP="00805EC4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PREPARED</w:t>
            </w:r>
            <w:r w:rsidRPr="0003794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BY:</w:t>
            </w:r>
          </w:p>
        </w:tc>
        <w:tc>
          <w:tcPr>
            <w:tcW w:w="4732" w:type="dxa"/>
            <w:tcBorders>
              <w:bottom w:val="single" w:sz="4" w:space="0" w:color="auto"/>
            </w:tcBorders>
            <w:vAlign w:val="bottom"/>
          </w:tcPr>
          <w:p w:rsidR="00AB1A79" w:rsidRPr="00196F52" w:rsidRDefault="00AB1A79" w:rsidP="00805EC4">
            <w:pPr>
              <w:pStyle w:val="MS-BodyTextBlue"/>
              <w:rPr>
                <w:i w:val="0"/>
                <w:iCs w:val="0"/>
                <w:color w:val="FF0000"/>
              </w:rPr>
            </w:pPr>
          </w:p>
        </w:tc>
        <w:tc>
          <w:tcPr>
            <w:tcW w:w="284" w:type="dxa"/>
            <w:vAlign w:val="bottom"/>
          </w:tcPr>
          <w:p w:rsidR="00AB1A79" w:rsidRPr="00007984" w:rsidRDefault="00AB1A79" w:rsidP="00805EC4">
            <w:pPr>
              <w:pStyle w:val="tabletext"/>
              <w:spacing w:before="0" w:after="120" w:line="240" w:lineRule="auto"/>
              <w:rPr>
                <w:rFonts w:ascii="Tahoma" w:hAnsi="Tahoma" w:cs="Tahoma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:rsidR="00AB1A79" w:rsidRPr="00007984" w:rsidRDefault="00AB1A79" w:rsidP="00805EC4">
            <w:pPr>
              <w:pStyle w:val="tabletext"/>
              <w:spacing w:before="0" w:after="120" w:line="240" w:lineRule="auto"/>
              <w:rPr>
                <w:rFonts w:ascii="Tahoma" w:hAnsi="Tahoma" w:cs="Tahoma"/>
                <w:i/>
                <w:iCs/>
                <w:color w:val="FF0000"/>
                <w:sz w:val="20"/>
                <w:szCs w:val="20"/>
              </w:rPr>
            </w:pPr>
          </w:p>
        </w:tc>
      </w:tr>
      <w:tr w:rsidR="003F4CD9" w:rsidRPr="0003794F" w:rsidTr="00AB1A79">
        <w:trPr>
          <w:trHeight w:val="386"/>
        </w:trPr>
        <w:tc>
          <w:tcPr>
            <w:tcW w:w="2518" w:type="dxa"/>
            <w:vAlign w:val="bottom"/>
          </w:tcPr>
          <w:p w:rsidR="003F4CD9" w:rsidRPr="0003794F" w:rsidRDefault="003F4CD9" w:rsidP="00805EC4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32" w:type="dxa"/>
            <w:tcBorders>
              <w:top w:val="single" w:sz="4" w:space="0" w:color="auto"/>
            </w:tcBorders>
            <w:vAlign w:val="bottom"/>
          </w:tcPr>
          <w:p w:rsidR="003F4CD9" w:rsidRPr="0003794F" w:rsidRDefault="003F4CD9" w:rsidP="00E31A08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Sirinapa</w:t>
            </w:r>
            <w:r w:rsidRPr="00C20E9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Pr="00871278">
              <w:rPr>
                <w:rFonts w:ascii="Tahoma" w:hAnsi="Tahoma" w:cs="Tahoma"/>
                <w:sz w:val="20"/>
                <w:szCs w:val="20"/>
              </w:rPr>
              <w:t>Application Support Section Head</w:t>
            </w:r>
          </w:p>
        </w:tc>
        <w:tc>
          <w:tcPr>
            <w:tcW w:w="284" w:type="dxa"/>
            <w:vAlign w:val="bottom"/>
          </w:tcPr>
          <w:p w:rsidR="003F4CD9" w:rsidRPr="0003794F" w:rsidRDefault="003F4CD9" w:rsidP="00E31A08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vAlign w:val="bottom"/>
          </w:tcPr>
          <w:p w:rsidR="003F4CD9" w:rsidRPr="0003794F" w:rsidRDefault="003F4CD9" w:rsidP="00E31A08">
            <w:pPr>
              <w:pStyle w:val="tabletext"/>
              <w:spacing w:before="0" w:after="12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794F">
              <w:rPr>
                <w:rFonts w:ascii="Tahoma" w:hAnsi="Tahoma" w:cs="Tahoma"/>
                <w:sz w:val="20"/>
                <w:szCs w:val="20"/>
              </w:rPr>
              <w:t xml:space="preserve">    Date</w:t>
            </w:r>
          </w:p>
        </w:tc>
      </w:tr>
    </w:tbl>
    <w:p w:rsidR="00AB1A79" w:rsidRDefault="00AB1A79">
      <w:pPr>
        <w:rPr>
          <w:rFonts w:ascii="Tahoma" w:hAnsi="Tahoma" w:cs="Tahoma"/>
          <w:b/>
          <w:bCs/>
          <w:smallCaps/>
          <w:kern w:val="32"/>
          <w:sz w:val="32"/>
          <w:szCs w:val="32"/>
        </w:rPr>
      </w:pPr>
    </w:p>
    <w:tbl>
      <w:tblPr>
        <w:tblW w:w="9376" w:type="dxa"/>
        <w:tblLayout w:type="fixed"/>
        <w:tblLook w:val="0000"/>
      </w:tblPr>
      <w:tblGrid>
        <w:gridCol w:w="2518"/>
        <w:gridCol w:w="4732"/>
        <w:gridCol w:w="284"/>
        <w:gridCol w:w="1842"/>
      </w:tblGrid>
      <w:tr w:rsidR="00AB1A79" w:rsidRPr="0003794F" w:rsidTr="00AB1A79">
        <w:trPr>
          <w:trHeight w:val="385"/>
        </w:trPr>
        <w:tc>
          <w:tcPr>
            <w:tcW w:w="2518" w:type="dxa"/>
            <w:vAlign w:val="bottom"/>
          </w:tcPr>
          <w:p w:rsidR="00AB1A79" w:rsidRPr="0003794F" w:rsidRDefault="00AB1A79" w:rsidP="00805EC4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VERIFIED</w:t>
            </w:r>
            <w:r w:rsidRPr="0003794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BY:</w:t>
            </w:r>
          </w:p>
        </w:tc>
        <w:tc>
          <w:tcPr>
            <w:tcW w:w="4732" w:type="dxa"/>
            <w:tcBorders>
              <w:bottom w:val="single" w:sz="4" w:space="0" w:color="auto"/>
            </w:tcBorders>
            <w:vAlign w:val="bottom"/>
          </w:tcPr>
          <w:p w:rsidR="00AB1A79" w:rsidRPr="00196F52" w:rsidRDefault="00AB1A79" w:rsidP="00805EC4">
            <w:pPr>
              <w:pStyle w:val="MS-BodyTextBlue"/>
              <w:rPr>
                <w:i w:val="0"/>
                <w:iCs w:val="0"/>
                <w:color w:val="FF0000"/>
              </w:rPr>
            </w:pPr>
          </w:p>
        </w:tc>
        <w:tc>
          <w:tcPr>
            <w:tcW w:w="284" w:type="dxa"/>
            <w:vAlign w:val="bottom"/>
          </w:tcPr>
          <w:p w:rsidR="00AB1A79" w:rsidRPr="00007984" w:rsidRDefault="00AB1A79" w:rsidP="00805EC4">
            <w:pPr>
              <w:pStyle w:val="tabletext"/>
              <w:spacing w:before="0" w:after="120" w:line="240" w:lineRule="auto"/>
              <w:rPr>
                <w:rFonts w:ascii="Tahoma" w:hAnsi="Tahoma" w:cs="Tahoma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:rsidR="00AB1A79" w:rsidRPr="00007984" w:rsidRDefault="00AB1A79" w:rsidP="00805EC4">
            <w:pPr>
              <w:pStyle w:val="tabletext"/>
              <w:spacing w:before="0" w:after="120" w:line="240" w:lineRule="auto"/>
              <w:rPr>
                <w:rFonts w:ascii="Tahoma" w:hAnsi="Tahoma" w:cs="Tahoma"/>
                <w:i/>
                <w:iCs/>
                <w:color w:val="FF0000"/>
                <w:sz w:val="20"/>
                <w:szCs w:val="20"/>
              </w:rPr>
            </w:pPr>
          </w:p>
        </w:tc>
      </w:tr>
      <w:tr w:rsidR="00AB1A79" w:rsidRPr="0003794F" w:rsidTr="00AB1A79">
        <w:trPr>
          <w:trHeight w:val="386"/>
        </w:trPr>
        <w:tc>
          <w:tcPr>
            <w:tcW w:w="2518" w:type="dxa"/>
            <w:vAlign w:val="bottom"/>
          </w:tcPr>
          <w:p w:rsidR="00AB1A79" w:rsidRPr="0003794F" w:rsidRDefault="00AB1A79" w:rsidP="00805EC4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32" w:type="dxa"/>
            <w:tcBorders>
              <w:top w:val="single" w:sz="4" w:space="0" w:color="auto"/>
            </w:tcBorders>
            <w:vAlign w:val="bottom"/>
          </w:tcPr>
          <w:p w:rsidR="00AB1A79" w:rsidRPr="0003794F" w:rsidRDefault="00AB3D3B" w:rsidP="002E50D1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Sirinapa</w:t>
            </w:r>
            <w:r w:rsidRPr="00C20E9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Pr="00871278">
              <w:rPr>
                <w:rFonts w:ascii="Tahoma" w:hAnsi="Tahoma" w:cs="Tahoma"/>
                <w:sz w:val="20"/>
                <w:szCs w:val="20"/>
              </w:rPr>
              <w:t>Application Support Section Head</w:t>
            </w:r>
          </w:p>
        </w:tc>
        <w:tc>
          <w:tcPr>
            <w:tcW w:w="284" w:type="dxa"/>
            <w:vAlign w:val="bottom"/>
          </w:tcPr>
          <w:p w:rsidR="00AB1A79" w:rsidRPr="0003794F" w:rsidRDefault="00AB1A79" w:rsidP="00805EC4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vAlign w:val="bottom"/>
          </w:tcPr>
          <w:p w:rsidR="00AB1A79" w:rsidRPr="0003794F" w:rsidRDefault="00AB1A79" w:rsidP="00805EC4">
            <w:pPr>
              <w:pStyle w:val="tabletext"/>
              <w:spacing w:before="0" w:after="12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794F">
              <w:rPr>
                <w:rFonts w:ascii="Tahoma" w:hAnsi="Tahoma" w:cs="Tahoma"/>
                <w:sz w:val="20"/>
                <w:szCs w:val="20"/>
              </w:rPr>
              <w:t xml:space="preserve">    Date</w:t>
            </w:r>
          </w:p>
        </w:tc>
      </w:tr>
      <w:tr w:rsidR="00AB1A79" w:rsidRPr="0003794F" w:rsidTr="00AB1A79">
        <w:trPr>
          <w:trHeight w:val="386"/>
        </w:trPr>
        <w:tc>
          <w:tcPr>
            <w:tcW w:w="2518" w:type="dxa"/>
            <w:vAlign w:val="bottom"/>
          </w:tcPr>
          <w:p w:rsidR="00AB1A79" w:rsidRPr="0003794F" w:rsidRDefault="00AB1A79" w:rsidP="00805EC4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4732" w:type="dxa"/>
            <w:vAlign w:val="bottom"/>
          </w:tcPr>
          <w:p w:rsidR="00AB1A79" w:rsidRPr="0003794F" w:rsidRDefault="00AB1A79" w:rsidP="00805EC4">
            <w:pPr>
              <w:pStyle w:val="tabletext"/>
              <w:spacing w:before="0" w:after="120" w:line="240" w:lineRule="auto"/>
              <w:rPr>
                <w:rFonts w:ascii="Tahoma" w:eastAsia="Cordia New" w:hAnsi="Tahoma" w:cs="Tahoma"/>
                <w:sz w:val="20"/>
                <w:szCs w:val="20"/>
              </w:rPr>
            </w:pPr>
          </w:p>
        </w:tc>
        <w:tc>
          <w:tcPr>
            <w:tcW w:w="284" w:type="dxa"/>
            <w:vAlign w:val="bottom"/>
          </w:tcPr>
          <w:p w:rsidR="00AB1A79" w:rsidRPr="0003794F" w:rsidRDefault="00AB1A79" w:rsidP="00805EC4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1A79" w:rsidRPr="0003794F" w:rsidRDefault="00AB1A79" w:rsidP="00805EC4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B1A79" w:rsidRPr="0003794F" w:rsidTr="00AB1A79">
        <w:trPr>
          <w:trHeight w:val="385"/>
        </w:trPr>
        <w:tc>
          <w:tcPr>
            <w:tcW w:w="2518" w:type="dxa"/>
            <w:vAlign w:val="bottom"/>
          </w:tcPr>
          <w:p w:rsidR="00AB1A79" w:rsidRPr="0003794F" w:rsidRDefault="00AB1A79" w:rsidP="00805EC4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4732" w:type="dxa"/>
            <w:tcBorders>
              <w:bottom w:val="single" w:sz="4" w:space="0" w:color="auto"/>
            </w:tcBorders>
            <w:vAlign w:val="bottom"/>
          </w:tcPr>
          <w:p w:rsidR="00AB1A79" w:rsidRPr="00007984" w:rsidRDefault="00AB1A79" w:rsidP="00805EC4">
            <w:pPr>
              <w:pStyle w:val="MS-BodyTextBlue"/>
              <w:rPr>
                <w:color w:val="FF0000"/>
              </w:rPr>
            </w:pPr>
          </w:p>
        </w:tc>
        <w:tc>
          <w:tcPr>
            <w:tcW w:w="284" w:type="dxa"/>
            <w:vAlign w:val="bottom"/>
          </w:tcPr>
          <w:p w:rsidR="00AB1A79" w:rsidRPr="00007984" w:rsidRDefault="00AB1A79" w:rsidP="00805EC4">
            <w:pPr>
              <w:pStyle w:val="tabletext"/>
              <w:spacing w:before="0" w:after="120" w:line="240" w:lineRule="auto"/>
              <w:rPr>
                <w:rFonts w:ascii="Tahoma" w:hAnsi="Tahoma" w:cs="Tahoma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:rsidR="00AB1A79" w:rsidRPr="00007984" w:rsidRDefault="00AB1A79" w:rsidP="00805EC4">
            <w:pPr>
              <w:pStyle w:val="tabletext"/>
              <w:spacing w:before="0" w:after="120" w:line="240" w:lineRule="auto"/>
              <w:rPr>
                <w:rFonts w:ascii="Tahoma" w:hAnsi="Tahoma" w:cs="Tahoma"/>
                <w:i/>
                <w:iCs/>
                <w:color w:val="FF0000"/>
                <w:sz w:val="20"/>
                <w:szCs w:val="20"/>
              </w:rPr>
            </w:pPr>
          </w:p>
        </w:tc>
      </w:tr>
      <w:tr w:rsidR="00AB1A79" w:rsidRPr="0003794F" w:rsidTr="00AB1A79">
        <w:trPr>
          <w:trHeight w:val="386"/>
        </w:trPr>
        <w:tc>
          <w:tcPr>
            <w:tcW w:w="2518" w:type="dxa"/>
            <w:vAlign w:val="bottom"/>
          </w:tcPr>
          <w:p w:rsidR="00AB1A79" w:rsidRPr="0003794F" w:rsidRDefault="00AB1A79" w:rsidP="00805EC4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32" w:type="dxa"/>
            <w:tcBorders>
              <w:top w:val="single" w:sz="4" w:space="0" w:color="auto"/>
            </w:tcBorders>
            <w:vAlign w:val="bottom"/>
          </w:tcPr>
          <w:p w:rsidR="00AB1A79" w:rsidRPr="0003794F" w:rsidRDefault="00AB3D3B" w:rsidP="002E50D1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B76A87">
              <w:rPr>
                <w:rFonts w:ascii="Tahoma" w:hAnsi="Tahoma" w:cs="Tahoma"/>
                <w:sz w:val="20"/>
                <w:szCs w:val="20"/>
              </w:rPr>
              <w:t>Jackaphob</w:t>
            </w:r>
            <w:proofErr w:type="spellEnd"/>
            <w:r w:rsidRPr="00B76A87">
              <w:rPr>
                <w:rFonts w:ascii="Tahoma" w:hAnsi="Tahoma" w:cs="Tahoma"/>
                <w:sz w:val="20"/>
                <w:szCs w:val="20"/>
              </w:rPr>
              <w:t>, Solution Architect</w:t>
            </w:r>
          </w:p>
        </w:tc>
        <w:tc>
          <w:tcPr>
            <w:tcW w:w="284" w:type="dxa"/>
            <w:vAlign w:val="bottom"/>
          </w:tcPr>
          <w:p w:rsidR="00AB1A79" w:rsidRPr="0003794F" w:rsidRDefault="00AB1A79" w:rsidP="00805EC4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vAlign w:val="bottom"/>
          </w:tcPr>
          <w:p w:rsidR="00AB1A79" w:rsidRPr="0003794F" w:rsidRDefault="00AB1A79" w:rsidP="00805EC4">
            <w:pPr>
              <w:pStyle w:val="tabletext"/>
              <w:spacing w:before="0" w:after="12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794F">
              <w:rPr>
                <w:rFonts w:ascii="Tahoma" w:hAnsi="Tahoma" w:cs="Tahoma"/>
                <w:sz w:val="20"/>
                <w:szCs w:val="20"/>
              </w:rPr>
              <w:t xml:space="preserve">     Date</w:t>
            </w:r>
          </w:p>
        </w:tc>
      </w:tr>
    </w:tbl>
    <w:p w:rsidR="00F751AA" w:rsidRDefault="00F751AA" w:rsidP="00AB1A79">
      <w:pPr>
        <w:spacing w:after="240"/>
        <w:jc w:val="center"/>
        <w:rPr>
          <w:rFonts w:ascii="Tahoma" w:hAnsi="Tahoma" w:cs="Tahoma"/>
          <w:b/>
          <w:bCs/>
          <w:smallCaps/>
          <w:kern w:val="32"/>
          <w:sz w:val="32"/>
          <w:szCs w:val="32"/>
        </w:rPr>
      </w:pPr>
    </w:p>
    <w:p w:rsidR="00AB1A79" w:rsidRPr="001B7A07" w:rsidRDefault="00AB1A79" w:rsidP="00AB1A79">
      <w:pPr>
        <w:spacing w:after="240"/>
        <w:jc w:val="center"/>
        <w:rPr>
          <w:rFonts w:ascii="Tahoma" w:hAnsi="Tahoma" w:cs="Tahoma"/>
          <w:b/>
          <w:bCs/>
          <w:smallCaps/>
          <w:kern w:val="32"/>
          <w:sz w:val="32"/>
          <w:szCs w:val="32"/>
        </w:rPr>
      </w:pPr>
      <w:r w:rsidRPr="001B7A07">
        <w:rPr>
          <w:rFonts w:ascii="Tahoma" w:hAnsi="Tahoma" w:cs="Tahoma"/>
          <w:b/>
          <w:bCs/>
          <w:smallCaps/>
          <w:kern w:val="32"/>
          <w:sz w:val="32"/>
          <w:szCs w:val="32"/>
        </w:rPr>
        <w:t>DOCUMENT APPROVAL</w:t>
      </w:r>
    </w:p>
    <w:p w:rsidR="00AB1A79" w:rsidRDefault="00AB1A79" w:rsidP="00AB1A79">
      <w:pPr>
        <w:pStyle w:val="Para1"/>
        <w:spacing w:before="0" w:after="240" w:line="240" w:lineRule="auto"/>
        <w:rPr>
          <w:rFonts w:ascii="Tahoma" w:eastAsia="Cordia New" w:hAnsi="Tahoma" w:cs="Tahoma"/>
          <w:sz w:val="20"/>
          <w:szCs w:val="20"/>
        </w:rPr>
      </w:pPr>
      <w:r>
        <w:rPr>
          <w:rFonts w:ascii="Tahoma" w:eastAsia="Cordia New" w:hAnsi="Tahoma" w:cs="Tahoma"/>
          <w:sz w:val="20"/>
          <w:szCs w:val="20"/>
        </w:rPr>
        <w:t>The following signatures are required for approval of this document.</w:t>
      </w:r>
    </w:p>
    <w:tbl>
      <w:tblPr>
        <w:tblW w:w="9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18"/>
        <w:gridCol w:w="4732"/>
        <w:gridCol w:w="284"/>
        <w:gridCol w:w="1842"/>
      </w:tblGrid>
      <w:tr w:rsidR="002E50D1" w:rsidRPr="0003794F" w:rsidTr="002E50D1">
        <w:trPr>
          <w:trHeight w:val="385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50D1" w:rsidRPr="0003794F" w:rsidRDefault="00943EFB" w:rsidP="002E50D1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REQUEST</w:t>
            </w:r>
            <w:r w:rsidR="002E50D1" w:rsidRPr="0003794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BY: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E50D1" w:rsidRPr="00BE12F1" w:rsidRDefault="002F2D22" w:rsidP="006B4FFF">
            <w:pPr>
              <w:pStyle w:val="MS-BodyTextBlue"/>
              <w:rPr>
                <w:i w:val="0"/>
                <w:iCs w:val="0"/>
                <w:color w:val="auto"/>
              </w:rPr>
            </w:pPr>
            <w:r>
              <w:rPr>
                <w:rFonts w:eastAsia="Times New Roman"/>
                <w:i w:val="0"/>
                <w:iCs w:val="0"/>
                <w:color w:val="auto"/>
              </w:rPr>
              <w:t>CAL.1.Daraporn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50D1" w:rsidRPr="00007984" w:rsidRDefault="002E50D1" w:rsidP="00A41D00">
            <w:pPr>
              <w:pStyle w:val="tabletext"/>
              <w:spacing w:before="0" w:after="120" w:line="240" w:lineRule="auto"/>
              <w:rPr>
                <w:rFonts w:ascii="Tahoma" w:hAnsi="Tahoma" w:cs="Tahoma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E50D1" w:rsidRPr="00007984" w:rsidRDefault="002F2D22" w:rsidP="00E31A08">
            <w:pPr>
              <w:pStyle w:val="tabletext"/>
              <w:spacing w:before="0" w:after="120" w:line="240" w:lineRule="auto"/>
              <w:jc w:val="center"/>
              <w:rPr>
                <w:rFonts w:ascii="Tahoma" w:hAnsi="Tahoma" w:cs="Tahoma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</w:t>
            </w:r>
            <w:r w:rsidR="00CC0A21">
              <w:rPr>
                <w:rFonts w:ascii="Tahoma" w:hAnsi="Tahoma" w:cs="Tahoma"/>
                <w:sz w:val="20"/>
                <w:szCs w:val="20"/>
              </w:rPr>
              <w:t>/</w:t>
            </w:r>
            <w:r w:rsidR="00BC7741" w:rsidRPr="00BC7741">
              <w:rPr>
                <w:rFonts w:ascii="Tahoma" w:hAnsi="Tahoma" w:cs="Tahoma"/>
                <w:sz w:val="20"/>
                <w:szCs w:val="20"/>
              </w:rPr>
              <w:t>0</w:t>
            </w:r>
            <w:r w:rsidR="00E31A08">
              <w:rPr>
                <w:rFonts w:ascii="Tahoma" w:hAnsi="Tahoma" w:cs="Tahoma"/>
                <w:sz w:val="20"/>
                <w:szCs w:val="20"/>
              </w:rPr>
              <w:t>6</w:t>
            </w:r>
            <w:r w:rsidR="00BC7741" w:rsidRPr="00BC7741">
              <w:rPr>
                <w:rFonts w:ascii="Tahoma" w:hAnsi="Tahoma" w:cs="Tahoma"/>
                <w:sz w:val="20"/>
                <w:szCs w:val="20"/>
              </w:rPr>
              <w:t>/201</w:t>
            </w:r>
            <w:r w:rsidR="00173184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</w:tr>
      <w:tr w:rsidR="00E31A08" w:rsidRPr="0003794F" w:rsidTr="00943EFB">
        <w:trPr>
          <w:trHeight w:val="385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1A08" w:rsidRPr="00BE12F1" w:rsidRDefault="00E31A08" w:rsidP="00A41D00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47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31A08" w:rsidRPr="002F2D22" w:rsidRDefault="002F2D22" w:rsidP="00E31A08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2F2D22">
              <w:rPr>
                <w:rFonts w:ascii="Tahoma" w:hAnsi="Tahoma" w:cs="Tahoma"/>
                <w:sz w:val="20"/>
                <w:szCs w:val="20"/>
              </w:rPr>
              <w:t xml:space="preserve">Call Center </w:t>
            </w:r>
            <w:r w:rsidRPr="002F2D22">
              <w:rPr>
                <w:rFonts w:ascii="Tahoma" w:hAnsi="Tahoma" w:cs="Tahoma"/>
                <w:i/>
                <w:iCs/>
                <w:sz w:val="20"/>
                <w:szCs w:val="20"/>
              </w:rPr>
              <w:t>1</w:t>
            </w:r>
            <w:r w:rsidRPr="002F2D22">
              <w:rPr>
                <w:rFonts w:ascii="Tahoma" w:hAnsi="Tahoma" w:cs="Tahoma"/>
                <w:sz w:val="20"/>
                <w:szCs w:val="20"/>
              </w:rPr>
              <w:t xml:space="preserve"> Department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1A08" w:rsidRPr="0003794F" w:rsidRDefault="00E31A08" w:rsidP="00E31A08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31A08" w:rsidRPr="0003794F" w:rsidRDefault="00E31A08" w:rsidP="00E31A08">
            <w:pPr>
              <w:pStyle w:val="tabletext"/>
              <w:spacing w:before="0" w:after="12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794F">
              <w:rPr>
                <w:rFonts w:ascii="Tahoma" w:hAnsi="Tahoma" w:cs="Tahoma"/>
                <w:sz w:val="20"/>
                <w:szCs w:val="20"/>
              </w:rPr>
              <w:t xml:space="preserve">    Date</w:t>
            </w:r>
          </w:p>
        </w:tc>
      </w:tr>
      <w:tr w:rsidR="00943EFB" w:rsidRPr="0003794F" w:rsidTr="00943EFB">
        <w:trPr>
          <w:trHeight w:val="385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3EFB" w:rsidRDefault="00943EFB" w:rsidP="00943EFB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943EFB" w:rsidRPr="0003794F" w:rsidRDefault="00943EFB" w:rsidP="00943EFB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3794F">
              <w:rPr>
                <w:rFonts w:ascii="Tahoma" w:hAnsi="Tahoma" w:cs="Tahoma"/>
                <w:b/>
                <w:bCs/>
                <w:sz w:val="20"/>
                <w:szCs w:val="20"/>
              </w:rPr>
              <w:t>A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CCEPTED</w:t>
            </w:r>
            <w:r w:rsidRPr="0003794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BY: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43EFB" w:rsidRPr="003F4CD9" w:rsidRDefault="002F2D22" w:rsidP="002F2D22">
            <w:pPr>
              <w:pStyle w:val="MS-BodyTextBlue"/>
              <w:rPr>
                <w:rFonts w:eastAsia="Times New Roman"/>
                <w:i w:val="0"/>
                <w:iCs w:val="0"/>
                <w:color w:val="auto"/>
              </w:rPr>
            </w:pPr>
            <w:r w:rsidRPr="002F2D22">
              <w:rPr>
                <w:rFonts w:eastAsia="Times New Roman"/>
                <w:i w:val="0"/>
                <w:iCs w:val="0"/>
                <w:color w:val="auto"/>
              </w:rPr>
              <w:t xml:space="preserve">CAL.1.Kanjanar </w:t>
            </w:r>
            <w:r>
              <w:rPr>
                <w:rFonts w:eastAsia="Times New Roman"/>
                <w:i w:val="0"/>
                <w:iCs w:val="0"/>
                <w:color w:val="auto"/>
              </w:rPr>
              <w:t xml:space="preserve"> / </w:t>
            </w:r>
            <w:r w:rsidRPr="002F2D22">
              <w:rPr>
                <w:rFonts w:eastAsia="Times New Roman"/>
                <w:i w:val="0"/>
                <w:iCs w:val="0"/>
                <w:color w:val="auto"/>
              </w:rPr>
              <w:t>CAL.2.Ketsarayut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3EFB" w:rsidRPr="00007984" w:rsidRDefault="00943EFB" w:rsidP="00943EFB">
            <w:pPr>
              <w:pStyle w:val="tabletext"/>
              <w:spacing w:before="0" w:after="120" w:line="240" w:lineRule="auto"/>
              <w:rPr>
                <w:rFonts w:ascii="Tahoma" w:hAnsi="Tahoma" w:cs="Tahoma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43EFB" w:rsidRPr="00BC7741" w:rsidRDefault="004A3DAE" w:rsidP="002F2D22">
            <w:pPr>
              <w:pStyle w:val="tabletext"/>
              <w:spacing w:before="0" w:after="12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mallCaps/>
                <w:sz w:val="20"/>
                <w:szCs w:val="20"/>
              </w:rPr>
              <w:t>21/07/2017</w:t>
            </w:r>
          </w:p>
        </w:tc>
      </w:tr>
      <w:tr w:rsidR="00943EFB" w:rsidRPr="0003794F" w:rsidTr="00943EFB">
        <w:trPr>
          <w:trHeight w:val="385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3EFB" w:rsidRPr="0003794F" w:rsidRDefault="00943EFB" w:rsidP="00943EFB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47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3EFB" w:rsidRPr="006B4FFF" w:rsidRDefault="00E31A08" w:rsidP="002F2D22">
            <w:pPr>
              <w:pStyle w:val="MS-BodyTextBlue"/>
              <w:rPr>
                <w:i w:val="0"/>
                <w:iCs w:val="0"/>
                <w:color w:val="000000" w:themeColor="text1"/>
              </w:rPr>
            </w:pPr>
            <w:r w:rsidRPr="006B4FFF">
              <w:rPr>
                <w:i w:val="0"/>
                <w:iCs w:val="0"/>
                <w:color w:val="auto"/>
              </w:rPr>
              <w:t>C</w:t>
            </w:r>
            <w:r>
              <w:rPr>
                <w:i w:val="0"/>
                <w:iCs w:val="0"/>
                <w:color w:val="auto"/>
              </w:rPr>
              <w:t xml:space="preserve">all Center </w:t>
            </w:r>
            <w:r w:rsidR="002F2D22">
              <w:rPr>
                <w:i w:val="0"/>
                <w:iCs w:val="0"/>
                <w:color w:val="auto"/>
              </w:rPr>
              <w:t>1</w:t>
            </w:r>
            <w:r>
              <w:rPr>
                <w:i w:val="0"/>
                <w:iCs w:val="0"/>
                <w:color w:val="auto"/>
              </w:rPr>
              <w:t xml:space="preserve"> </w:t>
            </w:r>
            <w:r w:rsidRPr="006B4FFF">
              <w:rPr>
                <w:i w:val="0"/>
                <w:iCs w:val="0"/>
                <w:color w:val="auto"/>
              </w:rPr>
              <w:t>Department</w:t>
            </w:r>
            <w:r w:rsidR="002F2D22">
              <w:rPr>
                <w:i w:val="0"/>
                <w:iCs w:val="0"/>
                <w:color w:val="auto"/>
              </w:rPr>
              <w:t>/</w:t>
            </w:r>
            <w:r w:rsidR="002F2D22" w:rsidRPr="006B4FFF">
              <w:rPr>
                <w:i w:val="0"/>
                <w:iCs w:val="0"/>
                <w:color w:val="auto"/>
              </w:rPr>
              <w:t xml:space="preserve"> C</w:t>
            </w:r>
            <w:r w:rsidR="002F2D22">
              <w:rPr>
                <w:i w:val="0"/>
                <w:iCs w:val="0"/>
                <w:color w:val="auto"/>
              </w:rPr>
              <w:t xml:space="preserve">all Center 2 </w:t>
            </w:r>
            <w:r w:rsidR="002F2D22" w:rsidRPr="006B4FFF">
              <w:rPr>
                <w:i w:val="0"/>
                <w:iCs w:val="0"/>
                <w:color w:val="auto"/>
              </w:rPr>
              <w:t>Department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3EFB" w:rsidRPr="00007984" w:rsidRDefault="00943EFB" w:rsidP="00943EFB">
            <w:pPr>
              <w:pStyle w:val="tabletext"/>
              <w:spacing w:before="0" w:after="120" w:line="240" w:lineRule="auto"/>
              <w:rPr>
                <w:rFonts w:ascii="Tahoma" w:hAnsi="Tahoma" w:cs="Tahoma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3EFB" w:rsidRPr="0003794F" w:rsidRDefault="00943EFB" w:rsidP="00943EFB">
            <w:pPr>
              <w:pStyle w:val="tabletext"/>
              <w:spacing w:before="0" w:after="12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794F">
              <w:rPr>
                <w:rFonts w:ascii="Tahoma" w:hAnsi="Tahoma" w:cs="Tahoma"/>
                <w:sz w:val="20"/>
                <w:szCs w:val="20"/>
              </w:rPr>
              <w:t xml:space="preserve">     Date</w:t>
            </w:r>
          </w:p>
        </w:tc>
      </w:tr>
      <w:tr w:rsidR="00943EFB" w:rsidRPr="0003794F" w:rsidTr="00805EC4">
        <w:trPr>
          <w:trHeight w:val="385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3EFB" w:rsidRDefault="00943EFB" w:rsidP="00805EC4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943EFB" w:rsidRPr="0003794F" w:rsidRDefault="00943EFB" w:rsidP="00805EC4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3794F">
              <w:rPr>
                <w:rFonts w:ascii="Tahoma" w:hAnsi="Tahoma" w:cs="Tahoma"/>
                <w:b/>
                <w:bCs/>
                <w:sz w:val="20"/>
                <w:szCs w:val="20"/>
              </w:rPr>
              <w:t>APPROVED BY:</w:t>
            </w:r>
          </w:p>
        </w:tc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3EFB" w:rsidRPr="002E50D1" w:rsidRDefault="00943EFB" w:rsidP="00D74F63">
            <w:pPr>
              <w:pStyle w:val="MS-BodyTextBlue"/>
              <w:rPr>
                <w:i w:val="0"/>
                <w:iCs w:val="0"/>
                <w:color w:val="7F7F7F" w:themeColor="text1" w:themeTint="8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3EFB" w:rsidRPr="00007984" w:rsidRDefault="00943EFB" w:rsidP="00805EC4">
            <w:pPr>
              <w:pStyle w:val="tabletext"/>
              <w:spacing w:before="0" w:after="120" w:line="240" w:lineRule="auto"/>
              <w:rPr>
                <w:rFonts w:ascii="Tahoma" w:hAnsi="Tahoma" w:cs="Tahoma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3EFB" w:rsidRPr="00007984" w:rsidRDefault="00943EFB" w:rsidP="00805EC4">
            <w:pPr>
              <w:pStyle w:val="tabletext"/>
              <w:spacing w:before="0" w:after="120" w:line="240" w:lineRule="auto"/>
              <w:rPr>
                <w:rFonts w:ascii="Tahoma" w:hAnsi="Tahoma" w:cs="Tahoma"/>
                <w:i/>
                <w:iCs/>
                <w:color w:val="FF0000"/>
                <w:sz w:val="20"/>
                <w:szCs w:val="20"/>
              </w:rPr>
            </w:pPr>
          </w:p>
        </w:tc>
      </w:tr>
      <w:tr w:rsidR="00943EFB" w:rsidRPr="0003794F" w:rsidTr="00805EC4">
        <w:trPr>
          <w:trHeight w:val="386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3EFB" w:rsidRPr="0003794F" w:rsidRDefault="00943EFB" w:rsidP="00805EC4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3EFB" w:rsidRPr="0003794F" w:rsidRDefault="00BC7741" w:rsidP="002E50D1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D1194">
              <w:rPr>
                <w:rFonts w:ascii="Tahoma" w:hAnsi="Tahoma" w:cs="Tahoma"/>
                <w:sz w:val="20"/>
                <w:szCs w:val="20"/>
              </w:rPr>
              <w:t>Jackaphob</w:t>
            </w:r>
            <w:proofErr w:type="spellEnd"/>
            <w:r w:rsidRPr="004D1194">
              <w:rPr>
                <w:rFonts w:ascii="Tahoma" w:hAnsi="Tahoma" w:cs="Tahoma"/>
                <w:sz w:val="20"/>
                <w:szCs w:val="20"/>
              </w:rPr>
              <w:t>, ITAS</w:t>
            </w: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Pr="004D1194">
              <w:rPr>
                <w:rFonts w:ascii="Tahoma" w:hAnsi="Tahoma" w:cs="Tahoma"/>
                <w:sz w:val="20"/>
                <w:szCs w:val="20"/>
              </w:rPr>
              <w:t>DH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3EFB" w:rsidRPr="0003794F" w:rsidRDefault="00943EFB" w:rsidP="00805EC4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3EFB" w:rsidRPr="0003794F" w:rsidRDefault="00943EFB" w:rsidP="00943EFB">
            <w:pPr>
              <w:pStyle w:val="tabletext"/>
              <w:spacing w:before="0" w:after="12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794F">
              <w:rPr>
                <w:rFonts w:ascii="Tahoma" w:hAnsi="Tahoma" w:cs="Tahoma"/>
                <w:sz w:val="20"/>
                <w:szCs w:val="20"/>
              </w:rPr>
              <w:t xml:space="preserve">     Date</w:t>
            </w:r>
          </w:p>
        </w:tc>
      </w:tr>
      <w:tr w:rsidR="00943EFB" w:rsidRPr="0003794F" w:rsidTr="00805EC4">
        <w:trPr>
          <w:trHeight w:val="386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3EFB" w:rsidRPr="0003794F" w:rsidRDefault="00943EFB" w:rsidP="00805EC4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3EFB" w:rsidRPr="0003794F" w:rsidRDefault="00943EFB" w:rsidP="00805EC4">
            <w:pPr>
              <w:pStyle w:val="tabletext"/>
              <w:spacing w:before="0" w:after="120" w:line="240" w:lineRule="auto"/>
              <w:rPr>
                <w:rFonts w:ascii="Tahoma" w:eastAsia="Cordia New" w:hAnsi="Tahoma" w:cs="Tahoma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3EFB" w:rsidRPr="0003794F" w:rsidRDefault="00943EFB" w:rsidP="00805EC4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3EFB" w:rsidRPr="0003794F" w:rsidRDefault="00943EFB" w:rsidP="00805EC4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B1A79" w:rsidRDefault="00AB1A79" w:rsidP="00AB1A79">
      <w:pPr>
        <w:spacing w:after="360"/>
        <w:jc w:val="center"/>
        <w:rPr>
          <w:rFonts w:ascii="Tahoma" w:hAnsi="Tahoma" w:cs="Tahoma"/>
          <w:b/>
          <w:bCs/>
          <w:smallCaps/>
          <w:sz w:val="32"/>
          <w:szCs w:val="32"/>
        </w:rPr>
      </w:pPr>
    </w:p>
    <w:p w:rsidR="003A2C35" w:rsidRPr="00FA7D66" w:rsidRDefault="003A2C35" w:rsidP="004E5639">
      <w:pPr>
        <w:jc w:val="center"/>
        <w:rPr>
          <w:rFonts w:ascii="Tahoma" w:hAnsi="Tahoma" w:cs="Tahoma"/>
          <w:b/>
          <w:bCs/>
          <w:smallCaps/>
          <w:sz w:val="32"/>
          <w:szCs w:val="32"/>
        </w:rPr>
      </w:pPr>
      <w:r w:rsidRPr="00FA7D66">
        <w:rPr>
          <w:rFonts w:ascii="Tahoma" w:hAnsi="Tahoma" w:cs="Tahoma"/>
          <w:b/>
          <w:bCs/>
          <w:smallCaps/>
          <w:sz w:val="32"/>
          <w:szCs w:val="32"/>
        </w:rPr>
        <w:lastRenderedPageBreak/>
        <w:t>DOCUMENT CONTROL</w:t>
      </w:r>
    </w:p>
    <w:p w:rsidR="009858C1" w:rsidRPr="00E731A7" w:rsidRDefault="009858C1" w:rsidP="00DB472B">
      <w:pPr>
        <w:rPr>
          <w:rFonts w:ascii="Tahoma" w:hAnsi="Tahoma" w:cs="Tahoma"/>
          <w:b/>
          <w:bCs/>
          <w:sz w:val="20"/>
          <w:szCs w:val="20"/>
          <w:cs/>
        </w:rPr>
      </w:pPr>
      <w:r w:rsidRPr="00E731A7">
        <w:rPr>
          <w:rFonts w:ascii="Tahoma" w:hAnsi="Tahoma" w:cs="Tahoma"/>
          <w:b/>
          <w:bCs/>
          <w:sz w:val="20"/>
          <w:szCs w:val="20"/>
        </w:rPr>
        <w:t>Document History</w:t>
      </w:r>
      <w:bookmarkEnd w:id="6"/>
      <w:bookmarkEnd w:id="7"/>
      <w:bookmarkEnd w:id="8"/>
      <w:r w:rsidR="008063BB">
        <w:rPr>
          <w:rFonts w:ascii="Tahoma" w:hAnsi="Tahoma" w:cs="Tahoma"/>
          <w:b/>
          <w:bCs/>
          <w:sz w:val="20"/>
          <w:szCs w:val="20"/>
        </w:rPr>
        <w:t xml:space="preserve"> </w:t>
      </w:r>
    </w:p>
    <w:tbl>
      <w:tblPr>
        <w:tblW w:w="9855" w:type="dxa"/>
        <w:jc w:val="center"/>
        <w:tblLook w:val="0000"/>
      </w:tblPr>
      <w:tblGrid>
        <w:gridCol w:w="1044"/>
        <w:gridCol w:w="1046"/>
        <w:gridCol w:w="1560"/>
        <w:gridCol w:w="1472"/>
        <w:gridCol w:w="1410"/>
        <w:gridCol w:w="3323"/>
      </w:tblGrid>
      <w:tr w:rsidR="00E21C20" w:rsidRPr="004C56D5" w:rsidTr="00CA3AEF">
        <w:trPr>
          <w:trHeight w:val="238"/>
          <w:jc w:val="center"/>
        </w:trPr>
        <w:tc>
          <w:tcPr>
            <w:tcW w:w="104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  <w:vAlign w:val="center"/>
          </w:tcPr>
          <w:p w:rsidR="00E21C20" w:rsidRPr="004C56D5" w:rsidRDefault="00E21C20" w:rsidP="00DB472B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4C56D5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History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</w:tcPr>
          <w:p w:rsidR="00E21C20" w:rsidRPr="004C56D5" w:rsidRDefault="00E21C20" w:rsidP="00DB472B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</w:pPr>
            <w:r w:rsidRPr="00E21C20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Source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  <w:vAlign w:val="center"/>
          </w:tcPr>
          <w:p w:rsidR="00E21C20" w:rsidRPr="004C56D5" w:rsidRDefault="00E21C20" w:rsidP="00DB472B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4C56D5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By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:rsidR="00E21C20" w:rsidRPr="004C56D5" w:rsidRDefault="00E21C20" w:rsidP="00DB472B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  <w:vAlign w:val="center"/>
          </w:tcPr>
          <w:p w:rsidR="00E21C20" w:rsidRPr="004C56D5" w:rsidRDefault="00E21C20" w:rsidP="00DB472B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4C56D5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Date</w:t>
            </w:r>
          </w:p>
        </w:tc>
        <w:tc>
          <w:tcPr>
            <w:tcW w:w="332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  <w:vAlign w:val="center"/>
          </w:tcPr>
          <w:p w:rsidR="00E21C20" w:rsidRPr="004C56D5" w:rsidRDefault="00E21C20" w:rsidP="00DB472B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4C56D5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Comments</w:t>
            </w:r>
          </w:p>
        </w:tc>
      </w:tr>
      <w:tr w:rsidR="00E21C20" w:rsidRPr="00A863E0" w:rsidTr="00CA3AEF">
        <w:trPr>
          <w:trHeight w:val="265"/>
          <w:jc w:val="center"/>
        </w:trPr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:rsidR="00E21C20" w:rsidRPr="00A863E0" w:rsidRDefault="00E21C20" w:rsidP="00E26D0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863E0">
              <w:rPr>
                <w:rFonts w:ascii="Tahoma" w:hAnsi="Tahoma" w:cs="Tahoma"/>
                <w:sz w:val="20"/>
                <w:szCs w:val="20"/>
              </w:rPr>
              <w:t>Created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E21C20" w:rsidRPr="00A863E0" w:rsidRDefault="00B43400" w:rsidP="00E21C2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21C20" w:rsidRPr="00CA3AEF" w:rsidRDefault="003F4CD9" w:rsidP="00E21C20">
            <w:pPr>
              <w:jc w:val="center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ITAS.Sirinapa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21C20" w:rsidRPr="00A863E0" w:rsidRDefault="00D738DB" w:rsidP="00E26D0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V.0</w:t>
            </w:r>
            <w:r w:rsidR="00A44844">
              <w:rPr>
                <w:rFonts w:ascii="Tahoma" w:hAnsi="Tahoma" w:cs="Tahoma"/>
                <w:sz w:val="20"/>
                <w:szCs w:val="20"/>
              </w:rPr>
              <w:t>.1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1C20" w:rsidRPr="00A863E0" w:rsidRDefault="002F2D22" w:rsidP="00225F4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03/07/2017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E21C20" w:rsidRPr="00A863E0" w:rsidRDefault="00E21C20" w:rsidP="00E26D01">
            <w:pPr>
              <w:rPr>
                <w:rFonts w:ascii="Tahoma" w:hAnsi="Tahoma" w:cs="Tahoma"/>
                <w:sz w:val="20"/>
                <w:szCs w:val="20"/>
                <w:cs/>
              </w:rPr>
            </w:pPr>
            <w:r w:rsidRPr="00A863E0">
              <w:rPr>
                <w:rFonts w:ascii="Tahoma" w:hAnsi="Tahoma" w:cs="Tahoma"/>
                <w:sz w:val="20"/>
                <w:szCs w:val="20"/>
              </w:rPr>
              <w:t>N/A</w:t>
            </w:r>
          </w:p>
        </w:tc>
      </w:tr>
      <w:tr w:rsidR="00F05F1D" w:rsidRPr="00A863E0" w:rsidTr="00F05F1D">
        <w:trPr>
          <w:trHeight w:val="265"/>
          <w:jc w:val="center"/>
        </w:trPr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F05F1D" w:rsidRPr="00A863E0" w:rsidRDefault="00F05F1D" w:rsidP="00F05F1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Modified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F05F1D" w:rsidRPr="00A863E0" w:rsidRDefault="00F05F1D" w:rsidP="00F05F1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F05F1D" w:rsidRPr="00CA3AEF" w:rsidRDefault="00F05F1D" w:rsidP="00F05F1D">
            <w:pPr>
              <w:jc w:val="center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ITAS.Sirinapa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5F1D" w:rsidRPr="00A863E0" w:rsidRDefault="00F05F1D" w:rsidP="00F05F1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V.1.0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5F1D" w:rsidRPr="00A863E0" w:rsidRDefault="004A3DAE" w:rsidP="00F05F1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</w:t>
            </w:r>
            <w:r w:rsidR="00F05F1D">
              <w:rPr>
                <w:rFonts w:ascii="Tahoma" w:hAnsi="Tahoma" w:cs="Tahoma"/>
                <w:sz w:val="20"/>
                <w:szCs w:val="20"/>
              </w:rPr>
              <w:t>/07/2017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F05F1D" w:rsidRPr="00A863E0" w:rsidRDefault="00F05F1D" w:rsidP="00F05F1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Call Center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ขอเพิ่ม </w:t>
            </w:r>
            <w:r>
              <w:rPr>
                <w:rFonts w:ascii="Tahoma" w:hAnsi="Tahoma" w:cs="Tahoma"/>
                <w:sz w:val="20"/>
                <w:szCs w:val="20"/>
              </w:rPr>
              <w:t>Promote Auto Pay</w:t>
            </w:r>
          </w:p>
        </w:tc>
      </w:tr>
      <w:tr w:rsidR="00F05F1D" w:rsidRPr="00A863E0" w:rsidTr="00CA3AEF">
        <w:trPr>
          <w:trHeight w:val="265"/>
          <w:jc w:val="center"/>
        </w:trPr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F05F1D" w:rsidRPr="00A863E0" w:rsidRDefault="00F05F1D" w:rsidP="00CA3A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F05F1D" w:rsidRPr="00A863E0" w:rsidRDefault="00F05F1D" w:rsidP="00CA3A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F05F1D" w:rsidRPr="00CA3AEF" w:rsidRDefault="00F05F1D" w:rsidP="00CA3AEF">
            <w:pPr>
              <w:jc w:val="center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5F1D" w:rsidRPr="00A863E0" w:rsidRDefault="00F05F1D" w:rsidP="00CA3A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5F1D" w:rsidRPr="00A863E0" w:rsidRDefault="00F05F1D" w:rsidP="00CA3A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F05F1D" w:rsidRDefault="00F05F1D" w:rsidP="00CA3AEF"/>
        </w:tc>
      </w:tr>
      <w:tr w:rsidR="00F05F1D" w:rsidRPr="00A863E0" w:rsidTr="00CA3AEF">
        <w:trPr>
          <w:trHeight w:val="265"/>
          <w:jc w:val="center"/>
        </w:trPr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F05F1D" w:rsidRPr="00A863E0" w:rsidRDefault="00F05F1D" w:rsidP="00CA3A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F05F1D" w:rsidRPr="00A863E0" w:rsidRDefault="00F05F1D" w:rsidP="00CA3A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F05F1D" w:rsidRPr="00CA3AEF" w:rsidRDefault="00F05F1D" w:rsidP="00CA3AEF">
            <w:pPr>
              <w:jc w:val="center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5F1D" w:rsidRPr="00A863E0" w:rsidRDefault="00F05F1D" w:rsidP="00CA3AEF">
            <w:pPr>
              <w:jc w:val="center"/>
              <w:rPr>
                <w:rFonts w:ascii="Tahoma" w:hAnsi="Tahoma" w:cs="Tahoma"/>
                <w:sz w:val="20"/>
                <w:szCs w:val="20"/>
                <w:cs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5F1D" w:rsidRPr="00A863E0" w:rsidRDefault="00F05F1D" w:rsidP="00CA3A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F05F1D" w:rsidRDefault="00F05F1D" w:rsidP="00CA3AEF"/>
        </w:tc>
      </w:tr>
    </w:tbl>
    <w:p w:rsidR="007345AC" w:rsidRDefault="007345AC" w:rsidP="00DB472B">
      <w:pPr>
        <w:rPr>
          <w:rFonts w:ascii="Tahoma" w:hAnsi="Tahoma" w:cs="Tahoma"/>
          <w:sz w:val="28"/>
        </w:rPr>
      </w:pPr>
    </w:p>
    <w:p w:rsidR="009858C1" w:rsidRPr="00E731A7" w:rsidRDefault="009858C1" w:rsidP="00E731A7">
      <w:pPr>
        <w:rPr>
          <w:rFonts w:ascii="Tahoma" w:hAnsi="Tahoma" w:cs="Tahoma"/>
          <w:b/>
          <w:bCs/>
          <w:sz w:val="20"/>
          <w:szCs w:val="20"/>
        </w:rPr>
      </w:pPr>
      <w:bookmarkStart w:id="9" w:name="_Toc172027208"/>
      <w:bookmarkStart w:id="10" w:name="_Toc172027252"/>
      <w:bookmarkStart w:id="11" w:name="_Toc196857702"/>
      <w:r w:rsidRPr="00E731A7">
        <w:rPr>
          <w:rFonts w:ascii="Tahoma" w:hAnsi="Tahoma" w:cs="Tahoma"/>
          <w:b/>
          <w:bCs/>
          <w:sz w:val="20"/>
          <w:szCs w:val="20"/>
        </w:rPr>
        <w:t>Reviewer/Inspector</w:t>
      </w:r>
      <w:bookmarkEnd w:id="9"/>
      <w:bookmarkEnd w:id="10"/>
      <w:bookmarkEnd w:id="11"/>
      <w:r w:rsidR="00B43400">
        <w:rPr>
          <w:rFonts w:ascii="Tahoma" w:hAnsi="Tahoma" w:cs="Tahoma"/>
          <w:b/>
          <w:bCs/>
          <w:sz w:val="20"/>
          <w:szCs w:val="20"/>
        </w:rPr>
        <w:t xml:space="preserve"> </w:t>
      </w:r>
    </w:p>
    <w:tbl>
      <w:tblPr>
        <w:tblW w:w="9721" w:type="dxa"/>
        <w:jc w:val="center"/>
        <w:tblLook w:val="0000"/>
      </w:tblPr>
      <w:tblGrid>
        <w:gridCol w:w="3585"/>
        <w:gridCol w:w="1418"/>
        <w:gridCol w:w="4718"/>
      </w:tblGrid>
      <w:tr w:rsidR="009858C1" w:rsidRPr="004C56D5" w:rsidTr="00CA3AEF">
        <w:trPr>
          <w:trHeight w:val="225"/>
          <w:jc w:val="center"/>
        </w:trPr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8DB3E2"/>
            <w:vAlign w:val="center"/>
          </w:tcPr>
          <w:p w:rsidR="009858C1" w:rsidRPr="004C56D5" w:rsidRDefault="009858C1" w:rsidP="00DB472B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</w:pPr>
            <w:r w:rsidRPr="004C56D5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Reviewer/Inspector Name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8DB3E2"/>
            <w:vAlign w:val="center"/>
          </w:tcPr>
          <w:p w:rsidR="009858C1" w:rsidRPr="004C56D5" w:rsidRDefault="009858C1" w:rsidP="00DB472B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</w:pPr>
            <w:r w:rsidRPr="004C56D5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Date</w:t>
            </w:r>
          </w:p>
        </w:tc>
        <w:tc>
          <w:tcPr>
            <w:tcW w:w="471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vAlign w:val="center"/>
          </w:tcPr>
          <w:p w:rsidR="009858C1" w:rsidRPr="004C56D5" w:rsidRDefault="009858C1" w:rsidP="00DB472B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</w:pPr>
            <w:r w:rsidRPr="004C56D5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Comments</w:t>
            </w:r>
          </w:p>
        </w:tc>
      </w:tr>
      <w:tr w:rsidR="00CA3AEF" w:rsidRPr="00F133A0" w:rsidTr="00CA3AEF">
        <w:trPr>
          <w:trHeight w:val="283"/>
          <w:jc w:val="center"/>
        </w:trPr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A3AEF" w:rsidRPr="00CA3AEF" w:rsidRDefault="00491CBB" w:rsidP="00CA3AEF">
            <w:pPr>
              <w:pStyle w:val="Default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auto"/>
                <w:sz w:val="20"/>
                <w:szCs w:val="20"/>
              </w:rPr>
              <w:t>ITAS.Sirinapa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A3AEF" w:rsidRPr="00A863E0" w:rsidRDefault="00F05F1D" w:rsidP="00F05F1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</w:t>
            </w:r>
            <w:r w:rsidR="002F2D22">
              <w:rPr>
                <w:rFonts w:ascii="Tahoma" w:hAnsi="Tahoma" w:cs="Tahoma"/>
                <w:sz w:val="20"/>
                <w:szCs w:val="20"/>
              </w:rPr>
              <w:t>/07/2017</w:t>
            </w:r>
          </w:p>
        </w:tc>
        <w:tc>
          <w:tcPr>
            <w:tcW w:w="4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A3AEF" w:rsidRPr="007345AC" w:rsidRDefault="00CA3AEF" w:rsidP="00CA3AEF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  <w:cs/>
              </w:rPr>
            </w:pPr>
          </w:p>
        </w:tc>
      </w:tr>
      <w:tr w:rsidR="00F05F1D" w:rsidRPr="007345AC" w:rsidTr="00F05F1D">
        <w:trPr>
          <w:trHeight w:val="283"/>
          <w:jc w:val="center"/>
        </w:trPr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5F1D" w:rsidRPr="00F05F1D" w:rsidRDefault="00F05F1D" w:rsidP="0002664C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  <w:bookmarkStart w:id="12" w:name="_Toc172027211"/>
            <w:bookmarkStart w:id="13" w:name="_Toc172027255"/>
            <w:r>
              <w:rPr>
                <w:rFonts w:ascii="Tahoma" w:hAnsi="Tahoma" w:cs="Tahoma"/>
                <w:color w:val="auto"/>
                <w:sz w:val="20"/>
                <w:szCs w:val="20"/>
              </w:rPr>
              <w:t>ITAS.Sirinapa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5F1D" w:rsidRPr="00A863E0" w:rsidRDefault="004A3DAE" w:rsidP="00A5133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</w:t>
            </w:r>
            <w:r w:rsidR="00F05F1D">
              <w:rPr>
                <w:rFonts w:ascii="Tahoma" w:hAnsi="Tahoma" w:cs="Tahoma"/>
                <w:sz w:val="20"/>
                <w:szCs w:val="20"/>
              </w:rPr>
              <w:t>/07/2017</w:t>
            </w:r>
          </w:p>
        </w:tc>
        <w:tc>
          <w:tcPr>
            <w:tcW w:w="4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5F1D" w:rsidRPr="007345AC" w:rsidRDefault="00F05F1D" w:rsidP="0002664C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  <w:cs/>
              </w:rPr>
            </w:pPr>
          </w:p>
        </w:tc>
      </w:tr>
    </w:tbl>
    <w:p w:rsidR="007345AC" w:rsidRDefault="007345AC" w:rsidP="00DB472B">
      <w:pPr>
        <w:rPr>
          <w:rFonts w:ascii="Tahoma" w:hAnsi="Tahoma" w:cs="Tahoma"/>
          <w:sz w:val="28"/>
        </w:rPr>
      </w:pPr>
    </w:p>
    <w:p w:rsidR="00D01172" w:rsidRPr="00D01172" w:rsidRDefault="00D01172" w:rsidP="00DB472B">
      <w:pPr>
        <w:rPr>
          <w:rFonts w:ascii="Tahoma" w:hAnsi="Tahoma" w:cs="Tahoma"/>
          <w:b/>
          <w:bCs/>
          <w:sz w:val="20"/>
          <w:szCs w:val="20"/>
        </w:rPr>
      </w:pPr>
      <w:bookmarkStart w:id="14" w:name="_Toc172027210"/>
      <w:bookmarkStart w:id="15" w:name="_Toc172027254"/>
      <w:bookmarkStart w:id="16" w:name="_Toc196857704"/>
      <w:r w:rsidRPr="00E731A7">
        <w:rPr>
          <w:rFonts w:ascii="Tahoma" w:hAnsi="Tahoma" w:cs="Tahoma"/>
          <w:b/>
          <w:bCs/>
          <w:sz w:val="20"/>
          <w:szCs w:val="20"/>
        </w:rPr>
        <w:t>Distribution</w:t>
      </w:r>
      <w:bookmarkEnd w:id="14"/>
      <w:bookmarkEnd w:id="15"/>
      <w:bookmarkEnd w:id="16"/>
      <w:r w:rsidRPr="00CA3AEF">
        <w:rPr>
          <w:rFonts w:ascii="Tahoma" w:hAnsi="Tahoma" w:cs="Tahoma"/>
          <w:b/>
          <w:bCs/>
          <w:color w:val="808080" w:themeColor="background1" w:themeShade="80"/>
          <w:sz w:val="20"/>
          <w:szCs w:val="20"/>
        </w:rPr>
        <w:t xml:space="preserve"> </w:t>
      </w:r>
    </w:p>
    <w:tbl>
      <w:tblPr>
        <w:tblW w:w="9718" w:type="dxa"/>
        <w:jc w:val="center"/>
        <w:tblLook w:val="0000"/>
      </w:tblPr>
      <w:tblGrid>
        <w:gridCol w:w="1434"/>
        <w:gridCol w:w="1260"/>
        <w:gridCol w:w="2726"/>
        <w:gridCol w:w="2021"/>
        <w:gridCol w:w="2277"/>
      </w:tblGrid>
      <w:tr w:rsidR="00D01172" w:rsidRPr="004C56D5" w:rsidTr="004C10AA">
        <w:trPr>
          <w:trHeight w:val="238"/>
          <w:jc w:val="center"/>
        </w:trPr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  <w:vAlign w:val="center"/>
          </w:tcPr>
          <w:p w:rsidR="00D01172" w:rsidRPr="004C56D5" w:rsidRDefault="00D01172" w:rsidP="004C10AA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4C56D5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  <w:vAlign w:val="center"/>
          </w:tcPr>
          <w:p w:rsidR="00D01172" w:rsidRPr="004C56D5" w:rsidRDefault="00D01172" w:rsidP="004C10AA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4C56D5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No. of Copy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  <w:vAlign w:val="center"/>
          </w:tcPr>
          <w:p w:rsidR="00D01172" w:rsidRPr="004C56D5" w:rsidRDefault="00D01172" w:rsidP="004C10AA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4C56D5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To</w:t>
            </w:r>
          </w:p>
        </w:tc>
        <w:tc>
          <w:tcPr>
            <w:tcW w:w="202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  <w:vAlign w:val="center"/>
          </w:tcPr>
          <w:p w:rsidR="00D01172" w:rsidRPr="004C56D5" w:rsidRDefault="00D01172" w:rsidP="004C10AA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4C56D5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Date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  <w:vAlign w:val="center"/>
          </w:tcPr>
          <w:p w:rsidR="00D01172" w:rsidRPr="00943EFB" w:rsidRDefault="00943EFB" w:rsidP="004C10AA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</w:pPr>
            <w:r w:rsidRPr="00943EFB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Telephone No.</w:t>
            </w:r>
          </w:p>
        </w:tc>
      </w:tr>
      <w:tr w:rsidR="00CA3AEF" w:rsidRPr="007966B6" w:rsidTr="004C10AA">
        <w:trPr>
          <w:trHeight w:val="255"/>
          <w:jc w:val="center"/>
        </w:trPr>
        <w:tc>
          <w:tcPr>
            <w:tcW w:w="14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A3AEF" w:rsidRPr="00E31A08" w:rsidRDefault="00CA3AEF" w:rsidP="00CA3A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31A08">
              <w:rPr>
                <w:rFonts w:ascii="Tahoma" w:hAnsi="Tahoma" w:cs="Tahoma"/>
                <w:sz w:val="20"/>
                <w:szCs w:val="20"/>
              </w:rPr>
              <w:t>V.1.0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A3AEF" w:rsidRPr="00E31A08" w:rsidRDefault="00CA3AEF" w:rsidP="00CA3A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31A08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5F44" w:rsidRPr="002F2D22" w:rsidRDefault="002F2D22" w:rsidP="00225F4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F2D22">
              <w:rPr>
                <w:rFonts w:ascii="Tahoma" w:eastAsia="Times New Roman" w:hAnsi="Tahoma" w:cs="Tahoma"/>
                <w:sz w:val="20"/>
                <w:szCs w:val="20"/>
              </w:rPr>
              <w:t xml:space="preserve">CAL.1.Kanjanar </w:t>
            </w:r>
            <w:r w:rsidRPr="002F2D22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 xml:space="preserve"> </w:t>
            </w:r>
            <w:r w:rsidRPr="002F2D22">
              <w:rPr>
                <w:rFonts w:ascii="Tahoma" w:eastAsia="Times New Roman" w:hAnsi="Tahoma" w:cs="Tahoma"/>
                <w:sz w:val="20"/>
                <w:szCs w:val="20"/>
              </w:rPr>
              <w:t>CAL.2.Ketsarayut</w:t>
            </w: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</w:tcPr>
          <w:p w:rsidR="00CA3AEF" w:rsidRPr="00E31A08" w:rsidRDefault="00F05F1D" w:rsidP="00F05F1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</w:t>
            </w:r>
            <w:r w:rsidR="002F2D22">
              <w:rPr>
                <w:rFonts w:ascii="Tahoma" w:hAnsi="Tahoma" w:cs="Tahoma"/>
                <w:sz w:val="20"/>
                <w:szCs w:val="20"/>
              </w:rPr>
              <w:t>/07/2017</w:t>
            </w:r>
          </w:p>
        </w:tc>
        <w:tc>
          <w:tcPr>
            <w:tcW w:w="227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</w:tcPr>
          <w:p w:rsidR="00225F44" w:rsidRDefault="002F2D22" w:rsidP="00F77AC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85031</w:t>
            </w:r>
          </w:p>
          <w:p w:rsidR="002F2D22" w:rsidRPr="00E31A08" w:rsidRDefault="002F2D22" w:rsidP="00F77AC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85029</w:t>
            </w:r>
          </w:p>
        </w:tc>
      </w:tr>
      <w:tr w:rsidR="00F05F1D" w:rsidRPr="007966B6" w:rsidTr="004C10AA">
        <w:trPr>
          <w:trHeight w:val="255"/>
          <w:jc w:val="center"/>
        </w:trPr>
        <w:tc>
          <w:tcPr>
            <w:tcW w:w="14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5F1D" w:rsidRPr="00E31A08" w:rsidRDefault="00F05F1D" w:rsidP="00F05F1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31A08">
              <w:rPr>
                <w:rFonts w:ascii="Tahoma" w:hAnsi="Tahoma" w:cs="Tahoma"/>
                <w:sz w:val="20"/>
                <w:szCs w:val="20"/>
              </w:rPr>
              <w:t>V.</w:t>
            </w: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Pr="00E31A08">
              <w:rPr>
                <w:rFonts w:ascii="Tahoma" w:hAnsi="Tahoma" w:cs="Tahoma"/>
                <w:sz w:val="20"/>
                <w:szCs w:val="20"/>
              </w:rPr>
              <w:t>.0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5F1D" w:rsidRPr="00E31A08" w:rsidRDefault="00F05F1D" w:rsidP="0002664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31A08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5F1D" w:rsidRPr="002F2D22" w:rsidRDefault="00F05F1D" w:rsidP="0002664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F2D22">
              <w:rPr>
                <w:rFonts w:ascii="Tahoma" w:eastAsia="Times New Roman" w:hAnsi="Tahoma" w:cs="Tahoma"/>
                <w:sz w:val="20"/>
                <w:szCs w:val="20"/>
              </w:rPr>
              <w:t xml:space="preserve">CAL.1.Kanjanar </w:t>
            </w:r>
            <w:r w:rsidRPr="002F2D22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 xml:space="preserve"> </w:t>
            </w:r>
            <w:r w:rsidRPr="002F2D22">
              <w:rPr>
                <w:rFonts w:ascii="Tahoma" w:eastAsia="Times New Roman" w:hAnsi="Tahoma" w:cs="Tahoma"/>
                <w:sz w:val="20"/>
                <w:szCs w:val="20"/>
              </w:rPr>
              <w:t>CAL.2.Ketsarayut</w:t>
            </w: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</w:tcPr>
          <w:p w:rsidR="00F05F1D" w:rsidRPr="00E31A08" w:rsidRDefault="004A3DAE" w:rsidP="00F05F1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</w:t>
            </w:r>
            <w:r w:rsidR="00F05F1D">
              <w:rPr>
                <w:rFonts w:ascii="Tahoma" w:hAnsi="Tahoma" w:cs="Tahoma"/>
                <w:sz w:val="20"/>
                <w:szCs w:val="20"/>
              </w:rPr>
              <w:t>/07/2017</w:t>
            </w:r>
          </w:p>
        </w:tc>
        <w:tc>
          <w:tcPr>
            <w:tcW w:w="227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</w:tcPr>
          <w:p w:rsidR="00F05F1D" w:rsidRDefault="00F05F1D" w:rsidP="0002664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85031</w:t>
            </w:r>
          </w:p>
          <w:p w:rsidR="00F05F1D" w:rsidRPr="00E31A08" w:rsidRDefault="00F05F1D" w:rsidP="0002664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85029</w:t>
            </w:r>
          </w:p>
        </w:tc>
      </w:tr>
      <w:tr w:rsidR="00F05F1D" w:rsidRPr="007966B6" w:rsidTr="004C10AA">
        <w:trPr>
          <w:trHeight w:val="255"/>
          <w:jc w:val="center"/>
        </w:trPr>
        <w:tc>
          <w:tcPr>
            <w:tcW w:w="14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F05F1D" w:rsidRPr="007966B6" w:rsidRDefault="00F05F1D" w:rsidP="00CA3A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5F1D" w:rsidRPr="007966B6" w:rsidRDefault="00F05F1D" w:rsidP="00CA3A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5F1D" w:rsidRPr="007966B6" w:rsidRDefault="00F05F1D" w:rsidP="00CA3A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F05F1D" w:rsidRPr="00A863E0" w:rsidRDefault="00F05F1D" w:rsidP="00CA3A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F05F1D" w:rsidRPr="00CA3AEF" w:rsidRDefault="00F05F1D" w:rsidP="00CA3AEF">
            <w:pP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</w:tc>
      </w:tr>
      <w:tr w:rsidR="00F05F1D" w:rsidRPr="0043515E" w:rsidTr="004C10AA">
        <w:trPr>
          <w:trHeight w:val="255"/>
          <w:jc w:val="center"/>
        </w:trPr>
        <w:tc>
          <w:tcPr>
            <w:tcW w:w="14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F05F1D" w:rsidRPr="0043515E" w:rsidRDefault="00F05F1D" w:rsidP="004C10AA">
            <w:pPr>
              <w:pStyle w:val="Default"/>
              <w:jc w:val="center"/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5F1D" w:rsidRPr="0043515E" w:rsidRDefault="00F05F1D" w:rsidP="004C10AA">
            <w:pPr>
              <w:pStyle w:val="Default"/>
              <w:jc w:val="center"/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5F1D" w:rsidRPr="0043515E" w:rsidRDefault="00F05F1D" w:rsidP="004C10AA">
            <w:pPr>
              <w:pStyle w:val="Default"/>
              <w:jc w:val="center"/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F05F1D" w:rsidRPr="0043515E" w:rsidRDefault="00F05F1D" w:rsidP="004C10AA">
            <w:pPr>
              <w:pStyle w:val="Default"/>
              <w:jc w:val="center"/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F05F1D" w:rsidRPr="0043515E" w:rsidRDefault="00F05F1D" w:rsidP="004C10AA">
            <w:pPr>
              <w:pStyle w:val="Default"/>
              <w:jc w:val="center"/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</w:tr>
    </w:tbl>
    <w:p w:rsidR="00D01172" w:rsidRDefault="00D01172" w:rsidP="00DB472B">
      <w:pPr>
        <w:rPr>
          <w:rFonts w:ascii="Tahoma" w:hAnsi="Tahoma" w:cs="Tahoma"/>
          <w:b/>
          <w:bCs/>
          <w:sz w:val="20"/>
          <w:szCs w:val="20"/>
        </w:rPr>
      </w:pPr>
      <w:bookmarkStart w:id="17" w:name="_Toc196857705"/>
    </w:p>
    <w:p w:rsidR="009858C1" w:rsidRPr="00E731A7" w:rsidRDefault="009858C1" w:rsidP="00DB472B">
      <w:pPr>
        <w:rPr>
          <w:rFonts w:ascii="Tahoma" w:hAnsi="Tahoma" w:cs="Tahoma"/>
          <w:b/>
          <w:bCs/>
          <w:sz w:val="20"/>
          <w:szCs w:val="20"/>
        </w:rPr>
      </w:pPr>
      <w:r w:rsidRPr="00E731A7">
        <w:rPr>
          <w:rFonts w:ascii="Tahoma" w:hAnsi="Tahoma" w:cs="Tahoma"/>
          <w:b/>
          <w:bCs/>
          <w:sz w:val="20"/>
          <w:szCs w:val="20"/>
        </w:rPr>
        <w:t>References/Bibliography</w:t>
      </w:r>
      <w:bookmarkEnd w:id="12"/>
      <w:bookmarkEnd w:id="13"/>
      <w:bookmarkEnd w:id="17"/>
      <w:r w:rsidR="006073FE">
        <w:rPr>
          <w:rFonts w:ascii="Tahoma" w:hAnsi="Tahoma" w:cs="Tahoma"/>
          <w:b/>
          <w:bCs/>
          <w:sz w:val="20"/>
          <w:szCs w:val="20"/>
        </w:rPr>
        <w:t xml:space="preserve"> </w:t>
      </w:r>
    </w:p>
    <w:tbl>
      <w:tblPr>
        <w:tblW w:w="9718" w:type="dxa"/>
        <w:jc w:val="center"/>
        <w:tblLook w:val="0000"/>
      </w:tblPr>
      <w:tblGrid>
        <w:gridCol w:w="523"/>
        <w:gridCol w:w="2919"/>
        <w:gridCol w:w="1964"/>
        <w:gridCol w:w="1034"/>
        <w:gridCol w:w="1709"/>
        <w:gridCol w:w="1569"/>
      </w:tblGrid>
      <w:tr w:rsidR="007345AC" w:rsidRPr="004C56D5" w:rsidTr="00CA3AEF">
        <w:trPr>
          <w:trHeight w:val="238"/>
          <w:jc w:val="center"/>
        </w:trPr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8DB3E2"/>
            <w:vAlign w:val="center"/>
          </w:tcPr>
          <w:p w:rsidR="009858C1" w:rsidRPr="004C56D5" w:rsidRDefault="009858C1" w:rsidP="00DB472B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bookmarkStart w:id="18" w:name="_Toc172027212"/>
            <w:bookmarkStart w:id="19" w:name="_Toc172027256"/>
            <w:r w:rsidRPr="004C56D5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No.</w:t>
            </w:r>
          </w:p>
        </w:tc>
        <w:tc>
          <w:tcPr>
            <w:tcW w:w="29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8DB3E2"/>
            <w:vAlign w:val="center"/>
          </w:tcPr>
          <w:p w:rsidR="009858C1" w:rsidRPr="004C56D5" w:rsidRDefault="009858C1" w:rsidP="00DB472B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4C56D5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Title/ Document Name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vAlign w:val="center"/>
          </w:tcPr>
          <w:p w:rsidR="009858C1" w:rsidRPr="004C56D5" w:rsidRDefault="009858C1" w:rsidP="00DB472B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4C56D5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Author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vAlign w:val="center"/>
          </w:tcPr>
          <w:p w:rsidR="009858C1" w:rsidRPr="004C56D5" w:rsidRDefault="009858C1" w:rsidP="00DB472B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4C56D5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8DB3E2"/>
            <w:vAlign w:val="center"/>
          </w:tcPr>
          <w:p w:rsidR="009858C1" w:rsidRPr="004C56D5" w:rsidRDefault="009858C1" w:rsidP="00DB472B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4C56D5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Date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8DB3E2"/>
            <w:vAlign w:val="center"/>
          </w:tcPr>
          <w:p w:rsidR="009858C1" w:rsidRPr="004C56D5" w:rsidRDefault="009858C1" w:rsidP="00DB472B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4C56D5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No. of Page</w:t>
            </w:r>
          </w:p>
        </w:tc>
      </w:tr>
      <w:tr w:rsidR="00CA3AEF" w:rsidRPr="00CA3AEF" w:rsidTr="00CA3AEF">
        <w:trPr>
          <w:trHeight w:val="195"/>
          <w:jc w:val="center"/>
        </w:trPr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858C1" w:rsidRPr="00CA3AEF" w:rsidRDefault="009858C1" w:rsidP="00DB472B">
            <w:pPr>
              <w:pStyle w:val="Default"/>
              <w:jc w:val="center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858C1" w:rsidRPr="00CA3AEF" w:rsidRDefault="009858C1" w:rsidP="007345AC">
            <w:pPr>
              <w:pStyle w:val="Default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:rsidR="009858C1" w:rsidRPr="00CA3AEF" w:rsidRDefault="009858C1" w:rsidP="00072ADC">
            <w:pPr>
              <w:pStyle w:val="Default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:rsidR="009858C1" w:rsidRPr="00CA3AEF" w:rsidRDefault="009858C1" w:rsidP="00DB472B">
            <w:pPr>
              <w:pStyle w:val="Default"/>
              <w:jc w:val="center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70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858C1" w:rsidRPr="00CA3AEF" w:rsidRDefault="009858C1" w:rsidP="00DB472B">
            <w:pPr>
              <w:pStyle w:val="Default"/>
              <w:jc w:val="center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858C1" w:rsidRPr="00CA3AEF" w:rsidRDefault="009858C1" w:rsidP="00DB472B">
            <w:pPr>
              <w:pStyle w:val="Default"/>
              <w:jc w:val="center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</w:tc>
      </w:tr>
    </w:tbl>
    <w:p w:rsidR="009858C1" w:rsidRPr="00F133A0" w:rsidRDefault="009858C1" w:rsidP="00DB472B">
      <w:pPr>
        <w:rPr>
          <w:rFonts w:ascii="Tahoma" w:hAnsi="Tahoma" w:cs="Tahoma"/>
          <w:sz w:val="28"/>
        </w:rPr>
      </w:pPr>
    </w:p>
    <w:bookmarkEnd w:id="18"/>
    <w:bookmarkEnd w:id="19"/>
    <w:p w:rsidR="008A2894" w:rsidRPr="00FA7D66" w:rsidRDefault="00F152D0" w:rsidP="008A2894">
      <w:pPr>
        <w:spacing w:after="240"/>
        <w:jc w:val="center"/>
        <w:rPr>
          <w:rFonts w:ascii="Tahoma" w:hAnsi="Tahoma" w:cs="Tahoma"/>
          <w:b/>
          <w:bCs/>
          <w:smallCaps/>
          <w:sz w:val="32"/>
          <w:szCs w:val="32"/>
        </w:rPr>
      </w:pPr>
      <w:r>
        <w:rPr>
          <w:rFonts w:ascii="Tahoma" w:hAnsi="Tahoma" w:cs="Tahoma"/>
          <w:szCs w:val="32"/>
        </w:rPr>
        <w:br w:type="page"/>
      </w:r>
      <w:r w:rsidR="008A2894" w:rsidRPr="00FA7D66">
        <w:rPr>
          <w:rFonts w:ascii="Tahoma" w:hAnsi="Tahoma" w:cs="Tahoma"/>
          <w:b/>
          <w:bCs/>
          <w:smallCaps/>
          <w:sz w:val="32"/>
          <w:szCs w:val="32"/>
        </w:rPr>
        <w:lastRenderedPageBreak/>
        <w:t>Table of Contents</w:t>
      </w:r>
    </w:p>
    <w:p w:rsidR="008A2894" w:rsidRDefault="00DE617C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8"/>
          <w:lang w:eastAsia="en-US"/>
        </w:rPr>
      </w:pPr>
      <w:r w:rsidRPr="006073FE">
        <w:rPr>
          <w:i/>
          <w:iCs/>
          <w:szCs w:val="20"/>
        </w:rPr>
        <w:fldChar w:fldCharType="begin"/>
      </w:r>
      <w:r w:rsidR="008A2894" w:rsidRPr="006073FE">
        <w:rPr>
          <w:i/>
          <w:iCs/>
          <w:szCs w:val="20"/>
        </w:rPr>
        <w:instrText xml:space="preserve"> TOC \o "2-3" \h \z \u \t "Heading 1,1" </w:instrText>
      </w:r>
      <w:r w:rsidRPr="006073FE">
        <w:rPr>
          <w:i/>
          <w:iCs/>
          <w:szCs w:val="20"/>
        </w:rPr>
        <w:fldChar w:fldCharType="separate"/>
      </w:r>
      <w:hyperlink w:anchor="_Toc487974181" w:history="1">
        <w:r w:rsidR="008A2894" w:rsidRPr="00D3558F">
          <w:rPr>
            <w:rStyle w:val="Hyperlink"/>
            <w:rFonts w:cs="Tahoma"/>
            <w:smallCaps/>
          </w:rPr>
          <w:t>1.0 Business Requirements</w:t>
        </w:r>
        <w:r w:rsidR="008A2894">
          <w:rPr>
            <w:webHidden/>
          </w:rPr>
          <w:tab/>
        </w:r>
        <w:r>
          <w:rPr>
            <w:webHidden/>
          </w:rPr>
          <w:fldChar w:fldCharType="begin"/>
        </w:r>
        <w:r w:rsidR="008A2894">
          <w:rPr>
            <w:webHidden/>
          </w:rPr>
          <w:instrText xml:space="preserve"> PAGEREF _Toc487974181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A289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A2894" w:rsidRDefault="00DE617C">
      <w:pPr>
        <w:pStyle w:val="TO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8"/>
          <w:lang w:eastAsia="en-US"/>
        </w:rPr>
      </w:pPr>
      <w:hyperlink w:anchor="_Toc487974182" w:history="1">
        <w:r w:rsidR="008A2894" w:rsidRPr="00D3558F">
          <w:rPr>
            <w:rStyle w:val="Hyperlink"/>
            <w:rFonts w:cs="Tahoma"/>
            <w:noProof/>
          </w:rPr>
          <w:t>1.1 Change Requirement</w:t>
        </w:r>
        <w:r w:rsidR="008A28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2894">
          <w:rPr>
            <w:noProof/>
            <w:webHidden/>
          </w:rPr>
          <w:instrText xml:space="preserve"> PAGEREF _Toc487974182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289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2894" w:rsidRDefault="00DE617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8"/>
          <w:lang w:eastAsia="en-US"/>
        </w:rPr>
      </w:pPr>
      <w:hyperlink w:anchor="_Toc487974183" w:history="1">
        <w:r w:rsidR="008A2894" w:rsidRPr="00D3558F">
          <w:rPr>
            <w:rStyle w:val="Hyperlink"/>
            <w:rFonts w:cs="Tahoma"/>
            <w:noProof/>
          </w:rPr>
          <w:t>1.1.1</w:t>
        </w:r>
        <w:r w:rsidR="008A2894">
          <w:rPr>
            <w:rStyle w:val="Hyperlink"/>
            <w:rFonts w:cs="Tahoma"/>
            <w:noProof/>
          </w:rPr>
          <w:t xml:space="preserve"> </w:t>
        </w:r>
        <w:r w:rsidR="008A2894" w:rsidRPr="00D3558F">
          <w:rPr>
            <w:rStyle w:val="Hyperlink"/>
            <w:rFonts w:cs="Tahoma"/>
            <w:noProof/>
          </w:rPr>
          <w:t>Objectives</w:t>
        </w:r>
        <w:r w:rsidR="008A28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2894">
          <w:rPr>
            <w:noProof/>
            <w:webHidden/>
          </w:rPr>
          <w:instrText xml:space="preserve"> PAGEREF _Toc487974183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289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2894" w:rsidRDefault="00DE617C">
      <w:pPr>
        <w:pStyle w:val="TO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8"/>
          <w:lang w:eastAsia="en-US"/>
        </w:rPr>
      </w:pPr>
      <w:hyperlink w:anchor="_Toc487974184" w:history="1">
        <w:r w:rsidR="008A2894" w:rsidRPr="00D3558F">
          <w:rPr>
            <w:rStyle w:val="Hyperlink"/>
            <w:rFonts w:cs="Tahoma"/>
            <w:noProof/>
          </w:rPr>
          <w:t>1.1.2 Overview Change</w:t>
        </w:r>
        <w:r w:rsidR="008A28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2894">
          <w:rPr>
            <w:noProof/>
            <w:webHidden/>
          </w:rPr>
          <w:instrText xml:space="preserve"> PAGEREF _Toc487974184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289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2894" w:rsidRDefault="00DE617C">
      <w:pPr>
        <w:pStyle w:val="TO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8"/>
          <w:lang w:eastAsia="en-US"/>
        </w:rPr>
      </w:pPr>
      <w:hyperlink w:anchor="_Toc487974185" w:history="1">
        <w:r w:rsidR="008A2894" w:rsidRPr="00D3558F">
          <w:rPr>
            <w:rStyle w:val="Hyperlink"/>
            <w:rFonts w:cs="Tahoma"/>
            <w:noProof/>
          </w:rPr>
          <w:t>1.1.3 Change detail function</w:t>
        </w:r>
        <w:r w:rsidR="008A28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2894">
          <w:rPr>
            <w:noProof/>
            <w:webHidden/>
          </w:rPr>
          <w:instrText xml:space="preserve"> PAGEREF _Toc487974185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289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2894" w:rsidRDefault="00DE617C">
      <w:pPr>
        <w:pStyle w:val="TO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8"/>
          <w:lang w:eastAsia="en-US"/>
        </w:rPr>
      </w:pPr>
      <w:hyperlink w:anchor="_Toc487974186" w:history="1">
        <w:r w:rsidR="008A2894" w:rsidRPr="00D3558F">
          <w:rPr>
            <w:rStyle w:val="Hyperlink"/>
            <w:rFonts w:cs="Tahoma"/>
            <w:noProof/>
          </w:rPr>
          <w:t>1.2 Acceptance Criteria</w:t>
        </w:r>
        <w:r w:rsidR="008A28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2894">
          <w:rPr>
            <w:noProof/>
            <w:webHidden/>
          </w:rPr>
          <w:instrText xml:space="preserve"> PAGEREF _Toc487974186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289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2894" w:rsidRDefault="00DE617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8"/>
          <w:lang w:eastAsia="en-US"/>
        </w:rPr>
      </w:pPr>
      <w:hyperlink w:anchor="_Toc487974187" w:history="1">
        <w:r w:rsidR="008A2894" w:rsidRPr="00D3558F">
          <w:rPr>
            <w:rStyle w:val="Hyperlink"/>
            <w:rFonts w:cs="Tahoma"/>
            <w:noProof/>
          </w:rPr>
          <w:t>1.1</w:t>
        </w:r>
        <w:r w:rsidR="008A2894">
          <w:rPr>
            <w:rStyle w:val="Hyperlink"/>
            <w:rFonts w:cs="Tahoma"/>
            <w:noProof/>
          </w:rPr>
          <w:t xml:space="preserve"> </w:t>
        </w:r>
        <w:r w:rsidR="008A2894" w:rsidRPr="00D3558F">
          <w:rPr>
            <w:rStyle w:val="Hyperlink"/>
            <w:rFonts w:cs="Tahoma"/>
            <w:noProof/>
          </w:rPr>
          <w:t>Risk</w:t>
        </w:r>
        <w:r w:rsidR="008A2894">
          <w:rPr>
            <w:rStyle w:val="Hyperlink"/>
            <w:rFonts w:cs="Tahoma"/>
            <w:noProof/>
          </w:rPr>
          <w:t>….</w:t>
        </w:r>
        <w:r w:rsidR="008A28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2894">
          <w:rPr>
            <w:noProof/>
            <w:webHidden/>
          </w:rPr>
          <w:instrText xml:space="preserve"> PAGEREF _Toc487974187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289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2894" w:rsidRDefault="00DE617C">
      <w:pPr>
        <w:pStyle w:val="TO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8"/>
          <w:lang w:eastAsia="en-US"/>
        </w:rPr>
      </w:pPr>
      <w:hyperlink w:anchor="_Toc487974188" w:history="1">
        <w:r w:rsidR="008A2894" w:rsidRPr="00D3558F">
          <w:rPr>
            <w:rStyle w:val="Hyperlink"/>
            <w:rFonts w:cs="Tahoma"/>
            <w:noProof/>
          </w:rPr>
          <w:t>1.4 Abbreviation / Formula</w:t>
        </w:r>
        <w:r w:rsidR="008A28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2894">
          <w:rPr>
            <w:noProof/>
            <w:webHidden/>
          </w:rPr>
          <w:instrText xml:space="preserve"> PAGEREF _Toc487974188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289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2894" w:rsidRPr="008A2894" w:rsidRDefault="00DE617C" w:rsidP="008A2894">
      <w:pPr>
        <w:pStyle w:val="TOC2"/>
        <w:rPr>
          <w:rStyle w:val="Hyperlink"/>
        </w:rPr>
      </w:pPr>
      <w:hyperlink w:anchor="_Toc487974189" w:history="1">
        <w:r w:rsidR="008A2894" w:rsidRPr="008A2894">
          <w:rPr>
            <w:rStyle w:val="Hyperlink"/>
            <w:noProof/>
          </w:rPr>
          <w:t>1.4.1 Abbreviation</w:t>
        </w:r>
        <w:r w:rsidR="008A2894" w:rsidRPr="008A2894">
          <w:rPr>
            <w:rStyle w:val="Hyperlink"/>
            <w:webHidden/>
          </w:rPr>
          <w:tab/>
        </w:r>
        <w:r w:rsidRPr="008A2894">
          <w:rPr>
            <w:rStyle w:val="Hyperlink"/>
            <w:webHidden/>
          </w:rPr>
          <w:fldChar w:fldCharType="begin"/>
        </w:r>
        <w:r w:rsidR="008A2894" w:rsidRPr="008A2894">
          <w:rPr>
            <w:rStyle w:val="Hyperlink"/>
            <w:webHidden/>
          </w:rPr>
          <w:instrText xml:space="preserve"> PAGEREF _Toc487974189 \h </w:instrText>
        </w:r>
        <w:r w:rsidRPr="008A2894">
          <w:rPr>
            <w:rStyle w:val="Hyperlink"/>
            <w:webHidden/>
          </w:rPr>
        </w:r>
        <w:r w:rsidRPr="008A2894">
          <w:rPr>
            <w:rStyle w:val="Hyperlink"/>
            <w:webHidden/>
          </w:rPr>
          <w:fldChar w:fldCharType="separate"/>
        </w:r>
        <w:r w:rsidR="008A2894" w:rsidRPr="008A2894">
          <w:rPr>
            <w:rStyle w:val="Hyperlink"/>
            <w:webHidden/>
          </w:rPr>
          <w:t>9</w:t>
        </w:r>
        <w:r w:rsidRPr="008A2894">
          <w:rPr>
            <w:rStyle w:val="Hyperlink"/>
            <w:webHidden/>
          </w:rPr>
          <w:fldChar w:fldCharType="end"/>
        </w:r>
      </w:hyperlink>
    </w:p>
    <w:p w:rsidR="008A2894" w:rsidRDefault="00DE617C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8"/>
          <w:lang w:eastAsia="en-US"/>
        </w:rPr>
      </w:pPr>
      <w:hyperlink w:anchor="_Toc487974190" w:history="1">
        <w:r w:rsidR="008A2894" w:rsidRPr="00D3558F">
          <w:rPr>
            <w:rStyle w:val="Hyperlink"/>
            <w:rFonts w:cs="Tahoma"/>
            <w:smallCaps/>
          </w:rPr>
          <w:t>2.0 Requirements Analysis</w:t>
        </w:r>
        <w:r w:rsidR="008A2894">
          <w:rPr>
            <w:webHidden/>
          </w:rPr>
          <w:tab/>
        </w:r>
        <w:r>
          <w:rPr>
            <w:webHidden/>
          </w:rPr>
          <w:fldChar w:fldCharType="begin"/>
        </w:r>
        <w:r w:rsidR="008A2894">
          <w:rPr>
            <w:webHidden/>
          </w:rPr>
          <w:instrText xml:space="preserve"> PAGEREF _Toc487974190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A2894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A2894" w:rsidRDefault="00DE617C">
      <w:pPr>
        <w:pStyle w:val="TO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8"/>
          <w:lang w:eastAsia="en-US"/>
        </w:rPr>
      </w:pPr>
      <w:hyperlink w:anchor="_Toc487974191" w:history="1">
        <w:r w:rsidR="008A2894" w:rsidRPr="00D3558F">
          <w:rPr>
            <w:rStyle w:val="Hyperlink"/>
            <w:rFonts w:cs="Tahoma"/>
            <w:noProof/>
          </w:rPr>
          <w:t>2.1 Functional Requirements</w:t>
        </w:r>
        <w:r w:rsidR="008A28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2894">
          <w:rPr>
            <w:noProof/>
            <w:webHidden/>
          </w:rPr>
          <w:instrText xml:space="preserve"> PAGEREF _Toc487974191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289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2894" w:rsidRDefault="00DE617C">
      <w:pPr>
        <w:pStyle w:val="TO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8"/>
          <w:lang w:eastAsia="en-US"/>
        </w:rPr>
      </w:pPr>
      <w:hyperlink w:anchor="_Toc487974192" w:history="1">
        <w:r w:rsidR="008A2894" w:rsidRPr="00D3558F">
          <w:rPr>
            <w:rStyle w:val="Hyperlink"/>
            <w:rFonts w:cs="Tahoma"/>
            <w:noProof/>
          </w:rPr>
          <w:t>2.2 Non-Functional Requirements</w:t>
        </w:r>
        <w:r w:rsidR="008A28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2894">
          <w:rPr>
            <w:noProof/>
            <w:webHidden/>
          </w:rPr>
          <w:instrText xml:space="preserve"> PAGEREF _Toc487974192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289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A2894" w:rsidRDefault="00DE617C">
      <w:pPr>
        <w:pStyle w:val="TO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8"/>
          <w:lang w:eastAsia="en-US"/>
        </w:rPr>
      </w:pPr>
      <w:hyperlink w:anchor="_Toc487974193" w:history="1">
        <w:r w:rsidR="008A2894" w:rsidRPr="00D3558F">
          <w:rPr>
            <w:rStyle w:val="Hyperlink"/>
            <w:rFonts w:cs="Tahoma"/>
            <w:noProof/>
          </w:rPr>
          <w:t>2.3 Interface Requirement</w:t>
        </w:r>
        <w:r w:rsidR="008A28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2894">
          <w:rPr>
            <w:noProof/>
            <w:webHidden/>
          </w:rPr>
          <w:instrText xml:space="preserve"> PAGEREF _Toc487974193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289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A2894" w:rsidRDefault="00DE617C">
      <w:pPr>
        <w:pStyle w:val="TO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8"/>
          <w:lang w:eastAsia="en-US"/>
        </w:rPr>
      </w:pPr>
      <w:hyperlink w:anchor="_Toc487974194" w:history="1">
        <w:r w:rsidR="008A2894" w:rsidRPr="00D3558F">
          <w:rPr>
            <w:rStyle w:val="Hyperlink"/>
            <w:rFonts w:cs="Tahoma"/>
            <w:noProof/>
          </w:rPr>
          <w:t>2.4 Testing Scenario</w:t>
        </w:r>
        <w:r w:rsidR="008A28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2894">
          <w:rPr>
            <w:noProof/>
            <w:webHidden/>
          </w:rPr>
          <w:instrText xml:space="preserve"> PAGEREF _Toc487974194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289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A2894" w:rsidRDefault="00DE617C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8"/>
          <w:lang w:eastAsia="en-US"/>
        </w:rPr>
      </w:pPr>
      <w:hyperlink w:anchor="_Toc487974195" w:history="1">
        <w:r w:rsidR="008A2894" w:rsidRPr="00D3558F">
          <w:rPr>
            <w:rStyle w:val="Hyperlink"/>
          </w:rPr>
          <w:t>3.0 Schedule</w:t>
        </w:r>
        <w:r w:rsidR="008A2894">
          <w:rPr>
            <w:webHidden/>
          </w:rPr>
          <w:tab/>
        </w:r>
        <w:r>
          <w:rPr>
            <w:webHidden/>
          </w:rPr>
          <w:fldChar w:fldCharType="begin"/>
        </w:r>
        <w:r w:rsidR="008A2894">
          <w:rPr>
            <w:webHidden/>
          </w:rPr>
          <w:instrText xml:space="preserve"> PAGEREF _Toc487974195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A2894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F152D0" w:rsidRDefault="00DE617C" w:rsidP="008A2894">
      <w:pPr>
        <w:spacing w:after="240"/>
        <w:jc w:val="center"/>
        <w:rPr>
          <w:rFonts w:ascii="Tahoma" w:hAnsi="Tahoma" w:cs="Tahoma"/>
          <w:sz w:val="20"/>
          <w:szCs w:val="20"/>
        </w:rPr>
      </w:pPr>
      <w:r w:rsidRPr="006073FE">
        <w:rPr>
          <w:rFonts w:ascii="Tahoma" w:hAnsi="Tahoma" w:cs="Tahoma"/>
          <w:b/>
          <w:bCs/>
          <w:i/>
          <w:iCs/>
          <w:sz w:val="20"/>
          <w:szCs w:val="20"/>
        </w:rPr>
        <w:fldChar w:fldCharType="end"/>
      </w:r>
      <w:r w:rsidR="00BB66BF">
        <w:rPr>
          <w:rFonts w:ascii="Tahoma" w:hAnsi="Tahoma" w:cs="Tahoma"/>
          <w:sz w:val="20"/>
          <w:szCs w:val="20"/>
        </w:rPr>
        <w:t xml:space="preserve">       </w:t>
      </w:r>
    </w:p>
    <w:p w:rsidR="00BB66BF" w:rsidRDefault="00BB66BF" w:rsidP="001B7A07">
      <w:pPr>
        <w:tabs>
          <w:tab w:val="right" w:leader="dot" w:pos="9639"/>
        </w:tabs>
        <w:rPr>
          <w:rFonts w:ascii="Tahoma" w:hAnsi="Tahoma" w:cs="Tahoma"/>
          <w:sz w:val="20"/>
          <w:szCs w:val="20"/>
        </w:rPr>
      </w:pPr>
    </w:p>
    <w:p w:rsidR="003A20BE" w:rsidRDefault="00F133A0" w:rsidP="00BB66BF">
      <w:pPr>
        <w:pStyle w:val="Heading1"/>
        <w:spacing w:before="0" w:after="240"/>
        <w:rPr>
          <w:rFonts w:ascii="Tahoma" w:hAnsi="Tahoma" w:cs="Tahoma"/>
          <w:smallCaps/>
          <w:szCs w:val="32"/>
        </w:rPr>
      </w:pPr>
      <w:r>
        <w:rPr>
          <w:rFonts w:ascii="Tahoma" w:hAnsi="Tahoma" w:cs="Tahoma"/>
          <w:szCs w:val="32"/>
        </w:rPr>
        <w:br w:type="page"/>
      </w:r>
      <w:bookmarkStart w:id="20" w:name="_Toc285532780"/>
    </w:p>
    <w:p w:rsidR="009858C1" w:rsidRPr="00095679" w:rsidRDefault="003F3A28" w:rsidP="00BB66BF">
      <w:pPr>
        <w:pStyle w:val="Heading1"/>
        <w:spacing w:before="0" w:after="240"/>
        <w:rPr>
          <w:rFonts w:ascii="Tahoma" w:hAnsi="Tahoma" w:cs="Tahoma"/>
          <w:smallCaps/>
          <w:szCs w:val="32"/>
        </w:rPr>
      </w:pPr>
      <w:bookmarkStart w:id="21" w:name="_Toc472933122"/>
      <w:bookmarkStart w:id="22" w:name="_Toc487974060"/>
      <w:bookmarkStart w:id="23" w:name="_Toc487974181"/>
      <w:r w:rsidRPr="00095679">
        <w:rPr>
          <w:rFonts w:ascii="Tahoma" w:hAnsi="Tahoma" w:cs="Tahoma"/>
          <w:smallCaps/>
          <w:szCs w:val="32"/>
        </w:rPr>
        <w:lastRenderedPageBreak/>
        <w:t>1</w:t>
      </w:r>
      <w:r w:rsidR="009858C1" w:rsidRPr="00095679">
        <w:rPr>
          <w:rFonts w:ascii="Tahoma" w:hAnsi="Tahoma" w:cs="Tahoma"/>
          <w:smallCaps/>
          <w:szCs w:val="32"/>
        </w:rPr>
        <w:t xml:space="preserve">.0 </w:t>
      </w:r>
      <w:r w:rsidR="00FD3281">
        <w:rPr>
          <w:rFonts w:ascii="Tahoma" w:hAnsi="Tahoma" w:cs="Tahoma"/>
          <w:smallCaps/>
          <w:szCs w:val="32"/>
        </w:rPr>
        <w:t>Business</w:t>
      </w:r>
      <w:r w:rsidR="009858C1" w:rsidRPr="00095679">
        <w:rPr>
          <w:rFonts w:ascii="Tahoma" w:hAnsi="Tahoma" w:cs="Tahoma"/>
          <w:smallCaps/>
          <w:szCs w:val="32"/>
        </w:rPr>
        <w:t xml:space="preserve"> Requirements</w:t>
      </w:r>
      <w:bookmarkEnd w:id="20"/>
      <w:bookmarkEnd w:id="21"/>
      <w:bookmarkEnd w:id="22"/>
      <w:bookmarkEnd w:id="23"/>
    </w:p>
    <w:p w:rsidR="000025D0" w:rsidRDefault="00F152D0" w:rsidP="00E61353">
      <w:pPr>
        <w:pStyle w:val="Heading2"/>
        <w:rPr>
          <w:rFonts w:ascii="Tahoma" w:hAnsi="Tahoma" w:cs="Tahoma"/>
          <w:i w:val="0"/>
          <w:iCs w:val="0"/>
          <w:sz w:val="20"/>
          <w:szCs w:val="20"/>
        </w:rPr>
      </w:pPr>
      <w:bookmarkStart w:id="24" w:name="_Toc487974061"/>
      <w:bookmarkStart w:id="25" w:name="_Toc487974182"/>
      <w:bookmarkStart w:id="26" w:name="_Toc198051196"/>
      <w:bookmarkStart w:id="27" w:name="_Toc285532781"/>
      <w:bookmarkStart w:id="28" w:name="_Toc472933123"/>
      <w:r w:rsidRPr="00F152D0">
        <w:rPr>
          <w:rFonts w:ascii="Tahoma" w:hAnsi="Tahoma" w:cs="Tahoma"/>
          <w:i w:val="0"/>
          <w:iCs w:val="0"/>
          <w:sz w:val="20"/>
          <w:szCs w:val="20"/>
        </w:rPr>
        <w:t>1</w:t>
      </w:r>
      <w:r w:rsidR="009858C1" w:rsidRPr="00F152D0">
        <w:rPr>
          <w:rFonts w:ascii="Tahoma" w:hAnsi="Tahoma" w:cs="Tahoma"/>
          <w:i w:val="0"/>
          <w:iCs w:val="0"/>
          <w:sz w:val="20"/>
          <w:szCs w:val="20"/>
        </w:rPr>
        <w:t xml:space="preserve">.1 </w:t>
      </w:r>
      <w:r w:rsidR="000025D0">
        <w:rPr>
          <w:rFonts w:ascii="Tahoma" w:hAnsi="Tahoma" w:cs="Tahoma"/>
          <w:i w:val="0"/>
          <w:iCs w:val="0"/>
          <w:sz w:val="20"/>
          <w:szCs w:val="20"/>
        </w:rPr>
        <w:t>Change Requirement</w:t>
      </w:r>
      <w:bookmarkEnd w:id="24"/>
      <w:bookmarkEnd w:id="25"/>
      <w:r w:rsidR="000025D0">
        <w:rPr>
          <w:rFonts w:ascii="Tahoma" w:hAnsi="Tahoma" w:cs="Tahoma"/>
          <w:i w:val="0"/>
          <w:iCs w:val="0"/>
          <w:sz w:val="20"/>
          <w:szCs w:val="20"/>
        </w:rPr>
        <w:t xml:space="preserve"> </w:t>
      </w:r>
    </w:p>
    <w:p w:rsidR="00E61353" w:rsidRDefault="009858C1" w:rsidP="008E5FD4">
      <w:pPr>
        <w:pStyle w:val="Heading2"/>
        <w:numPr>
          <w:ilvl w:val="2"/>
          <w:numId w:val="1"/>
        </w:numPr>
        <w:rPr>
          <w:rFonts w:ascii="Tahoma" w:hAnsi="Tahoma" w:cs="Tahoma"/>
          <w:b w:val="0"/>
          <w:bCs w:val="0"/>
          <w:i w:val="0"/>
          <w:iCs w:val="0"/>
          <w:sz w:val="20"/>
          <w:szCs w:val="20"/>
        </w:rPr>
      </w:pPr>
      <w:bookmarkStart w:id="29" w:name="_Toc487974062"/>
      <w:bookmarkStart w:id="30" w:name="_Toc487974183"/>
      <w:r w:rsidRPr="00F152D0">
        <w:rPr>
          <w:rFonts w:ascii="Tahoma" w:hAnsi="Tahoma" w:cs="Tahoma"/>
          <w:i w:val="0"/>
          <w:iCs w:val="0"/>
          <w:sz w:val="20"/>
          <w:szCs w:val="20"/>
        </w:rPr>
        <w:t>Objectives</w:t>
      </w:r>
      <w:bookmarkEnd w:id="26"/>
      <w:bookmarkEnd w:id="27"/>
      <w:bookmarkEnd w:id="28"/>
      <w:bookmarkEnd w:id="29"/>
      <w:bookmarkEnd w:id="30"/>
    </w:p>
    <w:p w:rsidR="002F2D22" w:rsidRDefault="002F2D22" w:rsidP="00E31A08">
      <w:pPr>
        <w:pStyle w:val="NoSpacing"/>
        <w:suppressAutoHyphens/>
        <w:ind w:left="1200" w:firstLine="24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>เพื่อ</w:t>
      </w:r>
      <w:r w:rsidRPr="002F2D22">
        <w:rPr>
          <w:rFonts w:ascii="Tahoma" w:hAnsi="Tahoma" w:cs="Tahoma"/>
          <w:sz w:val="20"/>
          <w:szCs w:val="20"/>
          <w:cs/>
        </w:rPr>
        <w:t xml:space="preserve">ลด </w:t>
      </w:r>
      <w:r>
        <w:rPr>
          <w:rFonts w:ascii="Tahoma" w:hAnsi="Tahoma" w:cs="Tahoma"/>
          <w:sz w:val="20"/>
          <w:szCs w:val="20"/>
        </w:rPr>
        <w:t>O</w:t>
      </w:r>
      <w:r w:rsidRPr="002F2D22">
        <w:rPr>
          <w:rFonts w:ascii="Tahoma" w:hAnsi="Tahoma" w:cs="Tahoma"/>
          <w:sz w:val="20"/>
          <w:szCs w:val="20"/>
        </w:rPr>
        <w:t xml:space="preserve">utbreak </w:t>
      </w:r>
      <w:r>
        <w:rPr>
          <w:rFonts w:ascii="Tahoma" w:hAnsi="Tahoma" w:cs="Tahoma" w:hint="cs"/>
          <w:sz w:val="20"/>
          <w:szCs w:val="20"/>
          <w:cs/>
        </w:rPr>
        <w:t xml:space="preserve">ของทาง </w:t>
      </w:r>
      <w:r>
        <w:rPr>
          <w:rFonts w:ascii="Tahoma" w:hAnsi="Tahoma" w:cs="Tahoma"/>
          <w:sz w:val="20"/>
          <w:szCs w:val="20"/>
        </w:rPr>
        <w:t>Call Center 1-2</w:t>
      </w:r>
    </w:p>
    <w:p w:rsidR="0002664C" w:rsidRPr="002F2D22" w:rsidRDefault="0002664C" w:rsidP="00E31A08">
      <w:pPr>
        <w:pStyle w:val="NoSpacing"/>
        <w:suppressAutoHyphens/>
        <w:ind w:left="1200" w:firstLine="240"/>
        <w:rPr>
          <w:rFonts w:ascii="Tahoma" w:hAnsi="Tahoma" w:cs="Tahoma"/>
          <w:sz w:val="20"/>
          <w:szCs w:val="20"/>
        </w:rPr>
      </w:pPr>
    </w:p>
    <w:p w:rsidR="000025D0" w:rsidRDefault="000025D0" w:rsidP="00E06B0B">
      <w:pPr>
        <w:pStyle w:val="Heading2"/>
        <w:spacing w:before="120"/>
        <w:ind w:firstLine="720"/>
        <w:rPr>
          <w:rFonts w:ascii="Tahoma" w:hAnsi="Tahoma" w:cs="Tahoma"/>
          <w:b w:val="0"/>
          <w:bCs w:val="0"/>
          <w:i w:val="0"/>
          <w:iCs w:val="0"/>
          <w:sz w:val="20"/>
          <w:szCs w:val="20"/>
        </w:rPr>
      </w:pPr>
      <w:bookmarkStart w:id="31" w:name="_Toc487974063"/>
      <w:bookmarkStart w:id="32" w:name="_Toc487974184"/>
      <w:r>
        <w:rPr>
          <w:rFonts w:ascii="Tahoma" w:hAnsi="Tahoma" w:cs="Tahoma"/>
          <w:i w:val="0"/>
          <w:iCs w:val="0"/>
          <w:sz w:val="20"/>
          <w:szCs w:val="20"/>
        </w:rPr>
        <w:t>1.1.2 Overview Change</w:t>
      </w:r>
      <w:bookmarkEnd w:id="31"/>
      <w:bookmarkEnd w:id="32"/>
      <w:r>
        <w:rPr>
          <w:rFonts w:ascii="Tahoma" w:hAnsi="Tahoma" w:cs="Tahoma"/>
          <w:i w:val="0"/>
          <w:iCs w:val="0"/>
          <w:sz w:val="20"/>
          <w:szCs w:val="20"/>
        </w:rPr>
        <w:t xml:space="preserve"> </w:t>
      </w:r>
    </w:p>
    <w:p w:rsidR="002F2D22" w:rsidRPr="002F2D22" w:rsidRDefault="002F2D22" w:rsidP="00E31A08">
      <w:pPr>
        <w:pStyle w:val="NoSpacing"/>
        <w:suppressAutoHyphens/>
        <w:spacing w:after="60"/>
        <w:ind w:left="1077" w:firstLine="357"/>
        <w:rPr>
          <w:rFonts w:ascii="Tahoma" w:hAnsi="Tahoma" w:cs="Tahoma"/>
          <w:color w:val="943634" w:themeColor="accent2" w:themeShade="BF"/>
          <w:sz w:val="20"/>
          <w:szCs w:val="20"/>
        </w:rPr>
      </w:pPr>
      <w:r w:rsidRPr="002F2D22">
        <w:rPr>
          <w:rFonts w:ascii="Tahoma" w:hAnsi="Tahoma" w:cs="Tahoma"/>
          <w:color w:val="943634" w:themeColor="accent2" w:themeShade="BF"/>
          <w:sz w:val="20"/>
          <w:szCs w:val="20"/>
        </w:rPr>
        <w:t>Revise Call conditions for Call Remind.</w:t>
      </w:r>
    </w:p>
    <w:p w:rsidR="002F2D22" w:rsidRPr="00667103" w:rsidRDefault="00667103" w:rsidP="00E31A08">
      <w:pPr>
        <w:pStyle w:val="NoSpacing"/>
        <w:suppressAutoHyphens/>
        <w:spacing w:after="60"/>
        <w:ind w:left="1077" w:firstLine="357"/>
        <w:rPr>
          <w:rFonts w:ascii="Tahoma" w:hAnsi="Tahoma" w:cs="Tahoma"/>
          <w:sz w:val="20"/>
          <w:szCs w:val="20"/>
        </w:rPr>
      </w:pPr>
      <w:r w:rsidRPr="00667103">
        <w:rPr>
          <w:rFonts w:ascii="Tahoma" w:hAnsi="Tahoma" w:cs="Tahoma"/>
          <w:noProof/>
          <w:sz w:val="20"/>
          <w:szCs w:val="20"/>
          <w:cs/>
          <w:lang w:eastAsia="en-US"/>
        </w:rPr>
        <w:drawing>
          <wp:inline distT="0" distB="0" distL="0" distR="0">
            <wp:extent cx="5600698" cy="1390650"/>
            <wp:effectExtent l="19050" t="0" r="2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417" t="37630" r="39019" b="39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309" cy="1391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8E0" w:rsidRDefault="002F2D22" w:rsidP="003668E0">
      <w:pPr>
        <w:pStyle w:val="NoSpacing"/>
        <w:suppressAutoHyphens/>
        <w:spacing w:after="60"/>
        <w:ind w:left="720" w:firstLine="720"/>
        <w:rPr>
          <w:rFonts w:ascii="Tahoma" w:hAnsi="Tahoma" w:cs="Tahoma"/>
          <w:sz w:val="20"/>
          <w:szCs w:val="20"/>
        </w:rPr>
      </w:pPr>
      <w:r w:rsidRPr="002F2D22">
        <w:rPr>
          <w:rFonts w:ascii="Tahoma" w:hAnsi="Tahoma" w:cs="Tahoma"/>
          <w:sz w:val="20"/>
          <w:szCs w:val="20"/>
          <w:cs/>
        </w:rPr>
        <w:t>ทาง</w:t>
      </w:r>
      <w:r w:rsidRPr="002F2D22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C</w:t>
      </w:r>
      <w:r w:rsidRPr="002F2D22">
        <w:rPr>
          <w:rFonts w:ascii="Tahoma" w:hAnsi="Tahoma" w:cs="Tahoma"/>
          <w:sz w:val="20"/>
          <w:szCs w:val="20"/>
        </w:rPr>
        <w:t xml:space="preserve">all </w:t>
      </w:r>
      <w:r>
        <w:rPr>
          <w:rFonts w:ascii="Tahoma" w:hAnsi="Tahoma" w:cs="Tahoma"/>
          <w:sz w:val="20"/>
          <w:szCs w:val="20"/>
        </w:rPr>
        <w:t>C</w:t>
      </w:r>
      <w:r w:rsidRPr="002F2D22">
        <w:rPr>
          <w:rFonts w:ascii="Tahoma" w:hAnsi="Tahoma" w:cs="Tahoma"/>
          <w:sz w:val="20"/>
          <w:szCs w:val="20"/>
        </w:rPr>
        <w:t xml:space="preserve">enter </w:t>
      </w:r>
      <w:r w:rsidRPr="002F2D22">
        <w:rPr>
          <w:rFonts w:ascii="Tahoma" w:hAnsi="Tahoma" w:cs="Tahoma"/>
          <w:sz w:val="20"/>
          <w:szCs w:val="20"/>
          <w:cs/>
        </w:rPr>
        <w:t xml:space="preserve">ต้องการลด </w:t>
      </w:r>
      <w:r>
        <w:rPr>
          <w:rFonts w:ascii="Tahoma" w:hAnsi="Tahoma" w:cs="Tahoma"/>
          <w:sz w:val="20"/>
          <w:szCs w:val="20"/>
        </w:rPr>
        <w:t>O</w:t>
      </w:r>
      <w:r w:rsidRPr="002F2D22">
        <w:rPr>
          <w:rFonts w:ascii="Tahoma" w:hAnsi="Tahoma" w:cs="Tahoma"/>
          <w:sz w:val="20"/>
          <w:szCs w:val="20"/>
        </w:rPr>
        <w:t xml:space="preserve">utbreak </w:t>
      </w:r>
      <w:r>
        <w:rPr>
          <w:rFonts w:ascii="Tahoma" w:hAnsi="Tahoma" w:cs="Tahoma" w:hint="cs"/>
          <w:sz w:val="20"/>
          <w:szCs w:val="20"/>
          <w:cs/>
        </w:rPr>
        <w:t>จึงต้องการ</w:t>
      </w:r>
      <w:r w:rsidRPr="002F2D22">
        <w:rPr>
          <w:rFonts w:ascii="Tahoma" w:hAnsi="Tahoma" w:cs="Tahoma"/>
          <w:sz w:val="20"/>
          <w:szCs w:val="20"/>
          <w:cs/>
        </w:rPr>
        <w:t xml:space="preserve">นำกลุ่ม </w:t>
      </w:r>
      <w:r w:rsidRPr="002F2D22">
        <w:rPr>
          <w:rFonts w:ascii="Tahoma" w:hAnsi="Tahoma" w:cs="Tahoma"/>
          <w:sz w:val="20"/>
          <w:szCs w:val="20"/>
        </w:rPr>
        <w:t>Remind (</w:t>
      </w:r>
      <w:r w:rsidRPr="002F2D22">
        <w:rPr>
          <w:rFonts w:ascii="Tahoma" w:hAnsi="Tahoma" w:cs="Tahoma"/>
          <w:sz w:val="20"/>
          <w:szCs w:val="20"/>
          <w:cs/>
        </w:rPr>
        <w:t>เดิม</w:t>
      </w:r>
      <w:r w:rsidRPr="002F2D22">
        <w:rPr>
          <w:rFonts w:ascii="Tahoma" w:hAnsi="Tahoma" w:cs="Tahoma"/>
          <w:sz w:val="20"/>
          <w:szCs w:val="20"/>
        </w:rPr>
        <w:t xml:space="preserve">) </w:t>
      </w:r>
      <w:r w:rsidRPr="002F2D22">
        <w:rPr>
          <w:rFonts w:ascii="Tahoma" w:hAnsi="Tahoma" w:cs="Tahoma"/>
          <w:sz w:val="20"/>
          <w:szCs w:val="20"/>
          <w:cs/>
        </w:rPr>
        <w:t>กลับมาโทรแยกออกจาก</w:t>
      </w:r>
      <w:r w:rsidRPr="003668E0">
        <w:rPr>
          <w:rFonts w:ascii="Tahoma" w:hAnsi="Tahoma" w:cs="Tahoma" w:hint="cs"/>
          <w:sz w:val="20"/>
          <w:szCs w:val="20"/>
          <w:cs/>
        </w:rPr>
        <w:t>กลุ่ม</w:t>
      </w:r>
    </w:p>
    <w:p w:rsidR="002F2D22" w:rsidRPr="003668E0" w:rsidRDefault="002F2D22" w:rsidP="003668E0">
      <w:pPr>
        <w:pStyle w:val="NoSpacing"/>
        <w:suppressAutoHyphens/>
        <w:spacing w:after="60"/>
        <w:ind w:left="720" w:firstLine="720"/>
        <w:rPr>
          <w:rFonts w:ascii="Tahoma" w:hAnsi="Tahoma" w:cs="Tahoma"/>
          <w:sz w:val="20"/>
          <w:szCs w:val="20"/>
        </w:rPr>
      </w:pPr>
      <w:r w:rsidRPr="003668E0">
        <w:rPr>
          <w:rFonts w:ascii="Tahoma" w:hAnsi="Tahoma" w:cs="Tahoma"/>
          <w:sz w:val="20"/>
          <w:szCs w:val="20"/>
        </w:rPr>
        <w:t>TCL Return for Call Remind</w:t>
      </w:r>
    </w:p>
    <w:p w:rsidR="00E31A08" w:rsidRPr="006E6690" w:rsidRDefault="00E31A08" w:rsidP="00E06B0B">
      <w:pPr>
        <w:pStyle w:val="NoSpacing"/>
        <w:suppressAutoHyphens/>
        <w:ind w:left="1077" w:firstLine="357"/>
        <w:rPr>
          <w:rFonts w:ascii="Tahoma" w:hAnsi="Tahoma" w:cs="Tahoma"/>
          <w:sz w:val="20"/>
          <w:szCs w:val="20"/>
        </w:rPr>
      </w:pPr>
    </w:p>
    <w:p w:rsidR="007C19A2" w:rsidRDefault="002F2D22" w:rsidP="002F2D22">
      <w:pPr>
        <w:pStyle w:val="NoSpacing"/>
        <w:suppressAutoHyphens/>
        <w:spacing w:after="60"/>
        <w:ind w:left="1077" w:firstLine="357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 xml:space="preserve">ปัจจุบัน </w:t>
      </w:r>
      <w:r w:rsidR="007C19A2">
        <w:rPr>
          <w:rFonts w:ascii="Tahoma" w:hAnsi="Tahoma" w:cs="Tahoma"/>
          <w:sz w:val="20"/>
          <w:szCs w:val="20"/>
        </w:rPr>
        <w:t>Target</w:t>
      </w:r>
      <w:r>
        <w:rPr>
          <w:rFonts w:ascii="Tahoma" w:hAnsi="Tahoma" w:cs="Tahoma"/>
          <w:sz w:val="20"/>
          <w:szCs w:val="20"/>
        </w:rPr>
        <w:t xml:space="preserve"> Call Remind </w:t>
      </w:r>
      <w:r>
        <w:rPr>
          <w:rFonts w:ascii="Tahoma" w:hAnsi="Tahoma" w:cs="Tahoma" w:hint="cs"/>
          <w:sz w:val="20"/>
          <w:szCs w:val="20"/>
          <w:cs/>
        </w:rPr>
        <w:t xml:space="preserve">ทาง </w:t>
      </w:r>
      <w:r>
        <w:rPr>
          <w:rFonts w:ascii="Tahoma" w:hAnsi="Tahoma" w:cs="Tahoma"/>
          <w:sz w:val="20"/>
          <w:szCs w:val="20"/>
        </w:rPr>
        <w:t xml:space="preserve">Call Center 1-2 </w:t>
      </w:r>
      <w:r>
        <w:rPr>
          <w:rFonts w:ascii="Tahoma" w:hAnsi="Tahoma" w:cs="Tahoma" w:hint="cs"/>
          <w:sz w:val="20"/>
          <w:szCs w:val="20"/>
          <w:cs/>
        </w:rPr>
        <w:t>โทรเฉพาะกลุ่มลูกค้า</w:t>
      </w:r>
      <w:r w:rsidR="007C19A2" w:rsidRPr="001539B2">
        <w:rPr>
          <w:rFonts w:ascii="Tahoma" w:hAnsi="Tahoma" w:cs="Tahoma" w:hint="cs"/>
          <w:sz w:val="20"/>
          <w:szCs w:val="20"/>
          <w:cs/>
        </w:rPr>
        <w:t>ที่มีผล</w:t>
      </w:r>
      <w:r w:rsidR="007C19A2">
        <w:rPr>
          <w:rFonts w:ascii="Tahoma" w:hAnsi="Tahoma" w:cs="Tahoma" w:hint="cs"/>
          <w:sz w:val="20"/>
          <w:szCs w:val="20"/>
          <w:cs/>
        </w:rPr>
        <w:t xml:space="preserve"> </w:t>
      </w:r>
      <w:r w:rsidR="007C19A2">
        <w:rPr>
          <w:rFonts w:ascii="Tahoma" w:hAnsi="Tahoma" w:cs="Tahoma"/>
          <w:sz w:val="20"/>
          <w:szCs w:val="20"/>
        </w:rPr>
        <w:t xml:space="preserve">Special </w:t>
      </w:r>
      <w:r w:rsidR="007C19A2" w:rsidRPr="001539B2">
        <w:rPr>
          <w:rFonts w:ascii="Tahoma" w:hAnsi="Tahoma" w:cs="Tahoma"/>
          <w:sz w:val="20"/>
          <w:szCs w:val="20"/>
        </w:rPr>
        <w:t>Credit Review</w:t>
      </w:r>
    </w:p>
    <w:p w:rsidR="00486464" w:rsidRDefault="007C19A2" w:rsidP="007C19A2">
      <w:pPr>
        <w:pStyle w:val="NoSpacing"/>
        <w:suppressAutoHyphens/>
        <w:spacing w:after="60"/>
        <w:ind w:left="1077" w:right="-284" w:firstLine="357"/>
        <w:rPr>
          <w:rFonts w:ascii="Tahoma" w:hAnsi="Tahoma" w:cs="Tahoma"/>
          <w:sz w:val="20"/>
          <w:szCs w:val="20"/>
        </w:rPr>
      </w:pPr>
      <w:r w:rsidRPr="001539B2">
        <w:rPr>
          <w:rFonts w:ascii="Tahoma" w:hAnsi="Tahoma" w:cs="Tahoma"/>
          <w:sz w:val="20"/>
          <w:szCs w:val="20"/>
        </w:rPr>
        <w:t xml:space="preserve">Result = </w:t>
      </w:r>
      <w:r>
        <w:rPr>
          <w:rFonts w:ascii="Tahoma" w:hAnsi="Tahoma" w:cs="Tahoma"/>
          <w:sz w:val="20"/>
          <w:szCs w:val="20"/>
        </w:rPr>
        <w:t>Y</w:t>
      </w:r>
      <w:r w:rsidR="00B707E2">
        <w:rPr>
          <w:rFonts w:ascii="Tahoma" w:hAnsi="Tahoma" w:cs="Tahoma"/>
          <w:sz w:val="20"/>
          <w:szCs w:val="20"/>
        </w:rPr>
        <w:t xml:space="preserve"> </w:t>
      </w:r>
      <w:r w:rsidR="00B707E2">
        <w:rPr>
          <w:rFonts w:ascii="Tahoma" w:hAnsi="Tahoma" w:cs="Tahoma" w:hint="cs"/>
          <w:sz w:val="20"/>
          <w:szCs w:val="20"/>
          <w:cs/>
        </w:rPr>
        <w:t>และ</w:t>
      </w:r>
      <w:r>
        <w:rPr>
          <w:rFonts w:ascii="Tahoma" w:hAnsi="Tahoma" w:cs="Tahoma" w:hint="cs"/>
          <w:sz w:val="20"/>
          <w:szCs w:val="20"/>
          <w:cs/>
        </w:rPr>
        <w:t xml:space="preserve"> </w:t>
      </w:r>
      <w:r>
        <w:rPr>
          <w:rFonts w:ascii="Tahoma" w:hAnsi="Tahoma" w:cs="Tahoma"/>
          <w:sz w:val="20"/>
          <w:szCs w:val="20"/>
        </w:rPr>
        <w:t>E</w:t>
      </w:r>
      <w:r>
        <w:rPr>
          <w:rFonts w:ascii="Tahoma" w:hAnsi="Tahoma" w:cs="Tahoma" w:hint="cs"/>
          <w:sz w:val="20"/>
          <w:szCs w:val="20"/>
          <w:cs/>
        </w:rPr>
        <w:t xml:space="preserve"> </w:t>
      </w:r>
      <w:r w:rsidRPr="001539B2">
        <w:rPr>
          <w:rFonts w:ascii="Tahoma" w:hAnsi="Tahoma" w:cs="Tahoma"/>
          <w:sz w:val="20"/>
          <w:szCs w:val="20"/>
        </w:rPr>
        <w:t>(</w:t>
      </w:r>
      <w:r w:rsidRPr="001539B2">
        <w:rPr>
          <w:rFonts w:ascii="Tahoma" w:hAnsi="Tahoma" w:cs="Tahoma" w:hint="cs"/>
          <w:sz w:val="20"/>
          <w:szCs w:val="20"/>
          <w:cs/>
        </w:rPr>
        <w:t>ผ่านเงื่อนไข</w:t>
      </w:r>
      <w:r w:rsidRPr="001539B2">
        <w:rPr>
          <w:rFonts w:ascii="Tahoma" w:hAnsi="Tahoma" w:cs="Tahoma"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 w:hint="cs"/>
          <w:sz w:val="20"/>
          <w:szCs w:val="20"/>
          <w:cs/>
        </w:rPr>
        <w:t xml:space="preserve">เพื่อเสนอ </w:t>
      </w:r>
      <w:r>
        <w:rPr>
          <w:rFonts w:ascii="Tahoma" w:hAnsi="Tahoma" w:cs="Tahoma"/>
          <w:sz w:val="20"/>
          <w:szCs w:val="20"/>
        </w:rPr>
        <w:t xml:space="preserve">TCL Return </w:t>
      </w:r>
      <w:r w:rsidR="00486464">
        <w:rPr>
          <w:rFonts w:ascii="Tahoma" w:hAnsi="Tahoma" w:cs="Tahoma" w:hint="cs"/>
          <w:sz w:val="20"/>
          <w:szCs w:val="20"/>
          <w:cs/>
        </w:rPr>
        <w:t xml:space="preserve">ส่วน </w:t>
      </w:r>
      <w:r w:rsidR="00486464">
        <w:rPr>
          <w:rFonts w:ascii="Tahoma" w:hAnsi="Tahoma" w:cs="Tahoma"/>
          <w:sz w:val="20"/>
          <w:szCs w:val="20"/>
        </w:rPr>
        <w:t xml:space="preserve">Target </w:t>
      </w:r>
      <w:r w:rsidR="00486464">
        <w:rPr>
          <w:rFonts w:ascii="Tahoma" w:hAnsi="Tahoma" w:cs="Tahoma" w:hint="cs"/>
          <w:sz w:val="20"/>
          <w:szCs w:val="20"/>
          <w:cs/>
        </w:rPr>
        <w:t>ที่นอกเหนือกลุ่ม</w:t>
      </w:r>
      <w:r w:rsidR="00B707E2">
        <w:rPr>
          <w:rFonts w:ascii="Tahoma" w:hAnsi="Tahoma" w:cs="Tahoma" w:hint="cs"/>
          <w:sz w:val="20"/>
          <w:szCs w:val="20"/>
          <w:cs/>
        </w:rPr>
        <w:t xml:space="preserve"> </w:t>
      </w:r>
      <w:r w:rsidR="00B707E2" w:rsidRPr="001539B2">
        <w:rPr>
          <w:rFonts w:ascii="Tahoma" w:hAnsi="Tahoma" w:cs="Tahoma"/>
          <w:sz w:val="20"/>
          <w:szCs w:val="20"/>
        </w:rPr>
        <w:t xml:space="preserve">Result = </w:t>
      </w:r>
      <w:r w:rsidR="00B707E2">
        <w:rPr>
          <w:rFonts w:ascii="Tahoma" w:hAnsi="Tahoma" w:cs="Tahoma"/>
          <w:sz w:val="20"/>
          <w:szCs w:val="20"/>
        </w:rPr>
        <w:t xml:space="preserve">Y </w:t>
      </w:r>
      <w:r w:rsidR="00B707E2">
        <w:rPr>
          <w:rFonts w:ascii="Tahoma" w:hAnsi="Tahoma" w:cs="Tahoma" w:hint="cs"/>
          <w:sz w:val="20"/>
          <w:szCs w:val="20"/>
          <w:cs/>
        </w:rPr>
        <w:t xml:space="preserve">และ </w:t>
      </w:r>
      <w:r w:rsidR="00B707E2">
        <w:rPr>
          <w:rFonts w:ascii="Tahoma" w:hAnsi="Tahoma" w:cs="Tahoma"/>
          <w:sz w:val="20"/>
          <w:szCs w:val="20"/>
        </w:rPr>
        <w:t>E</w:t>
      </w:r>
    </w:p>
    <w:p w:rsidR="00486464" w:rsidRDefault="00486464" w:rsidP="007C19A2">
      <w:pPr>
        <w:pStyle w:val="NoSpacing"/>
        <w:suppressAutoHyphens/>
        <w:spacing w:after="60"/>
        <w:ind w:left="1077" w:right="-284" w:firstLine="357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 xml:space="preserve">ปัจจุบันไม่ได้ดำเนินการใด ๆ  </w:t>
      </w:r>
      <w:r w:rsidR="007C19A2">
        <w:rPr>
          <w:rFonts w:ascii="Tahoma" w:hAnsi="Tahoma" w:cs="Tahoma" w:hint="cs"/>
          <w:sz w:val="20"/>
          <w:szCs w:val="20"/>
          <w:cs/>
        </w:rPr>
        <w:t xml:space="preserve">ทาง </w:t>
      </w:r>
      <w:r w:rsidR="007C19A2">
        <w:rPr>
          <w:rFonts w:ascii="Tahoma" w:hAnsi="Tahoma" w:cs="Tahoma"/>
          <w:sz w:val="20"/>
          <w:szCs w:val="20"/>
        </w:rPr>
        <w:t xml:space="preserve">Call Center </w:t>
      </w:r>
      <w:r w:rsidR="007C19A2">
        <w:rPr>
          <w:rFonts w:ascii="Tahoma" w:hAnsi="Tahoma" w:cs="Tahoma" w:hint="cs"/>
          <w:sz w:val="20"/>
          <w:szCs w:val="20"/>
          <w:cs/>
        </w:rPr>
        <w:t>จึงต้องการ</w:t>
      </w:r>
      <w:r w:rsidR="00B707E2">
        <w:rPr>
          <w:rFonts w:ascii="Tahoma" w:hAnsi="Tahoma" w:cs="Tahoma" w:hint="cs"/>
          <w:sz w:val="20"/>
          <w:szCs w:val="20"/>
          <w:cs/>
        </w:rPr>
        <w:t xml:space="preserve"> </w:t>
      </w:r>
      <w:r w:rsidR="007C19A2">
        <w:rPr>
          <w:rFonts w:ascii="Tahoma" w:hAnsi="Tahoma" w:cs="Tahoma"/>
          <w:sz w:val="20"/>
          <w:szCs w:val="20"/>
        </w:rPr>
        <w:t xml:space="preserve">Target Call Remind </w:t>
      </w:r>
      <w:r w:rsidR="007C19A2">
        <w:rPr>
          <w:rFonts w:ascii="Tahoma" w:hAnsi="Tahoma" w:cs="Tahoma" w:hint="cs"/>
          <w:sz w:val="20"/>
          <w:szCs w:val="20"/>
          <w:cs/>
        </w:rPr>
        <w:t>ทั้งหมดที่นอกเหนือจาก</w:t>
      </w:r>
    </w:p>
    <w:p w:rsidR="006E6690" w:rsidRDefault="007C19A2" w:rsidP="008906BE">
      <w:pPr>
        <w:pStyle w:val="NoSpacing"/>
        <w:suppressAutoHyphens/>
        <w:spacing w:after="60"/>
        <w:ind w:left="1077" w:right="-284" w:firstLine="357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>กลุ่ม</w:t>
      </w:r>
      <w:r w:rsidR="00B707E2">
        <w:rPr>
          <w:rFonts w:ascii="Tahoma" w:hAnsi="Tahoma" w:cs="Tahoma" w:hint="cs"/>
          <w:sz w:val="20"/>
          <w:szCs w:val="20"/>
          <w:cs/>
        </w:rPr>
        <w:t xml:space="preserve"> </w:t>
      </w:r>
      <w:r w:rsidR="00B707E2" w:rsidRPr="001539B2">
        <w:rPr>
          <w:rFonts w:ascii="Tahoma" w:hAnsi="Tahoma" w:cs="Tahoma"/>
          <w:sz w:val="20"/>
          <w:szCs w:val="20"/>
        </w:rPr>
        <w:t xml:space="preserve">Result = </w:t>
      </w:r>
      <w:r w:rsidR="00B707E2">
        <w:rPr>
          <w:rFonts w:ascii="Tahoma" w:hAnsi="Tahoma" w:cs="Tahoma"/>
          <w:sz w:val="20"/>
          <w:szCs w:val="20"/>
        </w:rPr>
        <w:t xml:space="preserve">Y </w:t>
      </w:r>
      <w:r w:rsidR="00B707E2">
        <w:rPr>
          <w:rFonts w:ascii="Tahoma" w:hAnsi="Tahoma" w:cs="Tahoma" w:hint="cs"/>
          <w:sz w:val="20"/>
          <w:szCs w:val="20"/>
          <w:cs/>
        </w:rPr>
        <w:t xml:space="preserve">และ </w:t>
      </w:r>
      <w:proofErr w:type="gramStart"/>
      <w:r w:rsidR="00B707E2">
        <w:rPr>
          <w:rFonts w:ascii="Tahoma" w:hAnsi="Tahoma" w:cs="Tahoma"/>
          <w:sz w:val="20"/>
          <w:szCs w:val="20"/>
        </w:rPr>
        <w:t>E</w:t>
      </w:r>
      <w:r>
        <w:rPr>
          <w:rFonts w:ascii="Tahoma" w:hAnsi="Tahoma" w:cs="Tahoma" w:hint="cs"/>
          <w:sz w:val="20"/>
          <w:szCs w:val="20"/>
          <w:cs/>
        </w:rPr>
        <w:t xml:space="preserve"> </w:t>
      </w:r>
      <w:r w:rsidR="00B707E2">
        <w:rPr>
          <w:rFonts w:ascii="Tahoma" w:hAnsi="Tahoma" w:cs="Tahoma" w:hint="cs"/>
          <w:sz w:val="20"/>
          <w:szCs w:val="20"/>
          <w:cs/>
        </w:rPr>
        <w:t xml:space="preserve"> นำ</w:t>
      </w:r>
      <w:r w:rsidR="003668E0">
        <w:rPr>
          <w:rFonts w:ascii="Tahoma" w:hAnsi="Tahoma" w:cs="Tahoma" w:hint="cs"/>
          <w:sz w:val="20"/>
          <w:szCs w:val="20"/>
          <w:cs/>
        </w:rPr>
        <w:t>กลับ</w:t>
      </w:r>
      <w:r>
        <w:rPr>
          <w:rFonts w:ascii="Tahoma" w:hAnsi="Tahoma" w:cs="Tahoma" w:hint="cs"/>
          <w:sz w:val="20"/>
          <w:szCs w:val="20"/>
          <w:cs/>
        </w:rPr>
        <w:t>มาโทร</w:t>
      </w:r>
      <w:r w:rsidR="003668E0">
        <w:rPr>
          <w:rFonts w:ascii="Tahoma" w:hAnsi="Tahoma" w:cs="Tahoma" w:hint="cs"/>
          <w:sz w:val="20"/>
          <w:szCs w:val="20"/>
          <w:cs/>
        </w:rPr>
        <w:t>เพื่อเสนอทำ</w:t>
      </w:r>
      <w:proofErr w:type="gramEnd"/>
      <w:r w:rsidR="003668E0">
        <w:rPr>
          <w:rFonts w:ascii="Tahoma" w:hAnsi="Tahoma" w:cs="Tahoma" w:hint="cs"/>
          <w:sz w:val="20"/>
          <w:szCs w:val="20"/>
          <w:cs/>
        </w:rPr>
        <w:t xml:space="preserve"> </w:t>
      </w:r>
      <w:r w:rsidR="003668E0">
        <w:rPr>
          <w:rFonts w:ascii="Tahoma" w:hAnsi="Tahoma" w:cs="Tahoma"/>
          <w:sz w:val="20"/>
          <w:szCs w:val="20"/>
        </w:rPr>
        <w:t xml:space="preserve">Auto Pay </w:t>
      </w:r>
      <w:r w:rsidR="003668E0">
        <w:rPr>
          <w:rFonts w:ascii="Tahoma" w:hAnsi="Tahoma" w:cs="Tahoma" w:hint="cs"/>
          <w:sz w:val="20"/>
          <w:szCs w:val="20"/>
          <w:cs/>
        </w:rPr>
        <w:t>หรือ</w:t>
      </w:r>
      <w:r>
        <w:rPr>
          <w:rFonts w:ascii="Tahoma" w:hAnsi="Tahoma" w:cs="Tahoma" w:hint="cs"/>
          <w:sz w:val="20"/>
          <w:szCs w:val="20"/>
          <w:cs/>
        </w:rPr>
        <w:t xml:space="preserve">เตือนลูกค้าให้ชำระก่อน </w:t>
      </w:r>
      <w:r>
        <w:rPr>
          <w:rFonts w:ascii="Tahoma" w:hAnsi="Tahoma" w:cs="Tahoma"/>
          <w:sz w:val="20"/>
          <w:szCs w:val="20"/>
        </w:rPr>
        <w:t xml:space="preserve">Due </w:t>
      </w:r>
    </w:p>
    <w:p w:rsidR="007D6406" w:rsidRDefault="007D6406" w:rsidP="003668E0">
      <w:pPr>
        <w:pStyle w:val="NoSpacing"/>
        <w:suppressAutoHyphens/>
        <w:spacing w:after="60"/>
        <w:ind w:left="1077" w:right="-284" w:firstLine="357"/>
        <w:rPr>
          <w:rFonts w:ascii="Tahoma" w:hAnsi="Tahoma" w:cs="Tahoma"/>
          <w:sz w:val="20"/>
          <w:szCs w:val="20"/>
        </w:rPr>
      </w:pPr>
    </w:p>
    <w:p w:rsidR="007C19A2" w:rsidRDefault="003668E0" w:rsidP="003668E0">
      <w:pPr>
        <w:pStyle w:val="NoSpacing"/>
        <w:suppressAutoHyphens/>
        <w:spacing w:after="60"/>
        <w:ind w:left="1077" w:right="-284" w:firstLine="357"/>
        <w:rPr>
          <w:rFonts w:ascii="Tahoma" w:hAnsi="Tahoma" w:cs="Tahoma"/>
          <w:sz w:val="20"/>
          <w:szCs w:val="20"/>
          <w:cs/>
        </w:rPr>
      </w:pPr>
      <w:r>
        <w:rPr>
          <w:rFonts w:ascii="Tahoma" w:hAnsi="Tahoma" w:cs="Tahoma" w:hint="cs"/>
          <w:sz w:val="20"/>
          <w:szCs w:val="20"/>
          <w:cs/>
        </w:rPr>
        <w:t>โดยแยกเป็น 4 กลุ่ม ดังนี้</w:t>
      </w:r>
    </w:p>
    <w:p w:rsidR="003668E0" w:rsidRDefault="003668E0" w:rsidP="0090647D">
      <w:pPr>
        <w:pStyle w:val="NoSpacing"/>
        <w:numPr>
          <w:ilvl w:val="0"/>
          <w:numId w:val="9"/>
        </w:numPr>
        <w:suppressAutoHyphens/>
        <w:spacing w:after="60"/>
        <w:ind w:right="-284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 xml:space="preserve">กลุ่ม </w:t>
      </w:r>
      <w:r>
        <w:rPr>
          <w:rFonts w:ascii="Tahoma" w:hAnsi="Tahoma" w:cs="Tahoma"/>
          <w:sz w:val="20"/>
          <w:szCs w:val="20"/>
        </w:rPr>
        <w:t>TCL Return</w:t>
      </w:r>
      <w:r>
        <w:rPr>
          <w:rFonts w:ascii="Tahoma" w:hAnsi="Tahoma" w:cs="Tahoma"/>
          <w:sz w:val="20"/>
          <w:szCs w:val="20"/>
        </w:rPr>
        <w:tab/>
        <w:t xml:space="preserve">&gt; </w:t>
      </w:r>
      <w:r>
        <w:rPr>
          <w:rFonts w:ascii="Tahoma" w:hAnsi="Tahoma" w:cs="Tahoma" w:hint="cs"/>
          <w:sz w:val="20"/>
          <w:szCs w:val="20"/>
          <w:cs/>
        </w:rPr>
        <w:t xml:space="preserve">เพื่อเสนอ </w:t>
      </w:r>
      <w:r>
        <w:rPr>
          <w:rFonts w:ascii="Tahoma" w:hAnsi="Tahoma" w:cs="Tahoma"/>
          <w:sz w:val="20"/>
          <w:szCs w:val="20"/>
        </w:rPr>
        <w:t xml:space="preserve">TCL Return </w:t>
      </w:r>
    </w:p>
    <w:p w:rsidR="003668E0" w:rsidRDefault="003668E0" w:rsidP="0090647D">
      <w:pPr>
        <w:pStyle w:val="NoSpacing"/>
        <w:numPr>
          <w:ilvl w:val="1"/>
          <w:numId w:val="9"/>
        </w:numPr>
        <w:suppressAutoHyphens/>
        <w:spacing w:after="60"/>
        <w:ind w:right="-284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>มี</w:t>
      </w:r>
      <w:r w:rsidRPr="005227AF">
        <w:rPr>
          <w:rFonts w:ascii="Tahoma" w:hAnsi="Tahoma" w:cs="Tahoma" w:hint="cs"/>
          <w:sz w:val="20"/>
          <w:szCs w:val="20"/>
          <w:cs/>
        </w:rPr>
        <w:t xml:space="preserve">ผล </w:t>
      </w:r>
      <w:r w:rsidRPr="005227AF">
        <w:rPr>
          <w:rFonts w:ascii="Tahoma" w:hAnsi="Tahoma" w:cs="Tahoma"/>
          <w:sz w:val="20"/>
          <w:szCs w:val="20"/>
        </w:rPr>
        <w:t>Special Credit Review</w:t>
      </w:r>
      <w:r>
        <w:rPr>
          <w:rFonts w:ascii="Tahoma" w:hAnsi="Tahoma" w:cs="Tahoma"/>
          <w:sz w:val="20"/>
          <w:szCs w:val="20"/>
        </w:rPr>
        <w:t xml:space="preserve"> </w:t>
      </w:r>
      <w:r w:rsidRPr="001539B2">
        <w:rPr>
          <w:rFonts w:ascii="Tahoma" w:hAnsi="Tahoma" w:cs="Tahoma"/>
          <w:sz w:val="20"/>
          <w:szCs w:val="20"/>
        </w:rPr>
        <w:t xml:space="preserve">Result = </w:t>
      </w:r>
      <w:r>
        <w:rPr>
          <w:rFonts w:ascii="Tahoma" w:hAnsi="Tahoma" w:cs="Tahoma"/>
          <w:sz w:val="20"/>
          <w:szCs w:val="20"/>
        </w:rPr>
        <w:t>Y, E</w:t>
      </w:r>
    </w:p>
    <w:p w:rsidR="003668E0" w:rsidRDefault="003668E0" w:rsidP="0090647D">
      <w:pPr>
        <w:pStyle w:val="NoSpacing"/>
        <w:numPr>
          <w:ilvl w:val="1"/>
          <w:numId w:val="9"/>
        </w:numPr>
        <w:suppressAutoHyphens/>
        <w:spacing w:after="60"/>
        <w:ind w:right="-284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>มี</w:t>
      </w:r>
      <w:r w:rsidRPr="005227AF">
        <w:rPr>
          <w:rFonts w:ascii="Tahoma" w:hAnsi="Tahoma" w:cs="Tahoma" w:hint="cs"/>
          <w:sz w:val="20"/>
          <w:szCs w:val="20"/>
          <w:cs/>
        </w:rPr>
        <w:t xml:space="preserve">ผล </w:t>
      </w:r>
      <w:r w:rsidRPr="005227AF">
        <w:rPr>
          <w:rFonts w:ascii="Tahoma" w:hAnsi="Tahoma" w:cs="Tahoma"/>
          <w:sz w:val="20"/>
          <w:szCs w:val="20"/>
        </w:rPr>
        <w:t>Special Credit Review</w:t>
      </w:r>
      <w:r>
        <w:rPr>
          <w:rFonts w:ascii="Tahoma" w:hAnsi="Tahoma" w:cs="Tahoma"/>
          <w:sz w:val="20"/>
          <w:szCs w:val="20"/>
        </w:rPr>
        <w:t xml:space="preserve"> </w:t>
      </w:r>
      <w:r w:rsidRPr="001539B2">
        <w:rPr>
          <w:rFonts w:ascii="Tahoma" w:hAnsi="Tahoma" w:cs="Tahoma"/>
          <w:sz w:val="20"/>
          <w:szCs w:val="20"/>
        </w:rPr>
        <w:t xml:space="preserve">Result = </w:t>
      </w:r>
      <w:r>
        <w:rPr>
          <w:rFonts w:ascii="Tahoma" w:hAnsi="Tahoma" w:cs="Tahoma"/>
          <w:sz w:val="20"/>
          <w:szCs w:val="20"/>
        </w:rPr>
        <w:t>N</w:t>
      </w:r>
    </w:p>
    <w:p w:rsidR="003668E0" w:rsidRDefault="003668E0" w:rsidP="0090647D">
      <w:pPr>
        <w:pStyle w:val="NoSpacing"/>
        <w:numPr>
          <w:ilvl w:val="0"/>
          <w:numId w:val="9"/>
        </w:numPr>
        <w:suppressAutoHyphens/>
        <w:spacing w:after="60"/>
        <w:ind w:right="-284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 xml:space="preserve">กลุ่ม </w:t>
      </w:r>
      <w:r>
        <w:rPr>
          <w:rFonts w:ascii="Tahoma" w:hAnsi="Tahoma" w:cs="Tahoma"/>
          <w:sz w:val="20"/>
          <w:szCs w:val="20"/>
        </w:rPr>
        <w:t>ETC/EMC</w:t>
      </w:r>
      <w:r>
        <w:rPr>
          <w:rFonts w:ascii="Tahoma" w:hAnsi="Tahoma" w:cs="Tahoma"/>
          <w:sz w:val="20"/>
          <w:szCs w:val="20"/>
        </w:rPr>
        <w:tab/>
        <w:t xml:space="preserve">&gt; </w:t>
      </w:r>
      <w:r>
        <w:rPr>
          <w:rFonts w:ascii="Tahoma" w:hAnsi="Tahoma" w:cs="Tahoma" w:hint="cs"/>
          <w:sz w:val="20"/>
          <w:szCs w:val="20"/>
          <w:cs/>
        </w:rPr>
        <w:t xml:space="preserve">เพื่อเสนอทำ </w:t>
      </w:r>
      <w:r>
        <w:rPr>
          <w:rFonts w:ascii="Tahoma" w:hAnsi="Tahoma" w:cs="Tahoma"/>
          <w:sz w:val="20"/>
          <w:szCs w:val="20"/>
        </w:rPr>
        <w:t>Auto Pay</w:t>
      </w:r>
    </w:p>
    <w:p w:rsidR="003668E0" w:rsidRDefault="003668E0" w:rsidP="0090647D">
      <w:pPr>
        <w:pStyle w:val="NoSpacing"/>
        <w:numPr>
          <w:ilvl w:val="0"/>
          <w:numId w:val="9"/>
        </w:numPr>
        <w:suppressAutoHyphens/>
        <w:spacing w:after="60"/>
        <w:ind w:right="-284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 xml:space="preserve">กลุ่ม </w:t>
      </w:r>
      <w:r>
        <w:rPr>
          <w:rFonts w:ascii="Tahoma" w:hAnsi="Tahoma" w:cs="Tahoma"/>
          <w:sz w:val="20"/>
          <w:szCs w:val="20"/>
        </w:rPr>
        <w:t>Auto Pay</w:t>
      </w:r>
      <w:r>
        <w:rPr>
          <w:rFonts w:ascii="Tahoma" w:hAnsi="Tahoma" w:cs="Tahoma"/>
          <w:sz w:val="20"/>
          <w:szCs w:val="20"/>
        </w:rPr>
        <w:tab/>
        <w:t xml:space="preserve">&gt; </w:t>
      </w:r>
      <w:r>
        <w:rPr>
          <w:rFonts w:ascii="Tahoma" w:hAnsi="Tahoma" w:cs="Tahoma" w:hint="cs"/>
          <w:sz w:val="20"/>
          <w:szCs w:val="20"/>
          <w:cs/>
        </w:rPr>
        <w:t xml:space="preserve">เพื่อเสนอทำ </w:t>
      </w:r>
      <w:r>
        <w:rPr>
          <w:rFonts w:ascii="Tahoma" w:hAnsi="Tahoma" w:cs="Tahoma"/>
          <w:sz w:val="20"/>
          <w:szCs w:val="20"/>
        </w:rPr>
        <w:t>Auto Pay</w:t>
      </w:r>
    </w:p>
    <w:p w:rsidR="007C19A2" w:rsidRDefault="003668E0" w:rsidP="0090647D">
      <w:pPr>
        <w:pStyle w:val="NoSpacing"/>
        <w:numPr>
          <w:ilvl w:val="0"/>
          <w:numId w:val="9"/>
        </w:numPr>
        <w:suppressAutoHyphens/>
        <w:spacing w:after="60"/>
        <w:ind w:right="-284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 xml:space="preserve">กลุ่ม </w:t>
      </w:r>
      <w:r>
        <w:rPr>
          <w:rFonts w:ascii="Tahoma" w:hAnsi="Tahoma" w:cs="Tahoma"/>
          <w:sz w:val="20"/>
          <w:szCs w:val="20"/>
        </w:rPr>
        <w:t xml:space="preserve">Call Remind </w:t>
      </w:r>
      <w:r>
        <w:rPr>
          <w:rFonts w:ascii="Tahoma" w:hAnsi="Tahoma" w:cs="Tahoma" w:hint="cs"/>
          <w:sz w:val="20"/>
          <w:szCs w:val="20"/>
          <w:cs/>
        </w:rPr>
        <w:tab/>
      </w:r>
      <w:r>
        <w:rPr>
          <w:rFonts w:ascii="Tahoma" w:hAnsi="Tahoma" w:cs="Tahoma"/>
          <w:sz w:val="20"/>
          <w:szCs w:val="20"/>
        </w:rPr>
        <w:t xml:space="preserve">&gt; </w:t>
      </w:r>
      <w:r>
        <w:rPr>
          <w:rFonts w:ascii="Tahoma" w:hAnsi="Tahoma" w:cs="Tahoma" w:hint="cs"/>
          <w:sz w:val="20"/>
          <w:szCs w:val="20"/>
          <w:cs/>
        </w:rPr>
        <w:t xml:space="preserve">เพื่อเตือนลูกค้าให้ชำระก่อน </w:t>
      </w:r>
      <w:r>
        <w:rPr>
          <w:rFonts w:ascii="Tahoma" w:hAnsi="Tahoma" w:cs="Tahoma"/>
          <w:sz w:val="20"/>
          <w:szCs w:val="20"/>
        </w:rPr>
        <w:t>Due</w:t>
      </w:r>
    </w:p>
    <w:p w:rsidR="007D6406" w:rsidRDefault="007D6406" w:rsidP="007D6406">
      <w:pPr>
        <w:pStyle w:val="NoSpacing"/>
        <w:suppressAutoHyphens/>
        <w:spacing w:after="60"/>
        <w:ind w:left="1794" w:right="-284"/>
        <w:rPr>
          <w:rFonts w:ascii="Tahoma" w:hAnsi="Tahoma" w:cs="Tahoma"/>
          <w:sz w:val="20"/>
          <w:szCs w:val="20"/>
        </w:rPr>
      </w:pPr>
    </w:p>
    <w:p w:rsidR="000025D0" w:rsidRDefault="000025D0" w:rsidP="006E6690">
      <w:pPr>
        <w:pStyle w:val="Heading2"/>
        <w:ind w:firstLine="720"/>
        <w:rPr>
          <w:rFonts w:ascii="Tahoma" w:hAnsi="Tahoma" w:cs="Tahoma"/>
          <w:i w:val="0"/>
          <w:iCs w:val="0"/>
          <w:sz w:val="20"/>
          <w:szCs w:val="20"/>
        </w:rPr>
      </w:pPr>
      <w:bookmarkStart w:id="33" w:name="_Toc487974064"/>
      <w:bookmarkStart w:id="34" w:name="_Toc487974185"/>
      <w:r>
        <w:rPr>
          <w:rFonts w:ascii="Tahoma" w:hAnsi="Tahoma" w:cs="Tahoma"/>
          <w:i w:val="0"/>
          <w:iCs w:val="0"/>
          <w:sz w:val="20"/>
          <w:szCs w:val="20"/>
        </w:rPr>
        <w:t>1.1.3 Change detail function</w:t>
      </w:r>
      <w:bookmarkEnd w:id="33"/>
      <w:bookmarkEnd w:id="34"/>
      <w:r>
        <w:rPr>
          <w:rFonts w:ascii="Tahoma" w:hAnsi="Tahoma" w:cs="Tahoma"/>
          <w:i w:val="0"/>
          <w:iCs w:val="0"/>
          <w:sz w:val="20"/>
          <w:szCs w:val="20"/>
        </w:rPr>
        <w:t xml:space="preserve"> </w:t>
      </w:r>
    </w:p>
    <w:tbl>
      <w:tblPr>
        <w:tblW w:w="10402" w:type="dxa"/>
        <w:jc w:val="center"/>
        <w:tblInd w:w="-307" w:type="dxa"/>
        <w:tblLook w:val="0000"/>
      </w:tblPr>
      <w:tblGrid>
        <w:gridCol w:w="1282"/>
        <w:gridCol w:w="9120"/>
      </w:tblGrid>
      <w:tr w:rsidR="009858C1" w:rsidRPr="004C56D5" w:rsidTr="002F2D22">
        <w:trPr>
          <w:trHeight w:val="403"/>
          <w:tblHeader/>
          <w:jc w:val="center"/>
        </w:trPr>
        <w:tc>
          <w:tcPr>
            <w:tcW w:w="10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</w:tcPr>
          <w:p w:rsidR="009858C1" w:rsidRPr="004C56D5" w:rsidRDefault="000025D0" w:rsidP="00FF205C">
            <w:pPr>
              <w:pStyle w:val="Default"/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F</w:t>
            </w:r>
            <w:r w:rsidR="009858C1" w:rsidRPr="00363E0F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unctional</w:t>
            </w:r>
          </w:p>
        </w:tc>
      </w:tr>
      <w:tr w:rsidR="009858C1" w:rsidRPr="004C56D5" w:rsidTr="002F2D22">
        <w:trPr>
          <w:trHeight w:val="228"/>
          <w:tblHeader/>
          <w:jc w:val="center"/>
        </w:trPr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</w:tcPr>
          <w:p w:rsidR="009858C1" w:rsidRPr="00363E0F" w:rsidRDefault="00363E0F" w:rsidP="00AF69E1">
            <w:pPr>
              <w:pStyle w:val="Default"/>
              <w:jc w:val="center"/>
              <w:rPr>
                <w:rFonts w:ascii="Tahoma" w:hAnsi="Tahoma" w:cs="Tahoma"/>
                <w:color w:val="auto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Need No</w:t>
            </w:r>
          </w:p>
        </w:tc>
        <w:tc>
          <w:tcPr>
            <w:tcW w:w="912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</w:tcPr>
          <w:p w:rsidR="009858C1" w:rsidRPr="00363E0F" w:rsidRDefault="00804166" w:rsidP="00AF69E1">
            <w:pPr>
              <w:pStyle w:val="Default"/>
              <w:jc w:val="center"/>
              <w:rPr>
                <w:rFonts w:ascii="Tahoma" w:hAnsi="Tahoma" w:cs="Tahoma"/>
                <w:color w:val="auto"/>
                <w:sz w:val="18"/>
                <w:szCs w:val="18"/>
              </w:rPr>
            </w:pPr>
            <w:r w:rsidRPr="00363E0F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Description</w:t>
            </w:r>
          </w:p>
        </w:tc>
      </w:tr>
      <w:tr w:rsidR="00BC121A" w:rsidRPr="00DB491B" w:rsidTr="002F2D22">
        <w:trPr>
          <w:trHeight w:val="175"/>
          <w:jc w:val="center"/>
        </w:trPr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:rsidR="00BC121A" w:rsidRPr="00D41AB1" w:rsidRDefault="00E06B0B" w:rsidP="0043704B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F-0001</w:t>
            </w:r>
          </w:p>
        </w:tc>
        <w:tc>
          <w:tcPr>
            <w:tcW w:w="9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06B0B" w:rsidRPr="00B94796" w:rsidRDefault="00E06B0B" w:rsidP="00E06B0B">
            <w:pPr>
              <w:pStyle w:val="NoSpacing"/>
              <w:suppressAutoHyphens/>
              <w:rPr>
                <w:rFonts w:ascii="Tahoma" w:hAnsi="Tahoma" w:cs="Tahoma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ต้องการหน้าจอสำหรับกำหนด </w:t>
            </w:r>
            <w:r>
              <w:rPr>
                <w:rFonts w:ascii="Tahoma" w:hAnsi="Tahoma" w:cs="Tahoma"/>
                <w:sz w:val="20"/>
                <w:szCs w:val="20"/>
              </w:rPr>
              <w:t xml:space="preserve">Target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ที่จะเข้ากลุ่ม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Auto Pay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>
              <w:rPr>
                <w:rFonts w:ascii="Tahoma" w:hAnsi="Tahoma" w:cs="Tahoma"/>
                <w:sz w:val="20"/>
                <w:szCs w:val="20"/>
              </w:rPr>
              <w:t xml:space="preserve">EMC/ETC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ดังนี้</w:t>
            </w:r>
          </w:p>
          <w:p w:rsidR="00E06B0B" w:rsidRPr="00B94796" w:rsidRDefault="00E06B0B" w:rsidP="00E06B0B">
            <w:pPr>
              <w:pStyle w:val="NoSpacing"/>
              <w:numPr>
                <w:ilvl w:val="0"/>
                <w:numId w:val="4"/>
              </w:numPr>
              <w:suppressAutoHyphens/>
              <w:spacing w:before="60"/>
              <w:ind w:left="714" w:hanging="357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สำหรับ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Target </w:t>
            </w:r>
            <w:r w:rsidRPr="00B94796">
              <w:rPr>
                <w:rFonts w:ascii="Tahoma" w:hAnsi="Tahoma" w:cs="Tahoma"/>
                <w:b/>
                <w:bCs/>
                <w:sz w:val="20"/>
                <w:szCs w:val="20"/>
              </w:rPr>
              <w:t>ETC/EMC</w:t>
            </w:r>
            <w:r w:rsidRPr="00E278D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278DA">
              <w:rPr>
                <w:rFonts w:ascii="Tahoma" w:hAnsi="Tahoma" w:cs="Tahoma" w:hint="cs"/>
                <w:sz w:val="20"/>
                <w:szCs w:val="20"/>
                <w:cs/>
              </w:rPr>
              <w:t>จะมีเงื่อนไขดังนี้</w:t>
            </w:r>
          </w:p>
          <w:p w:rsidR="00E06B0B" w:rsidRDefault="00E06B0B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เพื่อกำหนด </w:t>
            </w:r>
            <w:r w:rsidRPr="00B94796">
              <w:rPr>
                <w:rFonts w:ascii="Tahoma" w:hAnsi="Tahoma" w:cs="Tahoma"/>
                <w:sz w:val="20"/>
                <w:szCs w:val="20"/>
              </w:rPr>
              <w:t xml:space="preserve">Last Withdraw x1 </w:t>
            </w:r>
            <w:r w:rsidRPr="00B94796">
              <w:rPr>
                <w:rFonts w:ascii="Tahoma" w:hAnsi="Tahoma" w:cs="Tahoma" w:hint="cs"/>
                <w:sz w:val="20"/>
                <w:szCs w:val="20"/>
                <w:cs/>
              </w:rPr>
              <w:t>เดือน (</w:t>
            </w:r>
            <w:r w:rsidRPr="00B94796">
              <w:rPr>
                <w:rFonts w:ascii="Tahoma" w:hAnsi="Tahoma" w:cs="Tahoma"/>
                <w:sz w:val="20"/>
                <w:szCs w:val="20"/>
              </w:rPr>
              <w:t>x1=1, 2, 3, 4, 5, 6)</w:t>
            </w:r>
            <w:r>
              <w:rPr>
                <w:rFonts w:ascii="Tahoma" w:hAnsi="Tahoma" w:cs="Tahoma"/>
                <w:sz w:val="20"/>
                <w:szCs w:val="20"/>
              </w:rPr>
              <w:t xml:space="preserve"> channel ETC/EMC</w:t>
            </w:r>
          </w:p>
          <w:p w:rsidR="00E06B0B" w:rsidRPr="00E278DA" w:rsidRDefault="00E06B0B" w:rsidP="00E06B0B">
            <w:pPr>
              <w:pStyle w:val="NoSpacing"/>
              <w:suppressAutoHyphens/>
              <w:spacing w:before="60"/>
              <w:ind w:left="1440"/>
              <w:rPr>
                <w:rFonts w:ascii="Tahoma" w:hAnsi="Tahoma" w:cs="Tahoma"/>
                <w:sz w:val="20"/>
                <w:szCs w:val="20"/>
              </w:rPr>
            </w:pPr>
            <w:r w:rsidRPr="00E278DA">
              <w:rPr>
                <w:rFonts w:ascii="Tahoma" w:hAnsi="Tahoma" w:cs="Tahoma" w:hint="cs"/>
                <w:sz w:val="20"/>
                <w:szCs w:val="20"/>
                <w:cs/>
              </w:rPr>
              <w:t xml:space="preserve">ผ่านธนาคาร </w:t>
            </w:r>
            <w:r w:rsidRPr="00E278DA">
              <w:rPr>
                <w:rFonts w:ascii="Tahoma" w:hAnsi="Tahoma" w:cs="Tahoma"/>
                <w:sz w:val="20"/>
                <w:szCs w:val="20"/>
              </w:rPr>
              <w:t>BAY, BBL, KTB, SCB, KBANK, TMB</w:t>
            </w:r>
          </w:p>
          <w:p w:rsidR="00E06B0B" w:rsidRPr="00B94796" w:rsidRDefault="00E06B0B" w:rsidP="00E06B0B">
            <w:pPr>
              <w:pStyle w:val="NoSpacing"/>
              <w:numPr>
                <w:ilvl w:val="0"/>
                <w:numId w:val="4"/>
              </w:numPr>
              <w:suppressAutoHyphens/>
              <w:spacing w:before="120"/>
              <w:ind w:left="714" w:hanging="357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สำหรับ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Target </w:t>
            </w:r>
            <w:r w:rsidR="00965716">
              <w:rPr>
                <w:rFonts w:ascii="Tahoma" w:hAnsi="Tahoma" w:cs="Tahoma"/>
                <w:b/>
                <w:bCs/>
                <w:sz w:val="20"/>
                <w:szCs w:val="20"/>
              </w:rPr>
              <w:t>Promote Auto Pay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r w:rsidRPr="00E278DA">
              <w:rPr>
                <w:rFonts w:ascii="Tahoma" w:hAnsi="Tahoma" w:cs="Tahoma" w:hint="cs"/>
                <w:sz w:val="20"/>
                <w:szCs w:val="20"/>
                <w:cs/>
              </w:rPr>
              <w:t>จะมีเงื่อนไขดังนี้</w:t>
            </w:r>
          </w:p>
          <w:p w:rsidR="00E06B0B" w:rsidRPr="00E278DA" w:rsidRDefault="00E06B0B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เพื่อกำหนดการชำระในวัน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Due+1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ติดต่อกัน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x2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เดือน (</w:t>
            </w:r>
            <w:r>
              <w:rPr>
                <w:rFonts w:ascii="Tahoma" w:hAnsi="Tahoma" w:cs="Tahoma"/>
                <w:sz w:val="20"/>
                <w:szCs w:val="20"/>
              </w:rPr>
              <w:t>x2 = 1, 2, 3)</w:t>
            </w:r>
          </w:p>
          <w:p w:rsidR="00E06B0B" w:rsidRPr="00B94796" w:rsidRDefault="00E06B0B" w:rsidP="00E06B0B">
            <w:pPr>
              <w:pStyle w:val="NoSpacing"/>
              <w:numPr>
                <w:ilvl w:val="0"/>
                <w:numId w:val="4"/>
              </w:numPr>
              <w:suppressAutoHyphens/>
              <w:spacing w:before="120"/>
              <w:ind w:left="714" w:hanging="357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278DA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สำหรับ </w:t>
            </w:r>
            <w:r w:rsidRPr="00E278D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Target </w:t>
            </w:r>
            <w:r w:rsidRPr="00E278DA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ทั้ง </w:t>
            </w:r>
            <w:r w:rsidR="00965716">
              <w:rPr>
                <w:rFonts w:ascii="Tahoma" w:hAnsi="Tahoma" w:cs="Tahoma"/>
                <w:b/>
                <w:bCs/>
                <w:sz w:val="20"/>
                <w:szCs w:val="20"/>
              </w:rPr>
              <w:t>Promote Auto Pay</w:t>
            </w:r>
            <w:r w:rsidRPr="00E278D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r w:rsidRPr="00E278DA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และ </w:t>
            </w:r>
            <w:r w:rsidRPr="00E278DA">
              <w:rPr>
                <w:rFonts w:ascii="Tahoma" w:hAnsi="Tahoma" w:cs="Tahoma"/>
                <w:b/>
                <w:bCs/>
                <w:sz w:val="20"/>
                <w:szCs w:val="20"/>
              </w:rPr>
              <w:t>EMC/ETC</w:t>
            </w:r>
            <w:r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 </w:t>
            </w:r>
            <w:r w:rsidRPr="00E278DA">
              <w:rPr>
                <w:rFonts w:ascii="Tahoma" w:hAnsi="Tahoma" w:cs="Tahoma" w:hint="cs"/>
                <w:sz w:val="20"/>
                <w:szCs w:val="20"/>
                <w:cs/>
              </w:rPr>
              <w:t>จะมีเงื่อนไขดังนี้</w:t>
            </w:r>
          </w:p>
          <w:p w:rsidR="00E06B0B" w:rsidRPr="00917350" w:rsidRDefault="00E06B0B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</w:rPr>
            </w:pPr>
            <w:r w:rsidRPr="00917350">
              <w:rPr>
                <w:rFonts w:ascii="Tahoma" w:hAnsi="Tahoma" w:cs="Tahoma" w:hint="cs"/>
                <w:sz w:val="20"/>
                <w:szCs w:val="20"/>
                <w:cs/>
              </w:rPr>
              <w:t>เพื่อกำหนดจำนวนเดือน</w:t>
            </w:r>
            <w:r w:rsidRPr="00917350">
              <w:rPr>
                <w:rFonts w:ascii="Tahoma" w:hAnsi="Tahoma" w:cs="Tahoma"/>
                <w:sz w:val="20"/>
                <w:szCs w:val="20"/>
              </w:rPr>
              <w:t xml:space="preserve"> x2 </w:t>
            </w:r>
            <w:r w:rsidRPr="00917350">
              <w:rPr>
                <w:rFonts w:ascii="Tahoma" w:hAnsi="Tahoma" w:cs="Tahoma" w:hint="cs"/>
                <w:sz w:val="20"/>
                <w:szCs w:val="20"/>
                <w:cs/>
              </w:rPr>
              <w:t>เดือน (</w:t>
            </w:r>
            <w:r w:rsidRPr="00917350">
              <w:rPr>
                <w:rFonts w:ascii="Tahoma" w:hAnsi="Tahoma" w:cs="Tahoma" w:hint="cs"/>
                <w:sz w:val="20"/>
                <w:szCs w:val="20"/>
              </w:rPr>
              <w:t>x</w:t>
            </w:r>
            <w:r w:rsidRPr="00917350">
              <w:rPr>
                <w:rFonts w:ascii="Tahoma" w:hAnsi="Tahoma" w:cs="Tahoma" w:hint="cs"/>
                <w:sz w:val="20"/>
                <w:szCs w:val="20"/>
                <w:cs/>
              </w:rPr>
              <w:t>2=1</w:t>
            </w:r>
            <w:r w:rsidRPr="00917350">
              <w:rPr>
                <w:rFonts w:ascii="Tahoma" w:hAnsi="Tahoma" w:cs="Tahoma" w:hint="cs"/>
                <w:sz w:val="20"/>
                <w:szCs w:val="20"/>
              </w:rPr>
              <w:t xml:space="preserve">, </w:t>
            </w:r>
            <w:r w:rsidRPr="00917350">
              <w:rPr>
                <w:rFonts w:ascii="Tahoma" w:hAnsi="Tahoma" w:cs="Tahoma" w:hint="cs"/>
                <w:sz w:val="20"/>
                <w:szCs w:val="20"/>
                <w:cs/>
              </w:rPr>
              <w:t>2</w:t>
            </w:r>
            <w:r w:rsidRPr="00917350">
              <w:rPr>
                <w:rFonts w:ascii="Tahoma" w:hAnsi="Tahoma" w:cs="Tahoma" w:hint="cs"/>
                <w:sz w:val="20"/>
                <w:szCs w:val="20"/>
              </w:rPr>
              <w:t xml:space="preserve">, </w:t>
            </w:r>
            <w:r w:rsidRPr="00917350">
              <w:rPr>
                <w:rFonts w:ascii="Tahoma" w:hAnsi="Tahoma" w:cs="Tahoma" w:hint="cs"/>
                <w:sz w:val="20"/>
                <w:szCs w:val="20"/>
                <w:cs/>
              </w:rPr>
              <w:t>3)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 w:rsidRPr="00917350"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ที่เคยนำเสนอ </w:t>
            </w:r>
            <w:r w:rsidRPr="00917350">
              <w:rPr>
                <w:rFonts w:ascii="Tahoma" w:hAnsi="Tahoma" w:cs="Tahoma"/>
                <w:sz w:val="20"/>
                <w:szCs w:val="20"/>
              </w:rPr>
              <w:t xml:space="preserve">Auto Pay </w:t>
            </w:r>
            <w:r w:rsidRPr="00917350">
              <w:rPr>
                <w:rFonts w:ascii="Tahoma" w:hAnsi="Tahoma" w:cs="Tahoma" w:hint="cs"/>
                <w:sz w:val="20"/>
                <w:szCs w:val="20"/>
                <w:cs/>
              </w:rPr>
              <w:t xml:space="preserve">ไปแล้ว </w:t>
            </w:r>
          </w:p>
          <w:p w:rsidR="006E6690" w:rsidRDefault="00E06B0B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60" w:after="120"/>
              <w:ind w:left="1434" w:hanging="357"/>
              <w:rPr>
                <w:rFonts w:ascii="Tahoma" w:hAnsi="Tahoma" w:cs="Tahoma"/>
                <w:sz w:val="20"/>
                <w:szCs w:val="20"/>
              </w:rPr>
            </w:pPr>
            <w:r w:rsidRPr="00917350">
              <w:rPr>
                <w:rFonts w:ascii="Tahoma" w:hAnsi="Tahoma" w:cs="Tahoma" w:hint="cs"/>
                <w:sz w:val="20"/>
                <w:szCs w:val="20"/>
                <w:cs/>
              </w:rPr>
              <w:t xml:space="preserve">เพื่อกำหนดช่วง </w:t>
            </w:r>
            <w:r w:rsidRPr="00917350">
              <w:rPr>
                <w:rFonts w:ascii="Tahoma" w:hAnsi="Tahoma" w:cs="Tahoma"/>
                <w:sz w:val="20"/>
                <w:szCs w:val="20"/>
              </w:rPr>
              <w:t xml:space="preserve">Principle Balance </w:t>
            </w:r>
            <w:r w:rsidRPr="00917350"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ที่ต้องการ ซึ่งอยู่ภายใต้ </w:t>
            </w:r>
            <w:r w:rsidRPr="00917350">
              <w:rPr>
                <w:rFonts w:ascii="Tahoma" w:hAnsi="Tahoma" w:cs="Tahoma"/>
                <w:sz w:val="20"/>
                <w:szCs w:val="20"/>
              </w:rPr>
              <w:t xml:space="preserve">Balance </w:t>
            </w:r>
            <w:r w:rsidRPr="00917350">
              <w:rPr>
                <w:rFonts w:ascii="Tahoma" w:hAnsi="Tahoma" w:cs="Tahoma" w:hint="cs"/>
                <w:sz w:val="20"/>
                <w:szCs w:val="20"/>
                <w:cs/>
              </w:rPr>
              <w:t xml:space="preserve">ของ </w:t>
            </w:r>
            <w:r w:rsidRPr="00917350">
              <w:rPr>
                <w:rFonts w:ascii="Tahoma" w:hAnsi="Tahoma" w:cs="Tahoma"/>
                <w:sz w:val="20"/>
                <w:szCs w:val="20"/>
              </w:rPr>
              <w:t>Target Call Remind</w:t>
            </w:r>
          </w:p>
          <w:p w:rsidR="007D6406" w:rsidRPr="008906BE" w:rsidRDefault="007D6406" w:rsidP="007D6406">
            <w:pPr>
              <w:pStyle w:val="NoSpacing"/>
              <w:suppressAutoHyphens/>
              <w:spacing w:before="60" w:after="120"/>
              <w:ind w:left="1434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6B0B" w:rsidRPr="00DB491B" w:rsidTr="002F2D22">
        <w:trPr>
          <w:trHeight w:val="175"/>
          <w:jc w:val="center"/>
        </w:trPr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:rsidR="00E06B0B" w:rsidRPr="00D41AB1" w:rsidRDefault="00E06B0B" w:rsidP="006E6690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 w:rsidRPr="00D41AB1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lastRenderedPageBreak/>
              <w:t>F-000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06B0B" w:rsidRDefault="00E06B0B" w:rsidP="006E6690">
            <w:pPr>
              <w:pStyle w:val="NoSpacing"/>
              <w:suppressAutoHyphens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ต้องการเพิ่มกลุ่ม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Target Call Remind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โดยตรวจสอบเงื่อนไขการเข้ากลุ่ม ดังนี้</w:t>
            </w:r>
          </w:p>
          <w:p w:rsidR="007D6406" w:rsidRDefault="007D6406" w:rsidP="006E6690">
            <w:pPr>
              <w:pStyle w:val="NoSpacing"/>
              <w:suppressAutoHyphens/>
              <w:rPr>
                <w:rFonts w:ascii="Tahoma" w:hAnsi="Tahoma" w:cs="Tahoma"/>
                <w:sz w:val="20"/>
                <w:szCs w:val="20"/>
              </w:rPr>
            </w:pPr>
          </w:p>
          <w:p w:rsidR="00E06B0B" w:rsidRPr="00E06B0B" w:rsidRDefault="00E06B0B" w:rsidP="00E06B0B">
            <w:pPr>
              <w:pStyle w:val="NoSpacing"/>
              <w:numPr>
                <w:ilvl w:val="0"/>
                <w:numId w:val="4"/>
              </w:numPr>
              <w:suppressAutoHyphens/>
              <w:rPr>
                <w:rFonts w:ascii="Tahoma" w:hAnsi="Tahoma" w:cs="Tahoma"/>
                <w:sz w:val="20"/>
                <w:szCs w:val="20"/>
              </w:rPr>
            </w:pPr>
            <w:r w:rsidRPr="008E5FD4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กลุ่ม </w:t>
            </w:r>
            <w:r w:rsidRPr="008E5FD4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Target Call Remind </w:t>
            </w:r>
            <w:r w:rsidRPr="008E5FD4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ที่เข้าเงื่อนไข </w:t>
            </w:r>
            <w:r w:rsidRPr="008E5FD4">
              <w:rPr>
                <w:rFonts w:ascii="Tahoma" w:hAnsi="Tahoma" w:cs="Tahoma"/>
                <w:b/>
                <w:bCs/>
                <w:sz w:val="20"/>
                <w:szCs w:val="20"/>
              </w:rPr>
              <w:t>TCL Return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และส่งไป </w:t>
            </w:r>
            <w:r>
              <w:rPr>
                <w:rFonts w:ascii="Tahoma" w:hAnsi="Tahoma" w:cs="Tahoma"/>
                <w:sz w:val="20"/>
                <w:szCs w:val="20"/>
              </w:rPr>
              <w:t xml:space="preserve">Credit Review </w:t>
            </w:r>
          </w:p>
          <w:p w:rsidR="00E06B0B" w:rsidRPr="00E06B0B" w:rsidRDefault="00E06B0B" w:rsidP="0090647D">
            <w:pPr>
              <w:pStyle w:val="NoSpacing"/>
              <w:numPr>
                <w:ilvl w:val="0"/>
                <w:numId w:val="10"/>
              </w:numPr>
              <w:suppressAutoHyphens/>
              <w:spacing w:before="60"/>
              <w:ind w:left="1434" w:hanging="357"/>
              <w:rPr>
                <w:rFonts w:ascii="Tahoma" w:hAnsi="Tahoma" w:cs="Tahoma"/>
                <w:sz w:val="20"/>
                <w:szCs w:val="20"/>
              </w:rPr>
            </w:pPr>
            <w:r w:rsidRPr="007874F9">
              <w:rPr>
                <w:rFonts w:ascii="Tahoma" w:hAnsi="Tahoma" w:cs="Tahoma" w:hint="cs"/>
                <w:color w:val="943634" w:themeColor="accent2" w:themeShade="BF"/>
                <w:sz w:val="20"/>
                <w:szCs w:val="20"/>
                <w:cs/>
              </w:rPr>
              <w:t xml:space="preserve">ได้ผล </w:t>
            </w:r>
            <w:r w:rsidRPr="007874F9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>Special Credit Review Result = Y, E</w:t>
            </w:r>
            <w:r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 xml:space="preserve">  </w:t>
            </w:r>
            <w:r w:rsidRPr="00E06B0B">
              <w:rPr>
                <w:rFonts w:ascii="Tahoma" w:hAnsi="Tahoma" w:cs="Tahoma"/>
                <w:sz w:val="20"/>
                <w:szCs w:val="20"/>
              </w:rPr>
              <w:t xml:space="preserve">&gt; </w:t>
            </w:r>
            <w:r w:rsidRPr="00E06B0B">
              <w:rPr>
                <w:rFonts w:ascii="Tahoma" w:hAnsi="Tahoma" w:cs="Tahoma" w:hint="cs"/>
                <w:sz w:val="20"/>
                <w:szCs w:val="20"/>
                <w:cs/>
              </w:rPr>
              <w:t xml:space="preserve"> ปัจจุบันโทรกลุ่มนี้อยู่แล้ว</w:t>
            </w:r>
          </w:p>
          <w:p w:rsidR="00E06B0B" w:rsidRDefault="00E06B0B" w:rsidP="0090647D">
            <w:pPr>
              <w:pStyle w:val="NoSpacing"/>
              <w:numPr>
                <w:ilvl w:val="0"/>
                <w:numId w:val="10"/>
              </w:numPr>
              <w:suppressAutoHyphens/>
              <w:spacing w:before="60"/>
              <w:ind w:left="1434" w:hanging="357"/>
              <w:rPr>
                <w:rFonts w:ascii="Tahoma" w:hAnsi="Tahoma" w:cs="Tahoma"/>
                <w:sz w:val="20"/>
                <w:szCs w:val="20"/>
              </w:rPr>
            </w:pPr>
            <w:r w:rsidRPr="007874F9">
              <w:rPr>
                <w:rFonts w:ascii="Tahoma" w:hAnsi="Tahoma" w:cs="Tahoma" w:hint="cs"/>
                <w:color w:val="943634" w:themeColor="accent2" w:themeShade="BF"/>
                <w:sz w:val="20"/>
                <w:szCs w:val="20"/>
                <w:cs/>
              </w:rPr>
              <w:t xml:space="preserve">ได้ผล </w:t>
            </w:r>
            <w:r w:rsidRPr="007874F9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>Special Credit Review Result = N</w:t>
            </w:r>
            <w:r>
              <w:rPr>
                <w:rFonts w:ascii="Tahoma" w:hAnsi="Tahoma" w:cs="Tahoma" w:hint="cs"/>
                <w:color w:val="943634" w:themeColor="accent2" w:themeShade="BF"/>
                <w:sz w:val="20"/>
                <w:szCs w:val="20"/>
                <w:cs/>
              </w:rPr>
              <w:t xml:space="preserve">      </w:t>
            </w:r>
            <w:r w:rsidRPr="00E06B0B">
              <w:rPr>
                <w:rFonts w:ascii="Tahoma" w:hAnsi="Tahoma" w:cs="Tahoma"/>
                <w:sz w:val="20"/>
                <w:szCs w:val="20"/>
              </w:rPr>
              <w:t xml:space="preserve">&gt;  </w:t>
            </w:r>
            <w:r w:rsidRPr="00E06B0B">
              <w:rPr>
                <w:rFonts w:ascii="Tahoma" w:hAnsi="Tahoma" w:cs="Tahoma" w:hint="cs"/>
                <w:sz w:val="20"/>
                <w:szCs w:val="20"/>
                <w:cs/>
              </w:rPr>
              <w:t xml:space="preserve">ขอยกเลิกการ </w:t>
            </w:r>
            <w:r w:rsidRPr="00E06B0B">
              <w:rPr>
                <w:rFonts w:ascii="Tahoma" w:hAnsi="Tahoma" w:cs="Tahoma"/>
                <w:sz w:val="20"/>
                <w:szCs w:val="20"/>
              </w:rPr>
              <w:t xml:space="preserve">Stop Call </w:t>
            </w:r>
            <w:r w:rsidRPr="00E06B0B">
              <w:rPr>
                <w:rFonts w:ascii="Tahoma" w:hAnsi="Tahoma" w:cs="Tahoma" w:hint="cs"/>
                <w:sz w:val="20"/>
                <w:szCs w:val="20"/>
                <w:cs/>
              </w:rPr>
              <w:t>เพื่อนำกลับมาโทร</w:t>
            </w:r>
          </w:p>
          <w:p w:rsidR="007D6406" w:rsidRPr="00E06B0B" w:rsidRDefault="007D6406" w:rsidP="007D6406">
            <w:pPr>
              <w:pStyle w:val="NoSpacing"/>
              <w:suppressAutoHyphens/>
              <w:spacing w:before="60"/>
              <w:ind w:left="1434"/>
              <w:rPr>
                <w:rFonts w:ascii="Tahoma" w:hAnsi="Tahoma" w:cs="Tahoma"/>
                <w:sz w:val="20"/>
                <w:szCs w:val="20"/>
              </w:rPr>
            </w:pPr>
          </w:p>
          <w:p w:rsidR="00E06B0B" w:rsidRPr="008E5FD4" w:rsidRDefault="00E06B0B" w:rsidP="006E6690">
            <w:pPr>
              <w:pStyle w:val="NoSpacing"/>
              <w:numPr>
                <w:ilvl w:val="0"/>
                <w:numId w:val="4"/>
              </w:numPr>
              <w:suppressAutoHyphens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E5FD4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กลุ่ม </w:t>
            </w:r>
            <w:r w:rsidRPr="008E5FD4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Target Call Remind </w:t>
            </w:r>
            <w:r w:rsidRPr="008E5FD4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ที่ไม่เข้าเงื่อนไข </w:t>
            </w:r>
            <w:r w:rsidRPr="008E5FD4">
              <w:rPr>
                <w:rFonts w:ascii="Tahoma" w:hAnsi="Tahoma" w:cs="Tahoma"/>
                <w:b/>
                <w:bCs/>
                <w:sz w:val="20"/>
                <w:szCs w:val="20"/>
              </w:rPr>
              <w:t>TCL Return</w:t>
            </w:r>
          </w:p>
          <w:p w:rsidR="00E06B0B" w:rsidRPr="008E5FD4" w:rsidRDefault="00E06B0B" w:rsidP="0090647D">
            <w:pPr>
              <w:pStyle w:val="NoSpacing"/>
              <w:numPr>
                <w:ilvl w:val="0"/>
                <w:numId w:val="10"/>
              </w:numPr>
              <w:suppressAutoHyphens/>
              <w:spacing w:before="60"/>
              <w:ind w:left="1434" w:hanging="357"/>
              <w:rPr>
                <w:rFonts w:ascii="Tahoma" w:hAnsi="Tahoma" w:cs="Tahoma"/>
                <w:b/>
                <w:bCs/>
                <w:color w:val="943634" w:themeColor="accent2" w:themeShade="BF"/>
                <w:sz w:val="20"/>
                <w:szCs w:val="20"/>
              </w:rPr>
            </w:pPr>
            <w:r w:rsidRPr="008E5FD4">
              <w:rPr>
                <w:rFonts w:ascii="Tahoma" w:hAnsi="Tahoma" w:cs="Tahoma" w:hint="cs"/>
                <w:b/>
                <w:bCs/>
                <w:color w:val="943634" w:themeColor="accent2" w:themeShade="BF"/>
                <w:sz w:val="20"/>
                <w:szCs w:val="20"/>
                <w:cs/>
              </w:rPr>
              <w:t xml:space="preserve">กลุ่มที่เข้าเงื่อนไข </w:t>
            </w:r>
            <w:r w:rsidRPr="008E5FD4">
              <w:rPr>
                <w:rFonts w:ascii="Tahoma" w:hAnsi="Tahoma" w:cs="Tahoma"/>
                <w:b/>
                <w:bCs/>
                <w:color w:val="943634" w:themeColor="accent2" w:themeShade="BF"/>
                <w:sz w:val="20"/>
                <w:szCs w:val="20"/>
              </w:rPr>
              <w:t>ETC/EMC</w:t>
            </w:r>
          </w:p>
          <w:p w:rsidR="00E06B0B" w:rsidRDefault="00E06B0B" w:rsidP="0090647D">
            <w:pPr>
              <w:pStyle w:val="NoSpacing"/>
              <w:numPr>
                <w:ilvl w:val="0"/>
                <w:numId w:val="11"/>
              </w:numPr>
              <w:suppressAutoHyphens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กลุ่มลูกค้า </w:t>
            </w:r>
            <w:r>
              <w:rPr>
                <w:rFonts w:ascii="Tahoma" w:hAnsi="Tahoma" w:cs="Tahoma"/>
                <w:sz w:val="20"/>
                <w:szCs w:val="20"/>
              </w:rPr>
              <w:t xml:space="preserve">ETC/EMC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ที่มี </w:t>
            </w:r>
            <w:r>
              <w:rPr>
                <w:rFonts w:ascii="Tahoma" w:hAnsi="Tahoma" w:cs="Tahoma"/>
                <w:sz w:val="20"/>
                <w:szCs w:val="20"/>
              </w:rPr>
              <w:t xml:space="preserve">Last Withdraw x1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เดือน (</w:t>
            </w:r>
            <w:r>
              <w:rPr>
                <w:rFonts w:ascii="Tahoma" w:hAnsi="Tahoma" w:cs="Tahoma"/>
                <w:sz w:val="20"/>
                <w:szCs w:val="20"/>
              </w:rPr>
              <w:t xml:space="preserve">x1=1, 2, 3, 4, 5, 6) </w:t>
            </w:r>
          </w:p>
          <w:p w:rsidR="00E06B0B" w:rsidRDefault="00E06B0B" w:rsidP="006E6690">
            <w:pPr>
              <w:pStyle w:val="NoSpacing"/>
              <w:suppressAutoHyphens/>
              <w:ind w:left="21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ผ่านธนาคาร </w:t>
            </w:r>
            <w:r>
              <w:rPr>
                <w:rFonts w:ascii="Tahoma" w:hAnsi="Tahoma" w:cs="Tahoma"/>
                <w:sz w:val="20"/>
                <w:szCs w:val="20"/>
              </w:rPr>
              <w:t>BAY, BBL, KTB, SCB, KBANK, TMB</w:t>
            </w:r>
          </w:p>
          <w:p w:rsidR="00E06B0B" w:rsidRDefault="00E06B0B" w:rsidP="0090647D">
            <w:pPr>
              <w:pStyle w:val="NoSpacing"/>
              <w:numPr>
                <w:ilvl w:val="0"/>
                <w:numId w:val="11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Skip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ลูกค้าที่ยกเลิกการทำ </w:t>
            </w:r>
            <w:r>
              <w:rPr>
                <w:rFonts w:ascii="Tahoma" w:hAnsi="Tahoma" w:cs="Tahoma"/>
                <w:sz w:val="20"/>
                <w:szCs w:val="20"/>
              </w:rPr>
              <w:t>Auto Pay</w:t>
            </w:r>
          </w:p>
          <w:p w:rsidR="00E06B0B" w:rsidRDefault="00E06B0B" w:rsidP="0090647D">
            <w:pPr>
              <w:pStyle w:val="NoSpacing"/>
              <w:numPr>
                <w:ilvl w:val="0"/>
                <w:numId w:val="11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Skip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ลูกค้าที่เคยนำเสนอ </w:t>
            </w:r>
            <w:r>
              <w:rPr>
                <w:rFonts w:ascii="Tahoma" w:hAnsi="Tahoma" w:cs="Tahoma"/>
                <w:sz w:val="20"/>
                <w:szCs w:val="20"/>
              </w:rPr>
              <w:t xml:space="preserve">Auto Pay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ไปแล้วช่วง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x2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เดือน (</w:t>
            </w:r>
            <w:r>
              <w:rPr>
                <w:rFonts w:ascii="Tahoma" w:hAnsi="Tahoma" w:cs="Tahoma" w:hint="cs"/>
                <w:sz w:val="20"/>
                <w:szCs w:val="20"/>
              </w:rPr>
              <w:t>x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2=1</w:t>
            </w:r>
            <w:r>
              <w:rPr>
                <w:rFonts w:ascii="Tahoma" w:hAnsi="Tahoma" w:cs="Tahoma" w:hint="cs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2</w:t>
            </w:r>
            <w:r>
              <w:rPr>
                <w:rFonts w:ascii="Tahoma" w:hAnsi="Tahoma" w:cs="Tahoma" w:hint="cs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3)</w:t>
            </w:r>
          </w:p>
          <w:p w:rsidR="00E06B0B" w:rsidRDefault="00E06B0B" w:rsidP="006E6690">
            <w:pPr>
              <w:pStyle w:val="NoSpacing"/>
              <w:suppressAutoHyphens/>
              <w:spacing w:before="60"/>
              <w:ind w:left="21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ไม่ว่าจะลงผล </w:t>
            </w:r>
            <w:r>
              <w:rPr>
                <w:rFonts w:ascii="Tahoma" w:hAnsi="Tahoma" w:cs="Tahoma"/>
                <w:sz w:val="20"/>
                <w:szCs w:val="20"/>
              </w:rPr>
              <w:t>Y (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ลูกค้าสนใจ) หรือลงผล </w:t>
            </w:r>
            <w:r>
              <w:rPr>
                <w:rFonts w:ascii="Tahoma" w:hAnsi="Tahoma" w:cs="Tahoma"/>
                <w:sz w:val="20"/>
                <w:szCs w:val="20"/>
              </w:rPr>
              <w:t>N (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ลูกค้าไม่สนใจ)</w:t>
            </w:r>
          </w:p>
          <w:p w:rsidR="00E06B0B" w:rsidRDefault="00E06B0B" w:rsidP="0090647D">
            <w:pPr>
              <w:pStyle w:val="NoSpacing"/>
              <w:numPr>
                <w:ilvl w:val="0"/>
                <w:numId w:val="11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Principle Balance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อยู่ในช่วงที่กำหนด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เช่น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Balance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ตั้งแต่ 5,000 บาทขึ้นไป</w:t>
            </w:r>
          </w:p>
          <w:p w:rsidR="00E06B0B" w:rsidRDefault="00E06B0B" w:rsidP="006E6690">
            <w:pPr>
              <w:pStyle w:val="NoSpacing"/>
              <w:suppressAutoHyphens/>
              <w:spacing w:before="60"/>
              <w:ind w:left="21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ซึ่งอยู่ภายใต้ </w:t>
            </w:r>
            <w:r>
              <w:rPr>
                <w:rFonts w:ascii="Tahoma" w:hAnsi="Tahoma" w:cs="Tahoma"/>
                <w:sz w:val="20"/>
                <w:szCs w:val="20"/>
              </w:rPr>
              <w:t xml:space="preserve">Balance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ของ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Target Call Remind </w:t>
            </w:r>
          </w:p>
          <w:p w:rsidR="00E06B0B" w:rsidRPr="008E5FD4" w:rsidRDefault="00E06B0B" w:rsidP="0090647D">
            <w:pPr>
              <w:pStyle w:val="NoSpacing"/>
              <w:numPr>
                <w:ilvl w:val="0"/>
                <w:numId w:val="10"/>
              </w:numPr>
              <w:suppressAutoHyphens/>
              <w:spacing w:before="60"/>
              <w:rPr>
                <w:rFonts w:ascii="Tahoma" w:hAnsi="Tahoma" w:cs="Tahoma"/>
                <w:b/>
                <w:bCs/>
                <w:color w:val="943634" w:themeColor="accent2" w:themeShade="BF"/>
                <w:sz w:val="20"/>
                <w:szCs w:val="20"/>
              </w:rPr>
            </w:pPr>
            <w:r w:rsidRPr="008E5FD4">
              <w:rPr>
                <w:rFonts w:ascii="Tahoma" w:hAnsi="Tahoma" w:cs="Tahoma" w:hint="cs"/>
                <w:b/>
                <w:bCs/>
                <w:color w:val="943634" w:themeColor="accent2" w:themeShade="BF"/>
                <w:sz w:val="20"/>
                <w:szCs w:val="20"/>
                <w:cs/>
              </w:rPr>
              <w:t xml:space="preserve">กลุ่มที่เข้าเงื่อนไข </w:t>
            </w:r>
            <w:r w:rsidR="00965716">
              <w:rPr>
                <w:rFonts w:ascii="Tahoma" w:hAnsi="Tahoma" w:cs="Tahoma"/>
                <w:b/>
                <w:bCs/>
                <w:color w:val="943634" w:themeColor="accent2" w:themeShade="BF"/>
                <w:sz w:val="20"/>
                <w:szCs w:val="20"/>
              </w:rPr>
              <w:t>Promote Auto Pay</w:t>
            </w:r>
          </w:p>
          <w:p w:rsidR="00E06B0B" w:rsidRDefault="00E06B0B" w:rsidP="0090647D">
            <w:pPr>
              <w:pStyle w:val="NoSpacing"/>
              <w:numPr>
                <w:ilvl w:val="0"/>
                <w:numId w:val="11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ลูกค้ามีการชำระวัน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Due+1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ติดต่อกัน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x2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เดือน (</w:t>
            </w:r>
            <w:r>
              <w:rPr>
                <w:rFonts w:ascii="Tahoma" w:hAnsi="Tahoma" w:cs="Tahoma"/>
                <w:sz w:val="20"/>
                <w:szCs w:val="20"/>
              </w:rPr>
              <w:t>x2 = 1, 2, 3)</w:t>
            </w:r>
          </w:p>
          <w:p w:rsidR="00E06B0B" w:rsidRDefault="00E06B0B" w:rsidP="0090647D">
            <w:pPr>
              <w:pStyle w:val="NoSpacing"/>
              <w:numPr>
                <w:ilvl w:val="0"/>
                <w:numId w:val="11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Skip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ลูกค้าที่ยกเลิกการทำ </w:t>
            </w:r>
            <w:r>
              <w:rPr>
                <w:rFonts w:ascii="Tahoma" w:hAnsi="Tahoma" w:cs="Tahoma"/>
                <w:sz w:val="20"/>
                <w:szCs w:val="20"/>
              </w:rPr>
              <w:t>Auto Pay</w:t>
            </w:r>
          </w:p>
          <w:p w:rsidR="00E06B0B" w:rsidRDefault="00E06B0B" w:rsidP="0090647D">
            <w:pPr>
              <w:pStyle w:val="NoSpacing"/>
              <w:numPr>
                <w:ilvl w:val="0"/>
                <w:numId w:val="11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Skip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ลูกค้าที่เคยนำเสนอ </w:t>
            </w:r>
            <w:r>
              <w:rPr>
                <w:rFonts w:ascii="Tahoma" w:hAnsi="Tahoma" w:cs="Tahoma"/>
                <w:sz w:val="20"/>
                <w:szCs w:val="20"/>
              </w:rPr>
              <w:t xml:space="preserve">Auto Pay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ไปแล้วช่วง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x2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เดือน (</w:t>
            </w:r>
            <w:r>
              <w:rPr>
                <w:rFonts w:ascii="Tahoma" w:hAnsi="Tahoma" w:cs="Tahoma" w:hint="cs"/>
                <w:sz w:val="20"/>
                <w:szCs w:val="20"/>
              </w:rPr>
              <w:t>x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2=1</w:t>
            </w:r>
            <w:r>
              <w:rPr>
                <w:rFonts w:ascii="Tahoma" w:hAnsi="Tahoma" w:cs="Tahoma" w:hint="cs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2</w:t>
            </w:r>
            <w:r>
              <w:rPr>
                <w:rFonts w:ascii="Tahoma" w:hAnsi="Tahoma" w:cs="Tahoma" w:hint="cs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3)</w:t>
            </w:r>
          </w:p>
          <w:p w:rsidR="00E06B0B" w:rsidRPr="007874F9" w:rsidRDefault="00E06B0B" w:rsidP="006E6690">
            <w:pPr>
              <w:pStyle w:val="NoSpacing"/>
              <w:suppressAutoHyphens/>
              <w:spacing w:before="60"/>
              <w:ind w:left="21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ไม่ว่าจะลงผล </w:t>
            </w:r>
            <w:r>
              <w:rPr>
                <w:rFonts w:ascii="Tahoma" w:hAnsi="Tahoma" w:cs="Tahoma"/>
                <w:sz w:val="20"/>
                <w:szCs w:val="20"/>
              </w:rPr>
              <w:t>Y (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ลูกค้าสนใจ) หรือลงผล </w:t>
            </w:r>
            <w:r>
              <w:rPr>
                <w:rFonts w:ascii="Tahoma" w:hAnsi="Tahoma" w:cs="Tahoma"/>
                <w:sz w:val="20"/>
                <w:szCs w:val="20"/>
              </w:rPr>
              <w:t>N (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ลูกค้าไม่สนใจ)</w:t>
            </w:r>
          </w:p>
          <w:p w:rsidR="00E06B0B" w:rsidRDefault="00E06B0B" w:rsidP="0090647D">
            <w:pPr>
              <w:pStyle w:val="NoSpacing"/>
              <w:numPr>
                <w:ilvl w:val="0"/>
                <w:numId w:val="11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Principle Balance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อยู่ในช่วงที่กำหนด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เช่น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Balance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ตั้งแต่ 5,000 บาทขึ้นไป</w:t>
            </w:r>
          </w:p>
          <w:p w:rsidR="00E06B0B" w:rsidRDefault="00E06B0B" w:rsidP="006E6690">
            <w:pPr>
              <w:pStyle w:val="NoSpacing"/>
              <w:suppressAutoHyphens/>
              <w:spacing w:before="60"/>
              <w:ind w:left="21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ซึ่งอยู่ภายใต้ </w:t>
            </w:r>
            <w:r>
              <w:rPr>
                <w:rFonts w:ascii="Tahoma" w:hAnsi="Tahoma" w:cs="Tahoma"/>
                <w:sz w:val="20"/>
                <w:szCs w:val="20"/>
              </w:rPr>
              <w:t xml:space="preserve">Balance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ของ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Target Call Remind </w:t>
            </w:r>
          </w:p>
          <w:p w:rsidR="00E06B0B" w:rsidRPr="007874F9" w:rsidRDefault="00E06B0B" w:rsidP="0090647D">
            <w:pPr>
              <w:pStyle w:val="NoSpacing"/>
              <w:numPr>
                <w:ilvl w:val="0"/>
                <w:numId w:val="10"/>
              </w:numPr>
              <w:suppressAutoHyphens/>
              <w:spacing w:before="60"/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</w:pPr>
            <w:r w:rsidRPr="008E5FD4">
              <w:rPr>
                <w:rFonts w:ascii="Tahoma" w:hAnsi="Tahoma" w:cs="Tahoma" w:hint="cs"/>
                <w:b/>
                <w:bCs/>
                <w:color w:val="943634" w:themeColor="accent2" w:themeShade="BF"/>
                <w:sz w:val="20"/>
                <w:szCs w:val="20"/>
                <w:cs/>
              </w:rPr>
              <w:t xml:space="preserve">กลุ่ม </w:t>
            </w:r>
            <w:r w:rsidRPr="008E5FD4">
              <w:rPr>
                <w:rFonts w:ascii="Tahoma" w:hAnsi="Tahoma" w:cs="Tahoma"/>
                <w:b/>
                <w:bCs/>
                <w:color w:val="943634" w:themeColor="accent2" w:themeShade="BF"/>
                <w:sz w:val="20"/>
                <w:szCs w:val="20"/>
              </w:rPr>
              <w:t>Call Remind</w:t>
            </w:r>
            <w:r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 xml:space="preserve"> (</w:t>
            </w:r>
            <w:r w:rsidRPr="007874F9">
              <w:rPr>
                <w:rFonts w:ascii="Tahoma" w:hAnsi="Tahoma" w:cs="Tahoma" w:hint="cs"/>
                <w:color w:val="943634" w:themeColor="accent2" w:themeShade="BF"/>
                <w:sz w:val="20"/>
                <w:szCs w:val="20"/>
                <w:cs/>
              </w:rPr>
              <w:t>ไม่เข้าเงื่อนไข</w:t>
            </w:r>
            <w:r w:rsidRPr="007874F9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 xml:space="preserve"> T</w:t>
            </w:r>
            <w:r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>CL Return</w:t>
            </w:r>
            <w:r w:rsidRPr="007874F9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 xml:space="preserve"> </w:t>
            </w:r>
            <w:r w:rsidRPr="007874F9">
              <w:rPr>
                <w:rFonts w:ascii="Tahoma" w:hAnsi="Tahoma" w:cs="Tahoma" w:hint="cs"/>
                <w:color w:val="943634" w:themeColor="accent2" w:themeShade="BF"/>
                <w:sz w:val="20"/>
                <w:szCs w:val="20"/>
                <w:cs/>
              </w:rPr>
              <w:t xml:space="preserve">และ </w:t>
            </w:r>
            <w:r w:rsidRPr="007874F9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 xml:space="preserve">ETC/EMC </w:t>
            </w:r>
            <w:r w:rsidRPr="007874F9">
              <w:rPr>
                <w:rFonts w:ascii="Tahoma" w:hAnsi="Tahoma" w:cs="Tahoma" w:hint="cs"/>
                <w:color w:val="943634" w:themeColor="accent2" w:themeShade="BF"/>
                <w:sz w:val="20"/>
                <w:szCs w:val="20"/>
                <w:cs/>
              </w:rPr>
              <w:t xml:space="preserve">และ </w:t>
            </w:r>
            <w:r w:rsidR="00965716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>Promote Auto Pay</w:t>
            </w:r>
            <w:r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>)</w:t>
            </w:r>
          </w:p>
          <w:p w:rsidR="00E06B0B" w:rsidRPr="00965716" w:rsidRDefault="00E06B0B" w:rsidP="0090647D">
            <w:pPr>
              <w:pStyle w:val="NoSpacing"/>
              <w:numPr>
                <w:ilvl w:val="0"/>
                <w:numId w:val="11"/>
              </w:numPr>
              <w:suppressAutoHyphens/>
              <w:spacing w:before="60"/>
              <w:rPr>
                <w:rFonts w:ascii="Tahoma" w:hAnsi="Tahoma" w:cs="Tahoma"/>
                <w:strike/>
                <w:sz w:val="20"/>
                <w:szCs w:val="20"/>
              </w:rPr>
            </w:pPr>
            <w:r w:rsidRPr="00965716">
              <w:rPr>
                <w:rFonts w:ascii="Tahoma" w:hAnsi="Tahoma" w:cs="Tahoma"/>
                <w:strike/>
                <w:sz w:val="20"/>
                <w:szCs w:val="20"/>
                <w:highlight w:val="yellow"/>
              </w:rPr>
              <w:t xml:space="preserve">Skip </w:t>
            </w:r>
            <w:r w:rsidRPr="00965716">
              <w:rPr>
                <w:rFonts w:ascii="Tahoma" w:hAnsi="Tahoma" w:cs="Tahoma" w:hint="cs"/>
                <w:strike/>
                <w:sz w:val="20"/>
                <w:szCs w:val="20"/>
                <w:highlight w:val="yellow"/>
                <w:cs/>
              </w:rPr>
              <w:t xml:space="preserve">ลูกค้าที่ยกเลิกการทำ </w:t>
            </w:r>
            <w:r w:rsidRPr="00965716">
              <w:rPr>
                <w:rFonts w:ascii="Tahoma" w:hAnsi="Tahoma" w:cs="Tahoma"/>
                <w:strike/>
                <w:sz w:val="20"/>
                <w:szCs w:val="20"/>
                <w:highlight w:val="yellow"/>
              </w:rPr>
              <w:t>Auto Pay</w:t>
            </w:r>
          </w:p>
        </w:tc>
      </w:tr>
      <w:tr w:rsidR="00E06B0B" w:rsidRPr="00DB491B" w:rsidTr="002F2D22">
        <w:trPr>
          <w:trHeight w:val="175"/>
          <w:jc w:val="center"/>
        </w:trPr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:rsidR="00E06B0B" w:rsidRPr="00D41AB1" w:rsidRDefault="00E06B0B" w:rsidP="00E94DAA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 w:rsidRPr="00D41AB1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F-000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06B0B" w:rsidRPr="00E94DAA" w:rsidRDefault="00E06B0B" w:rsidP="006F5512">
            <w:pPr>
              <w:pStyle w:val="NoSpacing"/>
              <w:suppressAutoHyphens/>
              <w:rPr>
                <w:rFonts w:ascii="Tahoma" w:hAnsi="Tahoma" w:cs="Tahoma"/>
                <w:sz w:val="20"/>
                <w:szCs w:val="20"/>
              </w:rPr>
            </w:pPr>
            <w:r w:rsidRPr="00E94DAA">
              <w:rPr>
                <w:rFonts w:ascii="Tahoma" w:hAnsi="Tahoma" w:cs="Tahoma" w:hint="cs"/>
                <w:sz w:val="20"/>
                <w:szCs w:val="20"/>
                <w:cs/>
              </w:rPr>
              <w:t xml:space="preserve">แยก </w:t>
            </w:r>
            <w:r w:rsidRPr="00E94DAA">
              <w:rPr>
                <w:rFonts w:ascii="Tahoma" w:hAnsi="Tahoma" w:cs="Tahoma"/>
                <w:sz w:val="20"/>
                <w:szCs w:val="20"/>
              </w:rPr>
              <w:t xml:space="preserve">Filter </w:t>
            </w:r>
            <w:r w:rsidRPr="00E94DAA">
              <w:rPr>
                <w:rFonts w:ascii="Tahoma" w:hAnsi="Tahoma" w:cs="Tahoma" w:hint="cs"/>
                <w:sz w:val="20"/>
                <w:szCs w:val="20"/>
                <w:cs/>
              </w:rPr>
              <w:t>เป็น 4 กลุ่ม</w:t>
            </w:r>
          </w:p>
          <w:p w:rsidR="00E06B0B" w:rsidRPr="00E94DAA" w:rsidRDefault="00E06B0B" w:rsidP="00B55AEA">
            <w:pPr>
              <w:pStyle w:val="NoSpacing"/>
              <w:numPr>
                <w:ilvl w:val="0"/>
                <w:numId w:val="4"/>
              </w:numPr>
              <w:suppressAutoHyphens/>
              <w:spacing w:before="60"/>
              <w:ind w:left="714" w:hanging="357"/>
              <w:rPr>
                <w:rFonts w:ascii="Tahoma" w:hAnsi="Tahoma" w:cs="Tahoma"/>
                <w:sz w:val="20"/>
                <w:szCs w:val="20"/>
              </w:rPr>
            </w:pPr>
            <w:r w:rsidRPr="00E94DAA">
              <w:rPr>
                <w:rFonts w:ascii="Tahoma" w:hAnsi="Tahoma" w:cs="Tahoma" w:hint="cs"/>
                <w:sz w:val="20"/>
                <w:szCs w:val="20"/>
                <w:cs/>
              </w:rPr>
              <w:t xml:space="preserve">กลุ่ม </w:t>
            </w:r>
            <w:r w:rsidRPr="00E94DAA">
              <w:rPr>
                <w:rFonts w:ascii="Tahoma" w:hAnsi="Tahoma" w:cs="Tahoma"/>
                <w:sz w:val="20"/>
                <w:szCs w:val="20"/>
              </w:rPr>
              <w:t>TCL Return</w:t>
            </w:r>
          </w:p>
          <w:p w:rsidR="00E06B0B" w:rsidRPr="00E94DAA" w:rsidRDefault="00E06B0B" w:rsidP="00B55AEA">
            <w:pPr>
              <w:pStyle w:val="NoSpacing"/>
              <w:numPr>
                <w:ilvl w:val="0"/>
                <w:numId w:val="4"/>
              </w:numPr>
              <w:suppressAutoHyphens/>
              <w:spacing w:before="60"/>
              <w:ind w:left="714" w:hanging="357"/>
              <w:rPr>
                <w:rFonts w:ascii="Tahoma" w:hAnsi="Tahoma" w:cs="Tahoma"/>
                <w:sz w:val="20"/>
                <w:szCs w:val="20"/>
              </w:rPr>
            </w:pPr>
            <w:r w:rsidRPr="00E94DAA">
              <w:rPr>
                <w:rFonts w:ascii="Tahoma" w:hAnsi="Tahoma" w:cs="Tahoma" w:hint="cs"/>
                <w:sz w:val="20"/>
                <w:szCs w:val="20"/>
                <w:cs/>
              </w:rPr>
              <w:t xml:space="preserve">กลุ่ม </w:t>
            </w:r>
            <w:r w:rsidRPr="00E94DAA">
              <w:rPr>
                <w:rFonts w:ascii="Tahoma" w:hAnsi="Tahoma" w:cs="Tahoma"/>
                <w:sz w:val="20"/>
                <w:szCs w:val="20"/>
              </w:rPr>
              <w:t>ETC/EMC</w:t>
            </w:r>
          </w:p>
          <w:p w:rsidR="00E06B0B" w:rsidRPr="00E94DAA" w:rsidRDefault="00E06B0B" w:rsidP="00B55AEA">
            <w:pPr>
              <w:pStyle w:val="NoSpacing"/>
              <w:numPr>
                <w:ilvl w:val="0"/>
                <w:numId w:val="4"/>
              </w:numPr>
              <w:suppressAutoHyphens/>
              <w:spacing w:before="60"/>
              <w:ind w:left="714" w:hanging="357"/>
              <w:rPr>
                <w:rFonts w:ascii="Tahoma" w:hAnsi="Tahoma" w:cs="Tahoma"/>
                <w:sz w:val="20"/>
                <w:szCs w:val="20"/>
              </w:rPr>
            </w:pPr>
            <w:r w:rsidRPr="00E94DAA">
              <w:rPr>
                <w:rFonts w:ascii="Tahoma" w:hAnsi="Tahoma" w:cs="Tahoma" w:hint="cs"/>
                <w:sz w:val="20"/>
                <w:szCs w:val="20"/>
                <w:cs/>
              </w:rPr>
              <w:t xml:space="preserve">กลุ่ม </w:t>
            </w:r>
            <w:r w:rsidR="00965716">
              <w:rPr>
                <w:rFonts w:ascii="Tahoma" w:hAnsi="Tahoma" w:cs="Tahoma"/>
                <w:sz w:val="20"/>
                <w:szCs w:val="20"/>
              </w:rPr>
              <w:t>Promote Auto Pay</w:t>
            </w:r>
          </w:p>
          <w:p w:rsidR="00E06B0B" w:rsidRPr="008906BE" w:rsidRDefault="00E06B0B" w:rsidP="008E5FD4">
            <w:pPr>
              <w:pStyle w:val="NoSpacing"/>
              <w:numPr>
                <w:ilvl w:val="0"/>
                <w:numId w:val="4"/>
              </w:numPr>
              <w:suppressAutoHyphens/>
              <w:spacing w:before="60"/>
              <w:ind w:left="714" w:hanging="357"/>
              <w:rPr>
                <w:rFonts w:ascii="Tahoma" w:hAnsi="Tahoma" w:cs="Tahoma"/>
                <w:sz w:val="20"/>
                <w:szCs w:val="20"/>
                <w:cs/>
              </w:rPr>
            </w:pPr>
            <w:r w:rsidRPr="00E94DAA">
              <w:rPr>
                <w:rFonts w:ascii="Tahoma" w:hAnsi="Tahoma" w:cs="Tahoma" w:hint="cs"/>
                <w:sz w:val="20"/>
                <w:szCs w:val="20"/>
                <w:cs/>
              </w:rPr>
              <w:t xml:space="preserve">กลุ่ม </w:t>
            </w:r>
            <w:r w:rsidRPr="00E94DAA">
              <w:rPr>
                <w:rFonts w:ascii="Tahoma" w:hAnsi="Tahoma" w:cs="Tahoma"/>
                <w:sz w:val="20"/>
                <w:szCs w:val="20"/>
              </w:rPr>
              <w:t>Call Remind (</w:t>
            </w:r>
            <w:r w:rsidRPr="00E94DAA">
              <w:rPr>
                <w:rFonts w:ascii="Tahoma" w:hAnsi="Tahoma" w:cs="Tahoma" w:hint="cs"/>
                <w:sz w:val="20"/>
                <w:szCs w:val="20"/>
                <w:cs/>
              </w:rPr>
              <w:t>ไม่เข้าเงื่อนไข</w:t>
            </w:r>
            <w:r w:rsidRPr="00E94DAA">
              <w:rPr>
                <w:rFonts w:ascii="Tahoma" w:hAnsi="Tahoma" w:cs="Tahoma"/>
                <w:sz w:val="20"/>
                <w:szCs w:val="20"/>
              </w:rPr>
              <w:t xml:space="preserve"> TCL Return </w:t>
            </w:r>
            <w:r w:rsidRPr="00E94DAA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E94DAA">
              <w:rPr>
                <w:rFonts w:ascii="Tahoma" w:hAnsi="Tahoma" w:cs="Tahoma"/>
                <w:sz w:val="20"/>
                <w:szCs w:val="20"/>
              </w:rPr>
              <w:t xml:space="preserve">ETC/EMC </w:t>
            </w:r>
            <w:r w:rsidRPr="00E94DAA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="00965716">
              <w:rPr>
                <w:rFonts w:ascii="Tahoma" w:hAnsi="Tahoma" w:cs="Tahoma"/>
                <w:sz w:val="20"/>
                <w:szCs w:val="20"/>
              </w:rPr>
              <w:t>Promote Auto Pay</w:t>
            </w:r>
            <w:r w:rsidRPr="00E94DA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E06B0B" w:rsidRPr="00DB491B" w:rsidTr="002F2D22">
        <w:trPr>
          <w:trHeight w:val="175"/>
          <w:jc w:val="center"/>
        </w:trPr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:rsidR="00E06B0B" w:rsidRPr="00D41AB1" w:rsidRDefault="00E06B0B" w:rsidP="0043704B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F-0004</w:t>
            </w:r>
          </w:p>
        </w:tc>
        <w:tc>
          <w:tcPr>
            <w:tcW w:w="9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06B0B" w:rsidRDefault="00E06B0B" w:rsidP="006F5512">
            <w:pPr>
              <w:pStyle w:val="NoSpacing"/>
              <w:suppressAutoHyphens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หน้าจอ </w:t>
            </w:r>
            <w:r>
              <w:rPr>
                <w:rFonts w:ascii="Tahoma" w:hAnsi="Tahoma" w:cs="Tahoma"/>
                <w:sz w:val="20"/>
                <w:szCs w:val="20"/>
              </w:rPr>
              <w:t xml:space="preserve">Call Remind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แสดงข้อความที่ </w:t>
            </w:r>
            <w:r>
              <w:rPr>
                <w:rFonts w:ascii="Tahoma" w:hAnsi="Tahoma" w:cs="Tahoma"/>
                <w:sz w:val="20"/>
                <w:szCs w:val="20"/>
              </w:rPr>
              <w:t xml:space="preserve">Contract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สุดท้าย แยกตามกลุ่ม</w:t>
            </w:r>
          </w:p>
          <w:p w:rsidR="00E06B0B" w:rsidRPr="008E5FD4" w:rsidRDefault="00E06B0B" w:rsidP="00B55AEA">
            <w:pPr>
              <w:pStyle w:val="NoSpacing"/>
              <w:numPr>
                <w:ilvl w:val="0"/>
                <w:numId w:val="4"/>
              </w:numPr>
              <w:suppressAutoHyphens/>
              <w:spacing w:before="6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E5FD4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กลุ่ม </w:t>
            </w:r>
            <w:r w:rsidRPr="008E5FD4">
              <w:rPr>
                <w:rFonts w:ascii="Tahoma" w:hAnsi="Tahoma" w:cs="Tahoma"/>
                <w:b/>
                <w:bCs/>
                <w:sz w:val="20"/>
                <w:szCs w:val="20"/>
              </w:rPr>
              <w:t>TCL Return</w:t>
            </w:r>
          </w:p>
          <w:p w:rsidR="00E06B0B" w:rsidRDefault="00E06B0B" w:rsidP="0090647D">
            <w:pPr>
              <w:pStyle w:val="NoSpacing"/>
              <w:numPr>
                <w:ilvl w:val="0"/>
                <w:numId w:val="10"/>
              </w:numPr>
              <w:suppressAutoHyphens/>
              <w:spacing w:before="60"/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</w:pPr>
            <w:r w:rsidRPr="007874F9">
              <w:rPr>
                <w:rFonts w:ascii="Tahoma" w:hAnsi="Tahoma" w:cs="Tahoma" w:hint="cs"/>
                <w:color w:val="943634" w:themeColor="accent2" w:themeShade="BF"/>
                <w:sz w:val="20"/>
                <w:szCs w:val="20"/>
                <w:cs/>
              </w:rPr>
              <w:t xml:space="preserve">ได้ผล </w:t>
            </w:r>
            <w:r w:rsidRPr="007874F9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>Special Credit Review Result = Y, E</w:t>
            </w:r>
          </w:p>
          <w:p w:rsidR="00E06B0B" w:rsidRPr="00F77EE8" w:rsidRDefault="00E06B0B" w:rsidP="00B55AEA">
            <w:pPr>
              <w:pStyle w:val="NoSpacing"/>
              <w:suppressAutoHyphens/>
              <w:spacing w:before="60"/>
              <w:ind w:left="720" w:firstLine="682"/>
              <w:rPr>
                <w:rFonts w:ascii="Tahoma" w:hAnsi="Tahoma" w:cs="Tahoma"/>
                <w:color w:val="00B050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แสดงข้อความ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Pr="00F77EE8">
              <w:rPr>
                <w:rFonts w:ascii="Tahoma" w:hAnsi="Tahoma" w:cs="Tahoma"/>
                <w:color w:val="00B050"/>
                <w:sz w:val="20"/>
                <w:szCs w:val="20"/>
              </w:rPr>
              <w:t xml:space="preserve">TCL Return AMT. </w:t>
            </w:r>
            <w:proofErr w:type="spellStart"/>
            <w:r w:rsidRPr="00F77EE8">
              <w:rPr>
                <w:rFonts w:ascii="Tahoma" w:hAnsi="Tahoma" w:cs="Tahoma"/>
                <w:color w:val="00B050"/>
                <w:sz w:val="20"/>
                <w:szCs w:val="20"/>
              </w:rPr>
              <w:t>yyyyyy</w:t>
            </w:r>
            <w:proofErr w:type="spellEnd"/>
            <w:r w:rsidRPr="00F77EE8">
              <w:rPr>
                <w:rFonts w:ascii="Tahoma" w:hAnsi="Tahoma" w:cs="Tahoma"/>
                <w:color w:val="00B050"/>
                <w:sz w:val="20"/>
                <w:szCs w:val="20"/>
              </w:rPr>
              <w:t xml:space="preserve"> baht</w:t>
            </w:r>
          </w:p>
          <w:p w:rsidR="00E06B0B" w:rsidRDefault="00E06B0B" w:rsidP="0090647D">
            <w:pPr>
              <w:pStyle w:val="NoSpacing"/>
              <w:numPr>
                <w:ilvl w:val="0"/>
                <w:numId w:val="10"/>
              </w:numPr>
              <w:suppressAutoHyphens/>
              <w:spacing w:before="60"/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</w:pPr>
            <w:r w:rsidRPr="007874F9">
              <w:rPr>
                <w:rFonts w:ascii="Tahoma" w:hAnsi="Tahoma" w:cs="Tahoma" w:hint="cs"/>
                <w:color w:val="943634" w:themeColor="accent2" w:themeShade="BF"/>
                <w:sz w:val="20"/>
                <w:szCs w:val="20"/>
                <w:cs/>
              </w:rPr>
              <w:t xml:space="preserve">ได้ผล </w:t>
            </w:r>
            <w:r w:rsidRPr="007874F9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>Special Credit Review Result = N</w:t>
            </w:r>
          </w:p>
          <w:p w:rsidR="00E06B0B" w:rsidRPr="00E94DAA" w:rsidRDefault="00E06B0B" w:rsidP="00B55AEA">
            <w:pPr>
              <w:pStyle w:val="NoSpacing"/>
              <w:suppressAutoHyphens/>
              <w:spacing w:before="60"/>
              <w:ind w:firstLine="140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แสดงข้อความ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Pr="00F77EE8">
              <w:rPr>
                <w:rFonts w:ascii="Tahoma" w:hAnsi="Tahoma" w:cs="Tahoma"/>
                <w:color w:val="00B050"/>
                <w:sz w:val="20"/>
                <w:szCs w:val="20"/>
              </w:rPr>
              <w:t>Call Remind</w:t>
            </w:r>
          </w:p>
          <w:p w:rsidR="00E06B0B" w:rsidRPr="008E5FD4" w:rsidRDefault="00E06B0B" w:rsidP="00B55AEA">
            <w:pPr>
              <w:pStyle w:val="NoSpacing"/>
              <w:numPr>
                <w:ilvl w:val="0"/>
                <w:numId w:val="4"/>
              </w:numPr>
              <w:suppressAutoHyphens/>
              <w:spacing w:before="120"/>
              <w:ind w:left="714" w:hanging="357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E5FD4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กลุ่ม </w:t>
            </w:r>
            <w:r w:rsidRPr="008E5FD4">
              <w:rPr>
                <w:rFonts w:ascii="Tahoma" w:hAnsi="Tahoma" w:cs="Tahoma"/>
                <w:b/>
                <w:bCs/>
                <w:sz w:val="20"/>
                <w:szCs w:val="20"/>
              </w:rPr>
              <w:t>ETC/EMC</w:t>
            </w:r>
          </w:p>
          <w:p w:rsidR="00E06B0B" w:rsidRDefault="00E06B0B" w:rsidP="00B55AEA">
            <w:pPr>
              <w:pStyle w:val="NoSpacing"/>
              <w:suppressAutoHyphens/>
              <w:spacing w:before="60"/>
              <w:ind w:left="720"/>
              <w:rPr>
                <w:rFonts w:ascii="Tahoma" w:hAnsi="Tahoma" w:cs="Tahoma"/>
                <w:sz w:val="20"/>
                <w:szCs w:val="20"/>
              </w:rPr>
            </w:pPr>
            <w:r w:rsidRPr="008E5FD4">
              <w:rPr>
                <w:rFonts w:ascii="Tahoma" w:hAnsi="Tahoma" w:cs="Tahoma" w:hint="cs"/>
                <w:sz w:val="20"/>
                <w:szCs w:val="20"/>
                <w:cs/>
              </w:rPr>
              <w:t xml:space="preserve">แสดงข้อความ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Pr="00F77EE8">
              <w:rPr>
                <w:rFonts w:ascii="Tahoma" w:hAnsi="Tahoma" w:cs="Tahoma"/>
                <w:color w:val="00B050"/>
                <w:sz w:val="20"/>
                <w:szCs w:val="20"/>
              </w:rPr>
              <w:t>ETC/EMC</w:t>
            </w:r>
          </w:p>
          <w:p w:rsidR="00E06B0B" w:rsidRPr="008E5FD4" w:rsidRDefault="00E06B0B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กรณีลูกค้าสนใจทำ </w:t>
            </w:r>
            <w:r w:rsidR="00965716">
              <w:rPr>
                <w:rFonts w:ascii="Tahoma" w:hAnsi="Tahoma" w:cs="Tahoma"/>
                <w:sz w:val="20"/>
                <w:szCs w:val="20"/>
              </w:rPr>
              <w:t>Promote Auto Pay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ให้ลง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Result Code : </w:t>
            </w:r>
            <w:r w:rsidR="00103DF6" w:rsidRPr="006F2F63">
              <w:rPr>
                <w:rFonts w:ascii="Tahoma" w:hAnsi="Tahoma" w:cs="Tahoma"/>
                <w:sz w:val="20"/>
                <w:szCs w:val="20"/>
                <w:highlight w:val="yellow"/>
              </w:rPr>
              <w:t>ATPY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E06B0B" w:rsidRPr="00B55AEA" w:rsidRDefault="00E06B0B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กรณีลูกค้าไม่สนใจทำ </w:t>
            </w:r>
            <w:r w:rsidR="00965716">
              <w:rPr>
                <w:rFonts w:ascii="Tahoma" w:hAnsi="Tahoma" w:cs="Tahoma"/>
                <w:sz w:val="20"/>
                <w:szCs w:val="20"/>
              </w:rPr>
              <w:t>Promote Auto Pay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ให้ลง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Result Code : </w:t>
            </w:r>
            <w:r w:rsidR="00103DF6" w:rsidRPr="006F2F63">
              <w:rPr>
                <w:rFonts w:ascii="Tahoma" w:hAnsi="Tahoma" w:cs="Tahoma"/>
                <w:sz w:val="20"/>
                <w:szCs w:val="20"/>
                <w:highlight w:val="yellow"/>
              </w:rPr>
              <w:t>ATPN</w:t>
            </w:r>
          </w:p>
          <w:p w:rsidR="00E06B0B" w:rsidRPr="008E5FD4" w:rsidRDefault="00E06B0B" w:rsidP="00B55AEA">
            <w:pPr>
              <w:pStyle w:val="NoSpacing"/>
              <w:numPr>
                <w:ilvl w:val="0"/>
                <w:numId w:val="4"/>
              </w:numPr>
              <w:suppressAutoHyphens/>
              <w:spacing w:before="120"/>
              <w:ind w:left="714" w:hanging="357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E5FD4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กลุ่ม </w:t>
            </w:r>
            <w:r w:rsidR="00965716">
              <w:rPr>
                <w:rFonts w:ascii="Tahoma" w:hAnsi="Tahoma" w:cs="Tahoma"/>
                <w:b/>
                <w:bCs/>
                <w:sz w:val="20"/>
                <w:szCs w:val="20"/>
              </w:rPr>
              <w:t>Promote Auto Pay</w:t>
            </w:r>
          </w:p>
          <w:p w:rsidR="00E06B0B" w:rsidRPr="00F77EE8" w:rsidRDefault="00E06B0B" w:rsidP="00B55AEA">
            <w:pPr>
              <w:pStyle w:val="NoSpacing"/>
              <w:suppressAutoHyphens/>
              <w:spacing w:before="60"/>
              <w:ind w:left="720"/>
              <w:rPr>
                <w:rFonts w:ascii="Tahoma" w:hAnsi="Tahoma" w:cs="Tahoma"/>
                <w:color w:val="00B050"/>
                <w:sz w:val="20"/>
                <w:szCs w:val="20"/>
              </w:rPr>
            </w:pPr>
            <w:r w:rsidRPr="008E5FD4">
              <w:rPr>
                <w:rFonts w:ascii="Tahoma" w:hAnsi="Tahoma" w:cs="Tahoma" w:hint="cs"/>
                <w:sz w:val="20"/>
                <w:szCs w:val="20"/>
                <w:cs/>
              </w:rPr>
              <w:t xml:space="preserve">แสดงข้อความ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="00965716">
              <w:rPr>
                <w:rFonts w:ascii="Tahoma" w:hAnsi="Tahoma" w:cs="Tahoma"/>
                <w:color w:val="00B050"/>
                <w:sz w:val="20"/>
                <w:szCs w:val="20"/>
              </w:rPr>
              <w:t>Promote Auto Pay</w:t>
            </w:r>
          </w:p>
          <w:p w:rsidR="00E06B0B" w:rsidRPr="008E5FD4" w:rsidRDefault="00E06B0B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กรณีลูกค้าสนใจทำ </w:t>
            </w:r>
            <w:r>
              <w:rPr>
                <w:rFonts w:ascii="Tahoma" w:hAnsi="Tahoma" w:cs="Tahoma"/>
                <w:sz w:val="20"/>
                <w:szCs w:val="20"/>
              </w:rPr>
              <w:t xml:space="preserve">Auto Pay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ให้ลง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Result Code : </w:t>
            </w:r>
            <w:r w:rsidR="00103DF6" w:rsidRPr="006F2F63">
              <w:rPr>
                <w:rFonts w:ascii="Tahoma" w:hAnsi="Tahoma" w:cs="Tahoma"/>
                <w:sz w:val="20"/>
                <w:szCs w:val="20"/>
                <w:highlight w:val="yellow"/>
              </w:rPr>
              <w:t>ATPY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E06B0B" w:rsidRPr="006F2F63" w:rsidRDefault="00E06B0B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  <w:highlight w:val="yellow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กรณีลูกค้าไม่สนใจทำ </w:t>
            </w:r>
            <w:r>
              <w:rPr>
                <w:rFonts w:ascii="Tahoma" w:hAnsi="Tahoma" w:cs="Tahoma"/>
                <w:sz w:val="20"/>
                <w:szCs w:val="20"/>
              </w:rPr>
              <w:t xml:space="preserve">Auto Pay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ให้ลง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Result Code : </w:t>
            </w:r>
            <w:r w:rsidR="00103DF6" w:rsidRPr="006F2F63">
              <w:rPr>
                <w:rFonts w:ascii="Tahoma" w:hAnsi="Tahoma" w:cs="Tahoma"/>
                <w:sz w:val="20"/>
                <w:szCs w:val="20"/>
                <w:highlight w:val="yellow"/>
              </w:rPr>
              <w:t>ATPN</w:t>
            </w:r>
          </w:p>
          <w:p w:rsidR="00E06B0B" w:rsidRDefault="00E06B0B" w:rsidP="00B55AEA">
            <w:pPr>
              <w:pStyle w:val="NoSpacing"/>
              <w:numPr>
                <w:ilvl w:val="0"/>
                <w:numId w:val="4"/>
              </w:numPr>
              <w:suppressAutoHyphens/>
              <w:spacing w:before="120"/>
              <w:ind w:left="714" w:hanging="357"/>
              <w:rPr>
                <w:rFonts w:ascii="Tahoma" w:hAnsi="Tahoma" w:cs="Tahoma"/>
                <w:sz w:val="20"/>
                <w:szCs w:val="20"/>
              </w:rPr>
            </w:pPr>
            <w:r w:rsidRPr="008E5FD4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กลุ่ม </w:t>
            </w:r>
            <w:r w:rsidRPr="008E5FD4">
              <w:rPr>
                <w:rFonts w:ascii="Tahoma" w:hAnsi="Tahoma" w:cs="Tahoma"/>
                <w:b/>
                <w:bCs/>
                <w:sz w:val="20"/>
                <w:szCs w:val="20"/>
              </w:rPr>
              <w:t>Call Remind</w:t>
            </w:r>
            <w:r w:rsidRPr="008E5FD4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Pr="00E94DAA">
              <w:rPr>
                <w:rFonts w:ascii="Tahoma" w:hAnsi="Tahoma" w:cs="Tahoma" w:hint="cs"/>
                <w:sz w:val="20"/>
                <w:szCs w:val="20"/>
                <w:cs/>
              </w:rPr>
              <w:t>ไม่เข้าเงื่อนไข</w:t>
            </w:r>
            <w:r w:rsidRPr="00E94DAA">
              <w:rPr>
                <w:rFonts w:ascii="Tahoma" w:hAnsi="Tahoma" w:cs="Tahoma"/>
                <w:sz w:val="20"/>
                <w:szCs w:val="20"/>
              </w:rPr>
              <w:t xml:space="preserve"> TCL Return </w:t>
            </w:r>
            <w:r w:rsidRPr="00E94DAA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E94DAA">
              <w:rPr>
                <w:rFonts w:ascii="Tahoma" w:hAnsi="Tahoma" w:cs="Tahoma"/>
                <w:sz w:val="20"/>
                <w:szCs w:val="20"/>
              </w:rPr>
              <w:t xml:space="preserve">ETC/EMC </w:t>
            </w:r>
            <w:r w:rsidRPr="00E94DAA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="00965716">
              <w:rPr>
                <w:rFonts w:ascii="Tahoma" w:hAnsi="Tahoma" w:cs="Tahoma"/>
                <w:sz w:val="20"/>
                <w:szCs w:val="20"/>
              </w:rPr>
              <w:t>Promote Auto Pay</w:t>
            </w:r>
            <w:r w:rsidRPr="00E94DAA">
              <w:rPr>
                <w:rFonts w:ascii="Tahoma" w:hAnsi="Tahoma" w:cs="Tahoma"/>
                <w:sz w:val="20"/>
                <w:szCs w:val="20"/>
              </w:rPr>
              <w:t>)</w:t>
            </w:r>
          </w:p>
          <w:p w:rsidR="006E6690" w:rsidRPr="00E94DAA" w:rsidRDefault="00E06B0B" w:rsidP="006E6690">
            <w:pPr>
              <w:pStyle w:val="NoSpacing"/>
              <w:suppressAutoHyphens/>
              <w:spacing w:before="60"/>
              <w:ind w:left="720"/>
              <w:rPr>
                <w:rFonts w:ascii="Tahoma" w:hAnsi="Tahoma" w:cs="Tahoma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แสดงข้อความ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Pr="00F77EE8">
              <w:rPr>
                <w:rFonts w:ascii="Tahoma" w:hAnsi="Tahoma" w:cs="Tahoma"/>
                <w:color w:val="00B050"/>
                <w:sz w:val="20"/>
                <w:szCs w:val="20"/>
              </w:rPr>
              <w:t>Call Remind</w:t>
            </w:r>
          </w:p>
        </w:tc>
      </w:tr>
    </w:tbl>
    <w:p w:rsidR="009858C1" w:rsidRPr="00F152D0" w:rsidRDefault="00B92CB7" w:rsidP="000025D0">
      <w:pPr>
        <w:pStyle w:val="Heading2"/>
        <w:rPr>
          <w:rFonts w:ascii="Tahoma" w:hAnsi="Tahoma" w:cs="Tahoma"/>
          <w:i w:val="0"/>
          <w:iCs w:val="0"/>
          <w:sz w:val="20"/>
          <w:szCs w:val="20"/>
        </w:rPr>
      </w:pPr>
      <w:bookmarkStart w:id="35" w:name="_Toc198051199"/>
      <w:bookmarkStart w:id="36" w:name="_Toc285532787"/>
      <w:bookmarkStart w:id="37" w:name="_Toc472933130"/>
      <w:bookmarkStart w:id="38" w:name="_Toc487974065"/>
      <w:bookmarkStart w:id="39" w:name="_Toc487974186"/>
      <w:r>
        <w:rPr>
          <w:rFonts w:ascii="Tahoma" w:hAnsi="Tahoma" w:cs="Tahoma"/>
          <w:i w:val="0"/>
          <w:iCs w:val="0"/>
          <w:sz w:val="20"/>
          <w:szCs w:val="20"/>
        </w:rPr>
        <w:lastRenderedPageBreak/>
        <w:t>1</w:t>
      </w:r>
      <w:r w:rsidR="00804166">
        <w:rPr>
          <w:rFonts w:ascii="Tahoma" w:hAnsi="Tahoma" w:cs="Tahoma"/>
          <w:i w:val="0"/>
          <w:iCs w:val="0"/>
          <w:sz w:val="20"/>
          <w:szCs w:val="20"/>
        </w:rPr>
        <w:t>.</w:t>
      </w:r>
      <w:r w:rsidR="000025D0">
        <w:rPr>
          <w:rFonts w:ascii="Tahoma" w:hAnsi="Tahoma" w:cs="Tahoma"/>
          <w:i w:val="0"/>
          <w:iCs w:val="0"/>
          <w:sz w:val="20"/>
          <w:szCs w:val="20"/>
        </w:rPr>
        <w:t>2</w:t>
      </w:r>
      <w:r w:rsidR="009858C1" w:rsidRPr="00F152D0">
        <w:rPr>
          <w:rFonts w:ascii="Tahoma" w:hAnsi="Tahoma" w:cs="Tahoma"/>
          <w:i w:val="0"/>
          <w:iCs w:val="0"/>
          <w:sz w:val="20"/>
          <w:szCs w:val="20"/>
        </w:rPr>
        <w:t xml:space="preserve"> Acceptance Criteria</w:t>
      </w:r>
      <w:bookmarkEnd w:id="35"/>
      <w:bookmarkEnd w:id="36"/>
      <w:bookmarkEnd w:id="37"/>
      <w:bookmarkEnd w:id="38"/>
      <w:bookmarkEnd w:id="39"/>
    </w:p>
    <w:tbl>
      <w:tblPr>
        <w:tblW w:w="9915" w:type="dxa"/>
        <w:tblLook w:val="0000"/>
      </w:tblPr>
      <w:tblGrid>
        <w:gridCol w:w="1210"/>
        <w:gridCol w:w="1249"/>
        <w:gridCol w:w="7456"/>
      </w:tblGrid>
      <w:tr w:rsidR="001045D0" w:rsidRPr="00E57749" w:rsidTr="00E278DA">
        <w:trPr>
          <w:trHeight w:val="223"/>
        </w:trPr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</w:tcPr>
          <w:p w:rsidR="001045D0" w:rsidRPr="00E57749" w:rsidRDefault="00363E0F" w:rsidP="00E57749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E57749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Functional No</w:t>
            </w: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</w:tcPr>
          <w:p w:rsidR="001045D0" w:rsidRPr="00E57749" w:rsidRDefault="008E0C89" w:rsidP="00E57749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E57749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 xml:space="preserve">Acceptance </w:t>
            </w:r>
            <w:r w:rsidR="00363E0F" w:rsidRPr="00E57749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No</w:t>
            </w:r>
          </w:p>
        </w:tc>
        <w:tc>
          <w:tcPr>
            <w:tcW w:w="7456" w:type="dxa"/>
            <w:tcBorders>
              <w:top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</w:tcPr>
          <w:p w:rsidR="001045D0" w:rsidRPr="00E57749" w:rsidRDefault="001045D0" w:rsidP="009707B2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</w:pPr>
            <w:r w:rsidRPr="00E57749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  <w:t>Description</w:t>
            </w:r>
          </w:p>
        </w:tc>
      </w:tr>
      <w:tr w:rsidR="00E278DA" w:rsidRPr="00E57749" w:rsidTr="00E278DA">
        <w:trPr>
          <w:trHeight w:val="223"/>
        </w:trPr>
        <w:tc>
          <w:tcPr>
            <w:tcW w:w="121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8DA" w:rsidRPr="00755DA0" w:rsidRDefault="00E278DA" w:rsidP="00E278DA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F-0001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8DA" w:rsidRPr="00AC6076" w:rsidRDefault="00E278DA" w:rsidP="00E278DA">
            <w:pPr>
              <w:rPr>
                <w:rFonts w:ascii="Tahoma" w:hAnsi="Tahoma" w:cs="Tahoma"/>
                <w:color w:val="000000"/>
                <w:sz w:val="20"/>
                <w:szCs w:val="20"/>
                <w:lang w:eastAsia="en-US"/>
              </w:rPr>
            </w:pPr>
            <w:r w:rsidRPr="00AC6076">
              <w:rPr>
                <w:rFonts w:ascii="Tahoma" w:hAnsi="Tahoma" w:cs="Tahoma"/>
                <w:color w:val="000000"/>
                <w:sz w:val="20"/>
                <w:szCs w:val="20"/>
                <w:lang w:eastAsia="en-US"/>
              </w:rPr>
              <w:t>AC-000</w:t>
            </w:r>
            <w:r>
              <w:rPr>
                <w:rFonts w:ascii="Tahoma" w:hAnsi="Tahoma" w:cs="Tahoma"/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74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278DA" w:rsidRPr="00EB52FB" w:rsidRDefault="006E6690" w:rsidP="00E278DA">
            <w:pPr>
              <w:pStyle w:val="NoSpacing"/>
              <w:suppressAutoHyphens/>
              <w:rPr>
                <w:rFonts w:ascii="Tahoma" w:hAnsi="Tahoma" w:cs="Tahoma"/>
                <w:sz w:val="20"/>
                <w:szCs w:val="20"/>
              </w:rPr>
            </w:pPr>
            <w:r w:rsidRPr="00EB52FB">
              <w:rPr>
                <w:rFonts w:ascii="Tahoma" w:hAnsi="Tahoma" w:cs="Tahoma" w:hint="cs"/>
                <w:sz w:val="20"/>
                <w:szCs w:val="20"/>
                <w:cs/>
              </w:rPr>
              <w:t xml:space="preserve">ทาง </w:t>
            </w:r>
            <w:r w:rsidRPr="00EB52FB">
              <w:rPr>
                <w:rFonts w:ascii="Tahoma" w:hAnsi="Tahoma" w:cs="Tahoma"/>
                <w:sz w:val="20"/>
                <w:szCs w:val="20"/>
              </w:rPr>
              <w:t xml:space="preserve">Call </w:t>
            </w:r>
            <w:r w:rsidRPr="00EB52FB">
              <w:rPr>
                <w:rFonts w:ascii="Tahoma" w:hAnsi="Tahoma" w:cs="Tahoma" w:hint="cs"/>
                <w:sz w:val="20"/>
                <w:szCs w:val="20"/>
                <w:cs/>
              </w:rPr>
              <w:t>เข้า</w:t>
            </w:r>
            <w:r w:rsidR="00E278DA" w:rsidRPr="00EB52FB">
              <w:rPr>
                <w:rFonts w:ascii="Tahoma" w:hAnsi="Tahoma" w:cs="Tahoma" w:hint="cs"/>
                <w:sz w:val="20"/>
                <w:szCs w:val="20"/>
                <w:cs/>
              </w:rPr>
              <w:t>หน้าจอ</w:t>
            </w:r>
            <w:r w:rsidR="00EB52FB" w:rsidRPr="00EB52FB">
              <w:rPr>
                <w:rFonts w:ascii="Tahoma" w:hAnsi="Tahoma" w:cs="Tahoma"/>
                <w:sz w:val="20"/>
                <w:szCs w:val="20"/>
              </w:rPr>
              <w:t xml:space="preserve"> GNUTB</w:t>
            </w:r>
            <w:r w:rsidR="00EB52FB" w:rsidRPr="00EB52FB">
              <w:rPr>
                <w:rFonts w:ascii="Tahoma" w:hAnsi="Tahoma" w:cs="Tahoma"/>
                <w:sz w:val="20"/>
                <w:szCs w:val="20"/>
                <w:cs/>
              </w:rPr>
              <w:t>344</w:t>
            </w:r>
            <w:r w:rsidR="00EB52FB" w:rsidRPr="00EB52FB"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 w:rsidR="00EB52FB" w:rsidRPr="00EB52FB">
              <w:rPr>
                <w:rFonts w:ascii="Tahoma" w:hAnsi="Tahoma" w:cs="Tahoma"/>
                <w:sz w:val="20"/>
                <w:szCs w:val="20"/>
              </w:rPr>
              <w:t>[Setup Condition of TCL Return (TCL Remind)]</w:t>
            </w:r>
          </w:p>
          <w:p w:rsidR="00EB52FB" w:rsidRDefault="00EB52FB" w:rsidP="00EB52FB">
            <w:pPr>
              <w:pStyle w:val="NoSpacing"/>
              <w:numPr>
                <w:ilvl w:val="0"/>
                <w:numId w:val="4"/>
              </w:numPr>
              <w:suppressAutoHyphens/>
              <w:spacing w:before="60"/>
              <w:ind w:left="714" w:hanging="357"/>
              <w:rPr>
                <w:rFonts w:ascii="Tahoma" w:hAnsi="Tahoma" w:cs="Tahoma"/>
                <w:sz w:val="20"/>
                <w:szCs w:val="20"/>
              </w:rPr>
            </w:pPr>
            <w:r w:rsidRPr="00EB52FB"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สำหรับกำหนด </w:t>
            </w:r>
            <w:r w:rsidRPr="00EB52FB">
              <w:rPr>
                <w:rFonts w:ascii="Tahoma" w:hAnsi="Tahoma" w:cs="Tahoma"/>
                <w:sz w:val="20"/>
                <w:szCs w:val="20"/>
              </w:rPr>
              <w:t>Target Call Remind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ที่ใช้งานปัจจุบัน</w:t>
            </w:r>
          </w:p>
          <w:p w:rsidR="00EB52FB" w:rsidRPr="00EB52FB" w:rsidRDefault="00EB52FB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30"/>
              <w:ind w:left="1434" w:hanging="35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B52FB">
              <w:rPr>
                <w:rFonts w:ascii="Tahoma" w:hAnsi="Tahoma" w:cs="Tahoma"/>
                <w:sz w:val="20"/>
                <w:szCs w:val="20"/>
              </w:rPr>
              <w:t>OD Max [Contract]</w:t>
            </w:r>
          </w:p>
          <w:p w:rsidR="00EB52FB" w:rsidRPr="00EB52FB" w:rsidRDefault="00EB52FB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30"/>
              <w:ind w:left="1434" w:hanging="35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B52FB">
              <w:rPr>
                <w:rFonts w:ascii="Tahoma" w:hAnsi="Tahoma" w:cs="Tahoma"/>
                <w:sz w:val="20"/>
                <w:szCs w:val="20"/>
              </w:rPr>
              <w:t>OD Max [All Biz]</w:t>
            </w:r>
          </w:p>
          <w:p w:rsidR="00EB52FB" w:rsidRPr="00EB52FB" w:rsidRDefault="00EB52FB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30"/>
              <w:ind w:left="1434" w:hanging="35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B52FB">
              <w:rPr>
                <w:rFonts w:ascii="Tahoma" w:hAnsi="Tahoma" w:cs="Tahoma"/>
                <w:sz w:val="20"/>
                <w:szCs w:val="20"/>
              </w:rPr>
              <w:t>Payment History (&gt;=)</w:t>
            </w:r>
          </w:p>
          <w:p w:rsidR="00EB52FB" w:rsidRPr="00EB52FB" w:rsidRDefault="00EB52FB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30"/>
              <w:ind w:left="1434" w:hanging="35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B52FB">
              <w:rPr>
                <w:rFonts w:ascii="Tahoma" w:hAnsi="Tahoma" w:cs="Tahoma"/>
                <w:sz w:val="20"/>
                <w:szCs w:val="20"/>
              </w:rPr>
              <w:t>Multiplier of Principal</w:t>
            </w:r>
          </w:p>
          <w:p w:rsidR="00EB52FB" w:rsidRPr="00EB52FB" w:rsidRDefault="00EB52FB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30"/>
              <w:ind w:left="1434" w:hanging="35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B52FB">
              <w:rPr>
                <w:rFonts w:ascii="Tahoma" w:hAnsi="Tahoma" w:cs="Tahoma"/>
                <w:sz w:val="20"/>
                <w:szCs w:val="20"/>
              </w:rPr>
              <w:t>Never Patch</w:t>
            </w:r>
          </w:p>
          <w:p w:rsidR="00EB52FB" w:rsidRPr="00EB52FB" w:rsidRDefault="00EB52FB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30"/>
              <w:ind w:left="1434" w:hanging="35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B52FB">
              <w:rPr>
                <w:rFonts w:ascii="Tahoma" w:hAnsi="Tahoma" w:cs="Tahoma"/>
                <w:sz w:val="20"/>
                <w:szCs w:val="20"/>
              </w:rPr>
              <w:t>TCLN Period</w:t>
            </w:r>
          </w:p>
          <w:p w:rsidR="00EB52FB" w:rsidRPr="00EB52FB" w:rsidRDefault="00EB52FB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30"/>
              <w:ind w:left="1434" w:hanging="35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B52FB">
              <w:rPr>
                <w:rFonts w:ascii="Tahoma" w:hAnsi="Tahoma" w:cs="Tahoma"/>
                <w:sz w:val="20"/>
                <w:szCs w:val="20"/>
              </w:rPr>
              <w:t xml:space="preserve">Rank as of </w:t>
            </w:r>
            <w:proofErr w:type="spellStart"/>
            <w:r w:rsidRPr="00EB52FB">
              <w:rPr>
                <w:rFonts w:ascii="Tahoma" w:hAnsi="Tahoma" w:cs="Tahoma"/>
                <w:sz w:val="20"/>
                <w:szCs w:val="20"/>
              </w:rPr>
              <w:t>Cont.Date</w:t>
            </w:r>
            <w:proofErr w:type="spellEnd"/>
          </w:p>
          <w:p w:rsidR="00EB52FB" w:rsidRPr="00EB52FB" w:rsidRDefault="00EB52FB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30"/>
              <w:ind w:left="1434" w:hanging="35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B52FB">
              <w:rPr>
                <w:rFonts w:ascii="Tahoma" w:hAnsi="Tahoma" w:cs="Tahoma"/>
                <w:sz w:val="20"/>
                <w:szCs w:val="20"/>
              </w:rPr>
              <w:t>Current RCL</w:t>
            </w:r>
          </w:p>
          <w:p w:rsidR="00EB52FB" w:rsidRPr="00EB52FB" w:rsidRDefault="00EB52FB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30"/>
              <w:ind w:left="1434" w:hanging="35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B52FB">
              <w:rPr>
                <w:rFonts w:ascii="Tahoma" w:hAnsi="Tahoma" w:cs="Tahoma"/>
                <w:sz w:val="20"/>
                <w:szCs w:val="20"/>
              </w:rPr>
              <w:t>Target Case</w:t>
            </w:r>
          </w:p>
          <w:p w:rsidR="00EB52FB" w:rsidRPr="00EB52FB" w:rsidRDefault="00EB52FB" w:rsidP="00FF3E00">
            <w:pPr>
              <w:pStyle w:val="NoSpacing"/>
              <w:numPr>
                <w:ilvl w:val="0"/>
                <w:numId w:val="4"/>
              </w:numPr>
              <w:suppressAutoHyphens/>
              <w:spacing w:before="60"/>
              <w:ind w:hanging="357"/>
              <w:rPr>
                <w:rFonts w:ascii="Tahoma" w:hAnsi="Tahoma" w:cs="Tahoma"/>
                <w:sz w:val="20"/>
                <w:szCs w:val="20"/>
              </w:rPr>
            </w:pPr>
            <w:r w:rsidRPr="00EB52FB"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สำหรับกำหนด </w:t>
            </w:r>
            <w:r w:rsidRPr="00EB52FB">
              <w:rPr>
                <w:rFonts w:ascii="Tahoma" w:hAnsi="Tahoma" w:cs="Tahoma"/>
                <w:sz w:val="20"/>
                <w:szCs w:val="20"/>
              </w:rPr>
              <w:t xml:space="preserve">Target Call Remind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ที่เป็นเงื่อนไข </w:t>
            </w:r>
            <w:r w:rsidR="00965716">
              <w:rPr>
                <w:rFonts w:ascii="Tahoma" w:hAnsi="Tahoma" w:cs="Tahoma"/>
                <w:sz w:val="20"/>
                <w:szCs w:val="20"/>
              </w:rPr>
              <w:t>Promote Auto Pay</w:t>
            </w:r>
            <w:r w:rsidRPr="00EB52F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B52FB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EB52FB">
              <w:rPr>
                <w:rFonts w:ascii="Tahoma" w:hAnsi="Tahoma" w:cs="Tahoma"/>
                <w:sz w:val="20"/>
                <w:szCs w:val="20"/>
              </w:rPr>
              <w:t>EMC/ETC</w:t>
            </w:r>
          </w:p>
          <w:p w:rsidR="00E278DA" w:rsidRPr="00F64E03" w:rsidRDefault="00E278DA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64E03">
              <w:rPr>
                <w:rFonts w:ascii="Tahoma" w:hAnsi="Tahoma" w:cs="Tahoma"/>
                <w:sz w:val="20"/>
                <w:szCs w:val="20"/>
              </w:rPr>
              <w:t>AutoPay</w:t>
            </w:r>
            <w:proofErr w:type="spellEnd"/>
            <w:r w:rsidRPr="00F64E03">
              <w:rPr>
                <w:rFonts w:ascii="Tahoma" w:hAnsi="Tahoma" w:cs="Tahoma"/>
                <w:sz w:val="20"/>
                <w:szCs w:val="20"/>
              </w:rPr>
              <w:t xml:space="preserve"> (Paid Due+</w:t>
            </w:r>
            <w:r w:rsidRPr="00F64E03">
              <w:rPr>
                <w:rFonts w:ascii="Tahoma" w:hAnsi="Tahoma" w:cs="Tahoma"/>
                <w:sz w:val="20"/>
                <w:szCs w:val="20"/>
                <w:cs/>
              </w:rPr>
              <w:t>1)</w:t>
            </w:r>
            <w:r w:rsidRPr="00D97FA3"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 w:rsidRPr="00D97FA3">
              <w:rPr>
                <w:rFonts w:ascii="Tahoma" w:hAnsi="Tahoma" w:cs="Tahoma"/>
                <w:sz w:val="20"/>
                <w:szCs w:val="20"/>
              </w:rPr>
              <w:t xml:space="preserve">= </w:t>
            </w:r>
            <w:r w:rsidRPr="00F64E03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 xml:space="preserve">1 </w:t>
            </w:r>
            <w:r w:rsidRPr="00F64E03">
              <w:rPr>
                <w:rFonts w:ascii="Tahoma" w:hAnsi="Tahoma" w:cs="Tahoma" w:hint="cs"/>
                <w:color w:val="943634" w:themeColor="accent2" w:themeShade="BF"/>
                <w:sz w:val="20"/>
                <w:szCs w:val="20"/>
                <w:cs/>
              </w:rPr>
              <w:t>หรือ</w:t>
            </w:r>
            <w:r w:rsidRPr="00F64E03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 xml:space="preserve"> 2 </w:t>
            </w:r>
            <w:r w:rsidRPr="00F64E03">
              <w:rPr>
                <w:rFonts w:ascii="Tahoma" w:hAnsi="Tahoma" w:cs="Tahoma" w:hint="cs"/>
                <w:color w:val="943634" w:themeColor="accent2" w:themeShade="BF"/>
                <w:sz w:val="20"/>
                <w:szCs w:val="20"/>
                <w:cs/>
              </w:rPr>
              <w:t>หรือ</w:t>
            </w:r>
            <w:r w:rsidRPr="00F64E03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 xml:space="preserve"> 3 </w:t>
            </w:r>
            <w:r w:rsidRPr="00F64E03">
              <w:rPr>
                <w:rFonts w:ascii="Tahoma" w:hAnsi="Tahoma" w:cs="Tahoma" w:hint="cs"/>
                <w:sz w:val="20"/>
                <w:szCs w:val="20"/>
                <w:cs/>
              </w:rPr>
              <w:t>เดือน</w:t>
            </w:r>
          </w:p>
          <w:p w:rsidR="00E278DA" w:rsidRDefault="00E278DA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</w:rPr>
            </w:pPr>
            <w:r w:rsidRPr="00F64E03">
              <w:rPr>
                <w:rFonts w:ascii="Tahoma" w:hAnsi="Tahoma" w:cs="Tahoma"/>
                <w:sz w:val="20"/>
                <w:szCs w:val="20"/>
              </w:rPr>
              <w:t>Withdraw ETC/EMC(&gt;=)</w:t>
            </w:r>
            <w:r>
              <w:rPr>
                <w:rFonts w:ascii="Tahoma" w:hAnsi="Tahoma" w:cs="Tahoma"/>
                <w:sz w:val="20"/>
                <w:szCs w:val="20"/>
              </w:rPr>
              <w:t xml:space="preserve"> = </w:t>
            </w:r>
            <w:r w:rsidRPr="00F64E03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 xml:space="preserve">1 </w:t>
            </w:r>
            <w:r w:rsidRPr="00F64E03">
              <w:rPr>
                <w:rFonts w:ascii="Tahoma" w:hAnsi="Tahoma" w:cs="Tahoma" w:hint="cs"/>
                <w:color w:val="943634" w:themeColor="accent2" w:themeShade="BF"/>
                <w:sz w:val="20"/>
                <w:szCs w:val="20"/>
                <w:cs/>
              </w:rPr>
              <w:t>หรือ</w:t>
            </w:r>
            <w:r w:rsidRPr="00F64E03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 xml:space="preserve"> 2 </w:t>
            </w:r>
            <w:r w:rsidRPr="00F64E03">
              <w:rPr>
                <w:rFonts w:ascii="Tahoma" w:hAnsi="Tahoma" w:cs="Tahoma" w:hint="cs"/>
                <w:color w:val="943634" w:themeColor="accent2" w:themeShade="BF"/>
                <w:sz w:val="20"/>
                <w:szCs w:val="20"/>
                <w:cs/>
              </w:rPr>
              <w:t>หรือ</w:t>
            </w:r>
            <w:r w:rsidRPr="00F64E03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 xml:space="preserve"> 3 </w:t>
            </w:r>
            <w:r>
              <w:rPr>
                <w:rFonts w:ascii="Tahoma" w:hAnsi="Tahoma" w:cs="Tahoma" w:hint="cs"/>
                <w:color w:val="943634" w:themeColor="accent2" w:themeShade="BF"/>
                <w:sz w:val="20"/>
                <w:szCs w:val="20"/>
                <w:cs/>
              </w:rPr>
              <w:t xml:space="preserve">หรือ 4 หรือ 5 หรือ 6 </w:t>
            </w:r>
            <w:r w:rsidRPr="00F64E03">
              <w:rPr>
                <w:rFonts w:ascii="Tahoma" w:hAnsi="Tahoma" w:cs="Tahoma" w:hint="cs"/>
                <w:sz w:val="20"/>
                <w:szCs w:val="20"/>
                <w:cs/>
              </w:rPr>
              <w:t>เดือน</w:t>
            </w:r>
          </w:p>
          <w:p w:rsidR="00E278DA" w:rsidRPr="00F64E03" w:rsidRDefault="00E278DA" w:rsidP="00E278DA">
            <w:pPr>
              <w:pStyle w:val="NoSpacing"/>
              <w:suppressAutoHyphens/>
              <w:spacing w:before="60"/>
              <w:ind w:left="14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Via Bank</w:t>
            </w:r>
            <w:r w:rsidRPr="00F64E03"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= </w:t>
            </w:r>
            <w:r w:rsidRPr="00E278DA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>BAY, BBL, KTB, SCB, KBANK, TMB</w:t>
            </w:r>
          </w:p>
          <w:p w:rsidR="00FF3E00" w:rsidRPr="00EB52FB" w:rsidRDefault="00E278DA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60" w:after="120"/>
              <w:ind w:left="1434" w:hanging="357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Offer Auto Pay (&gt;=) = </w:t>
            </w:r>
            <w:r w:rsidRPr="00F64E03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 xml:space="preserve">1 </w:t>
            </w:r>
            <w:r w:rsidRPr="00F64E03">
              <w:rPr>
                <w:rFonts w:ascii="Tahoma" w:hAnsi="Tahoma" w:cs="Tahoma" w:hint="cs"/>
                <w:color w:val="943634" w:themeColor="accent2" w:themeShade="BF"/>
                <w:sz w:val="20"/>
                <w:szCs w:val="20"/>
                <w:cs/>
              </w:rPr>
              <w:t>หรือ</w:t>
            </w:r>
            <w:r w:rsidRPr="00F64E03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 xml:space="preserve"> 2 </w:t>
            </w:r>
            <w:r w:rsidRPr="00F64E03">
              <w:rPr>
                <w:rFonts w:ascii="Tahoma" w:hAnsi="Tahoma" w:cs="Tahoma" w:hint="cs"/>
                <w:color w:val="943634" w:themeColor="accent2" w:themeShade="BF"/>
                <w:sz w:val="20"/>
                <w:szCs w:val="20"/>
                <w:cs/>
              </w:rPr>
              <w:t>หรือ</w:t>
            </w:r>
            <w:r w:rsidRPr="00F64E03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 xml:space="preserve"> 3 </w:t>
            </w:r>
            <w:r w:rsidRPr="00F64E03">
              <w:rPr>
                <w:rFonts w:ascii="Tahoma" w:hAnsi="Tahoma" w:cs="Tahoma" w:hint="cs"/>
                <w:sz w:val="20"/>
                <w:szCs w:val="20"/>
                <w:cs/>
              </w:rPr>
              <w:t>เดือน</w:t>
            </w:r>
          </w:p>
          <w:p w:rsidR="006E6690" w:rsidRDefault="00E278DA" w:rsidP="00E278DA">
            <w:pPr>
              <w:pStyle w:val="NoSpacing"/>
              <w:suppressAutoHyphens/>
              <w:spacing w:before="60"/>
              <w:rPr>
                <w:rFonts w:ascii="Tahoma" w:hAnsi="Tahoma" w:cs="Tahoma"/>
                <w:sz w:val="20"/>
                <w:szCs w:val="20"/>
              </w:rPr>
            </w:pPr>
            <w:r w:rsidRPr="00D97FA3">
              <w:rPr>
                <w:rFonts w:ascii="Tahoma" w:hAnsi="Tahoma" w:cs="Tahoma"/>
                <w:b/>
                <w:bCs/>
                <w:sz w:val="20"/>
                <w:szCs w:val="20"/>
              </w:rPr>
              <w:t>Remark 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ไม่มีการให้</w:t>
            </w:r>
            <w:r w:rsidRPr="00917350">
              <w:rPr>
                <w:rFonts w:ascii="Tahoma" w:hAnsi="Tahoma" w:cs="Tahoma" w:hint="cs"/>
                <w:sz w:val="20"/>
                <w:szCs w:val="20"/>
                <w:cs/>
              </w:rPr>
              <w:t xml:space="preserve">กำหนดช่วง </w:t>
            </w:r>
            <w:r w:rsidRPr="00917350">
              <w:rPr>
                <w:rFonts w:ascii="Tahoma" w:hAnsi="Tahoma" w:cs="Tahoma"/>
                <w:sz w:val="20"/>
                <w:szCs w:val="20"/>
              </w:rPr>
              <w:t xml:space="preserve">Principle Balance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เนื่องจากใช้ </w:t>
            </w:r>
            <w:r>
              <w:rPr>
                <w:rFonts w:ascii="Tahoma" w:hAnsi="Tahoma" w:cs="Tahoma"/>
                <w:sz w:val="20"/>
                <w:szCs w:val="20"/>
              </w:rPr>
              <w:t xml:space="preserve">Balance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เดียวกันกับ </w:t>
            </w:r>
            <w:r w:rsidRPr="00917350">
              <w:rPr>
                <w:rFonts w:ascii="Tahoma" w:hAnsi="Tahoma" w:cs="Tahoma"/>
                <w:sz w:val="20"/>
                <w:szCs w:val="20"/>
              </w:rPr>
              <w:t xml:space="preserve">Balance </w:t>
            </w:r>
            <w:r w:rsidRPr="00917350">
              <w:rPr>
                <w:rFonts w:ascii="Tahoma" w:hAnsi="Tahoma" w:cs="Tahoma" w:hint="cs"/>
                <w:sz w:val="20"/>
                <w:szCs w:val="20"/>
                <w:cs/>
              </w:rPr>
              <w:t xml:space="preserve">ของ </w:t>
            </w:r>
            <w:r w:rsidRPr="00917350">
              <w:rPr>
                <w:rFonts w:ascii="Tahoma" w:hAnsi="Tahoma" w:cs="Tahoma"/>
                <w:sz w:val="20"/>
                <w:szCs w:val="20"/>
              </w:rPr>
              <w:t xml:space="preserve">Target Call Remind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ที่กำหนดจากหน้าจอ </w:t>
            </w:r>
            <w:r w:rsidRPr="00D97FA3">
              <w:rPr>
                <w:rFonts w:ascii="Tahoma" w:hAnsi="Tahoma" w:cs="Tahoma"/>
                <w:sz w:val="20"/>
                <w:szCs w:val="20"/>
              </w:rPr>
              <w:t>GNC</w:t>
            </w:r>
            <w:r w:rsidRPr="00D97FA3">
              <w:rPr>
                <w:rFonts w:ascii="Tahoma" w:hAnsi="Tahoma" w:cs="Tahoma"/>
                <w:sz w:val="20"/>
                <w:szCs w:val="20"/>
                <w:cs/>
              </w:rPr>
              <w:t>077</w:t>
            </w:r>
            <w:r w:rsidRPr="00D97FA3">
              <w:rPr>
                <w:rFonts w:ascii="Tahoma" w:hAnsi="Tahoma" w:cs="Tahoma"/>
                <w:sz w:val="20"/>
                <w:szCs w:val="20"/>
              </w:rPr>
              <w:t>R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[</w:t>
            </w:r>
            <w:r w:rsidRPr="00D97FA3">
              <w:rPr>
                <w:rFonts w:ascii="Tahoma" w:hAnsi="Tahoma" w:cs="Tahoma"/>
                <w:sz w:val="20"/>
                <w:szCs w:val="20"/>
              </w:rPr>
              <w:t>Select Filter data for Gen. Remind call</w:t>
            </w:r>
            <w:r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FF7919" w:rsidRPr="00E278DA" w:rsidRDefault="00FF7919" w:rsidP="00E278DA">
            <w:pPr>
              <w:pStyle w:val="NoSpacing"/>
              <w:suppressAutoHyphens/>
              <w:spacing w:before="60"/>
              <w:rPr>
                <w:rFonts w:ascii="Tahoma" w:hAnsi="Tahoma" w:cs="Tahoma"/>
                <w:sz w:val="20"/>
                <w:szCs w:val="20"/>
                <w:cs/>
              </w:rPr>
            </w:pPr>
          </w:p>
        </w:tc>
      </w:tr>
      <w:tr w:rsidR="00E278DA" w:rsidRPr="00E57749" w:rsidTr="00FF205C">
        <w:trPr>
          <w:trHeight w:val="210"/>
        </w:trPr>
        <w:tc>
          <w:tcPr>
            <w:tcW w:w="121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E278DA" w:rsidRPr="00755DA0" w:rsidRDefault="00E278DA" w:rsidP="00E278DA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 w:rsidRPr="00755DA0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F-000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E278DA" w:rsidRPr="00AC6076" w:rsidRDefault="00E278DA" w:rsidP="00E278DA">
            <w:pPr>
              <w:rPr>
                <w:rFonts w:ascii="Tahoma" w:hAnsi="Tahoma" w:cs="Tahoma"/>
                <w:color w:val="000000"/>
                <w:sz w:val="20"/>
                <w:szCs w:val="20"/>
                <w:lang w:eastAsia="en-US"/>
              </w:rPr>
            </w:pPr>
            <w:r w:rsidRPr="00AC6076">
              <w:rPr>
                <w:rFonts w:ascii="Tahoma" w:hAnsi="Tahoma" w:cs="Tahoma"/>
                <w:color w:val="000000"/>
                <w:sz w:val="20"/>
                <w:szCs w:val="20"/>
                <w:lang w:eastAsia="en-US"/>
              </w:rPr>
              <w:t>AC-000</w:t>
            </w:r>
            <w:r>
              <w:rPr>
                <w:rFonts w:ascii="Tahoma" w:hAnsi="Tahoma" w:cs="Tahoma"/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74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78DA" w:rsidRDefault="00E278DA" w:rsidP="002536F7">
            <w:pPr>
              <w:pStyle w:val="NoSpacing"/>
              <w:suppressAutoHyphens/>
              <w:rPr>
                <w:rFonts w:ascii="Tahoma" w:hAnsi="Tahoma" w:cs="Tahoma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ทาง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IT </w:t>
            </w:r>
            <w:r w:rsidR="00EB52FB">
              <w:rPr>
                <w:rFonts w:ascii="Tahoma" w:hAnsi="Tahoma" w:cs="Tahoma"/>
                <w:sz w:val="20"/>
                <w:szCs w:val="20"/>
              </w:rPr>
              <w:t xml:space="preserve">Gen Target Call Remind </w:t>
            </w:r>
            <w:r w:rsidR="00EB52FB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="00EB52FB">
              <w:rPr>
                <w:rFonts w:ascii="Tahoma" w:hAnsi="Tahoma" w:cs="Tahoma"/>
                <w:sz w:val="20"/>
                <w:szCs w:val="20"/>
              </w:rPr>
              <w:t xml:space="preserve">Transfer </w:t>
            </w:r>
            <w:r w:rsidR="00EB52FB">
              <w:rPr>
                <w:rFonts w:ascii="Tahoma" w:hAnsi="Tahoma" w:cs="Tahoma" w:hint="cs"/>
                <w:sz w:val="20"/>
                <w:szCs w:val="20"/>
                <w:cs/>
              </w:rPr>
              <w:t xml:space="preserve">ข้อมูลเป็น </w:t>
            </w:r>
            <w:r w:rsidR="00EB52FB">
              <w:rPr>
                <w:rFonts w:ascii="Tahoma" w:hAnsi="Tahoma" w:cs="Tahoma"/>
                <w:sz w:val="20"/>
                <w:szCs w:val="20"/>
              </w:rPr>
              <w:t xml:space="preserve">Excel </w:t>
            </w:r>
            <w:r w:rsidR="00EB52FB">
              <w:rPr>
                <w:rFonts w:ascii="Tahoma" w:hAnsi="Tahoma" w:cs="Tahoma" w:hint="cs"/>
                <w:sz w:val="20"/>
                <w:szCs w:val="20"/>
                <w:cs/>
              </w:rPr>
              <w:t xml:space="preserve">ให้ </w:t>
            </w:r>
            <w:r w:rsidR="00EB52FB">
              <w:rPr>
                <w:rFonts w:ascii="Tahoma" w:hAnsi="Tahoma" w:cs="Tahoma"/>
                <w:sz w:val="20"/>
                <w:szCs w:val="20"/>
              </w:rPr>
              <w:t xml:space="preserve">user </w:t>
            </w:r>
            <w:r w:rsidR="00EB52FB">
              <w:rPr>
                <w:rFonts w:ascii="Tahoma" w:hAnsi="Tahoma" w:cs="Tahoma" w:hint="cs"/>
                <w:sz w:val="20"/>
                <w:szCs w:val="20"/>
                <w:cs/>
              </w:rPr>
              <w:t>ตรวจสอบ</w:t>
            </w:r>
          </w:p>
          <w:p w:rsidR="00E278DA" w:rsidRPr="0047395C" w:rsidRDefault="00E278DA" w:rsidP="00EB52FB">
            <w:pPr>
              <w:pStyle w:val="NoSpacing"/>
              <w:numPr>
                <w:ilvl w:val="0"/>
                <w:numId w:val="5"/>
              </w:numPr>
              <w:suppressAutoHyphens/>
              <w:spacing w:before="120"/>
              <w:ind w:left="714" w:hanging="357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7395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Gen Target Call Remind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&amp; TCL Return </w:t>
            </w:r>
            <w:r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>ตามขั้นตอนดังนี้</w:t>
            </w:r>
          </w:p>
          <w:p w:rsidR="00E278DA" w:rsidRPr="00EB52FB" w:rsidRDefault="00E278DA" w:rsidP="00EB52FB">
            <w:pPr>
              <w:pStyle w:val="NoSpacing"/>
              <w:numPr>
                <w:ilvl w:val="0"/>
                <w:numId w:val="4"/>
              </w:numPr>
              <w:suppressAutoHyphens/>
              <w:spacing w:before="60" w:after="60"/>
              <w:ind w:left="1083" w:hanging="284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23691">
              <w:rPr>
                <w:rFonts w:ascii="Tahoma" w:hAnsi="Tahoma" w:cs="Tahoma"/>
                <w:b/>
                <w:bCs/>
                <w:sz w:val="20"/>
                <w:szCs w:val="20"/>
              </w:rPr>
              <w:t>Gen Target Call Remind</w:t>
            </w:r>
            <w:r w:rsidR="00EB52FB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  </w:t>
            </w:r>
            <w:r w:rsidRPr="00EB52FB">
              <w:rPr>
                <w:rFonts w:ascii="Tahoma" w:hAnsi="Tahoma" w:cs="Tahoma" w:hint="cs"/>
                <w:sz w:val="20"/>
                <w:szCs w:val="20"/>
                <w:cs/>
              </w:rPr>
              <w:t>ตามเงื่อนไขเดิมดังนี้</w:t>
            </w:r>
          </w:p>
          <w:p w:rsidR="00E278DA" w:rsidRPr="00050454" w:rsidRDefault="00E278DA" w:rsidP="0090647D">
            <w:pPr>
              <w:numPr>
                <w:ilvl w:val="0"/>
                <w:numId w:val="6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</w:rPr>
            </w:pPr>
            <w:r w:rsidRPr="00050454">
              <w:rPr>
                <w:rFonts w:ascii="Tahoma" w:hAnsi="Tahoma" w:cs="Tahoma"/>
                <w:sz w:val="20"/>
                <w:szCs w:val="20"/>
              </w:rPr>
              <w:t>Business : PM/PW/IL/RL</w:t>
            </w:r>
          </w:p>
          <w:p w:rsidR="00E278DA" w:rsidRDefault="00E278DA" w:rsidP="0090647D">
            <w:pPr>
              <w:numPr>
                <w:ilvl w:val="0"/>
                <w:numId w:val="6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</w:rPr>
            </w:pPr>
            <w:r w:rsidRPr="00050454">
              <w:rPr>
                <w:rFonts w:ascii="Tahoma" w:hAnsi="Tahoma" w:cs="Tahoma"/>
                <w:sz w:val="20"/>
                <w:szCs w:val="20"/>
                <w:cs/>
              </w:rPr>
              <w:t xml:space="preserve">เป็นลูกค้าที่ อย่างน้อยมี 1 สัญญาที่มี </w:t>
            </w:r>
            <w:r w:rsidRPr="00050454">
              <w:rPr>
                <w:rFonts w:ascii="Tahoma" w:hAnsi="Tahoma" w:cs="Tahoma"/>
                <w:sz w:val="20"/>
                <w:szCs w:val="20"/>
              </w:rPr>
              <w:t xml:space="preserve">Next Due = Current </w:t>
            </w:r>
            <w:r>
              <w:rPr>
                <w:rFonts w:ascii="Tahoma" w:hAnsi="Tahoma" w:cs="Tahoma"/>
                <w:sz w:val="20"/>
                <w:szCs w:val="20"/>
                <w:cs/>
              </w:rPr>
              <w:t>ณ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 w:rsidRPr="00050454">
              <w:rPr>
                <w:rFonts w:ascii="Tahoma" w:hAnsi="Tahoma" w:cs="Tahoma"/>
                <w:sz w:val="20"/>
                <w:szCs w:val="20"/>
                <w:cs/>
              </w:rPr>
              <w:t>วันที่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br/>
              <w:t>G</w:t>
            </w:r>
            <w:r w:rsidRPr="00050454">
              <w:rPr>
                <w:rFonts w:ascii="Tahoma" w:hAnsi="Tahoma" w:cs="Tahoma"/>
                <w:sz w:val="20"/>
                <w:szCs w:val="20"/>
              </w:rPr>
              <w:t xml:space="preserve">en </w:t>
            </w:r>
            <w:r>
              <w:rPr>
                <w:rFonts w:ascii="Tahoma" w:hAnsi="Tahoma" w:cs="Tahoma"/>
                <w:sz w:val="20"/>
                <w:szCs w:val="20"/>
              </w:rPr>
              <w:t>port Remind Call</w:t>
            </w:r>
            <w:r w:rsidRPr="0005045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 </w:t>
            </w:r>
            <w:r>
              <w:rPr>
                <w:rFonts w:ascii="Tahoma" w:hAnsi="Tahoma" w:cs="Tahoma"/>
                <w:sz w:val="20"/>
                <w:szCs w:val="20"/>
                <w:cs/>
              </w:rPr>
              <w:br/>
            </w:r>
            <w:r w:rsidRPr="00E23691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หรือ</w:t>
            </w:r>
            <w:r w:rsidRPr="00E23691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 </w:t>
            </w:r>
          </w:p>
          <w:p w:rsidR="00E278DA" w:rsidRPr="00050454" w:rsidRDefault="00E278DA" w:rsidP="00E23691">
            <w:pPr>
              <w:spacing w:before="60"/>
              <w:ind w:left="1511"/>
              <w:rPr>
                <w:rFonts w:ascii="Tahoma" w:hAnsi="Tahoma" w:cs="Tahoma"/>
                <w:sz w:val="20"/>
                <w:szCs w:val="20"/>
              </w:rPr>
            </w:pPr>
            <w:r w:rsidRPr="00050454">
              <w:rPr>
                <w:rFonts w:ascii="Tahoma" w:hAnsi="Tahoma" w:cs="Tahoma"/>
                <w:sz w:val="20"/>
                <w:szCs w:val="20"/>
                <w:cs/>
              </w:rPr>
              <w:t xml:space="preserve">เป็นลูกค้าที่ อย่างน้อยมี 1 สัญญาที่มี </w:t>
            </w:r>
            <w:r w:rsidRPr="00050454">
              <w:rPr>
                <w:rFonts w:ascii="Tahoma" w:hAnsi="Tahoma" w:cs="Tahoma"/>
                <w:sz w:val="20"/>
                <w:szCs w:val="20"/>
              </w:rPr>
              <w:t xml:space="preserve">Next Due = </w:t>
            </w:r>
            <w:r>
              <w:rPr>
                <w:rFonts w:ascii="Tahoma" w:hAnsi="Tahoma" w:cs="Tahoma"/>
                <w:sz w:val="20"/>
                <w:szCs w:val="20"/>
              </w:rPr>
              <w:t>F</w:t>
            </w:r>
            <w:r w:rsidRPr="00050454">
              <w:rPr>
                <w:rFonts w:ascii="Tahoma" w:hAnsi="Tahoma" w:cs="Tahoma"/>
                <w:sz w:val="20"/>
                <w:szCs w:val="20"/>
              </w:rPr>
              <w:t xml:space="preserve">irst Due </w:t>
            </w:r>
            <w:r>
              <w:rPr>
                <w:rFonts w:ascii="Tahoma" w:hAnsi="Tahoma" w:cs="Tahoma"/>
                <w:sz w:val="20"/>
                <w:szCs w:val="20"/>
                <w:cs/>
              </w:rPr>
              <w:t>ณ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 w:rsidRPr="00050454">
              <w:rPr>
                <w:rFonts w:ascii="Tahoma" w:hAnsi="Tahoma" w:cs="Tahoma"/>
                <w:sz w:val="20"/>
                <w:szCs w:val="20"/>
                <w:cs/>
              </w:rPr>
              <w:t>วันที่</w:t>
            </w:r>
            <w:r>
              <w:rPr>
                <w:rFonts w:ascii="Tahoma" w:hAnsi="Tahoma" w:cs="Tahoma"/>
                <w:sz w:val="20"/>
                <w:szCs w:val="20"/>
              </w:rPr>
              <w:br/>
              <w:t>G</w:t>
            </w:r>
            <w:r w:rsidRPr="00050454">
              <w:rPr>
                <w:rFonts w:ascii="Tahoma" w:hAnsi="Tahoma" w:cs="Tahoma"/>
                <w:sz w:val="20"/>
                <w:szCs w:val="20"/>
              </w:rPr>
              <w:t xml:space="preserve">en </w:t>
            </w:r>
            <w:r>
              <w:rPr>
                <w:rFonts w:ascii="Tahoma" w:hAnsi="Tahoma" w:cs="Tahoma"/>
                <w:sz w:val="20"/>
                <w:szCs w:val="20"/>
              </w:rPr>
              <w:t>port Remind Call</w:t>
            </w:r>
          </w:p>
          <w:p w:rsidR="00E278DA" w:rsidRPr="00050454" w:rsidRDefault="00E278DA" w:rsidP="0090647D">
            <w:pPr>
              <w:numPr>
                <w:ilvl w:val="0"/>
                <w:numId w:val="6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</w:rPr>
            </w:pPr>
            <w:r w:rsidRPr="00050454">
              <w:rPr>
                <w:rFonts w:ascii="Tahoma" w:hAnsi="Tahoma" w:cs="Tahoma"/>
                <w:sz w:val="20"/>
                <w:szCs w:val="20"/>
                <w:cs/>
              </w:rPr>
              <w:t xml:space="preserve">เป็นลูกค้าที่มี </w:t>
            </w:r>
            <w:r w:rsidRPr="00050454">
              <w:rPr>
                <w:rFonts w:ascii="Tahoma" w:hAnsi="Tahoma" w:cs="Tahoma"/>
                <w:sz w:val="20"/>
                <w:szCs w:val="20"/>
              </w:rPr>
              <w:t>TM (Home)</w:t>
            </w:r>
          </w:p>
          <w:p w:rsidR="00E278DA" w:rsidRPr="007874F9" w:rsidRDefault="00E278DA" w:rsidP="0090647D">
            <w:pPr>
              <w:numPr>
                <w:ilvl w:val="0"/>
                <w:numId w:val="6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</w:rPr>
            </w:pPr>
            <w:r w:rsidRPr="00050454">
              <w:rPr>
                <w:rFonts w:ascii="Tahoma" w:hAnsi="Tahoma" w:cs="Tahoma"/>
                <w:sz w:val="20"/>
                <w:szCs w:val="20"/>
              </w:rPr>
              <w:t xml:space="preserve">Skip </w:t>
            </w:r>
            <w:r w:rsidRPr="00050454">
              <w:rPr>
                <w:rFonts w:ascii="Tahoma" w:hAnsi="Tahoma" w:cs="Tahoma"/>
                <w:sz w:val="20"/>
                <w:szCs w:val="20"/>
                <w:cs/>
              </w:rPr>
              <w:t>ลูกค้าที่อยู่ในกลุ่ม</w:t>
            </w:r>
          </w:p>
          <w:p w:rsidR="00E278DA" w:rsidRDefault="00E278DA" w:rsidP="0090647D">
            <w:pPr>
              <w:numPr>
                <w:ilvl w:val="0"/>
                <w:numId w:val="7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C2D6A">
              <w:rPr>
                <w:rFonts w:ascii="Tahoma" w:hAnsi="Tahoma" w:cs="Tahoma"/>
                <w:sz w:val="20"/>
                <w:szCs w:val="20"/>
              </w:rPr>
              <w:t>Dead</w:t>
            </w:r>
          </w:p>
          <w:p w:rsidR="00E278DA" w:rsidRPr="00050454" w:rsidRDefault="00E278DA" w:rsidP="0090647D">
            <w:pPr>
              <w:numPr>
                <w:ilvl w:val="0"/>
                <w:numId w:val="7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050454">
              <w:rPr>
                <w:rFonts w:ascii="Tahoma" w:hAnsi="Tahoma" w:cs="Tahoma"/>
                <w:sz w:val="20"/>
                <w:szCs w:val="20"/>
              </w:rPr>
              <w:t>Fraud</w:t>
            </w:r>
          </w:p>
          <w:p w:rsidR="00E278DA" w:rsidRPr="00050454" w:rsidRDefault="00E278DA" w:rsidP="0090647D">
            <w:pPr>
              <w:numPr>
                <w:ilvl w:val="0"/>
                <w:numId w:val="7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050454">
              <w:rPr>
                <w:rFonts w:ascii="Tahoma" w:hAnsi="Tahoma" w:cs="Tahoma"/>
                <w:sz w:val="20"/>
                <w:szCs w:val="20"/>
              </w:rPr>
              <w:t>Complain</w:t>
            </w:r>
          </w:p>
          <w:p w:rsidR="00E278DA" w:rsidRPr="00050454" w:rsidRDefault="00E278DA" w:rsidP="0090647D">
            <w:pPr>
              <w:numPr>
                <w:ilvl w:val="0"/>
                <w:numId w:val="7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050454">
              <w:rPr>
                <w:rFonts w:ascii="Tahoma" w:hAnsi="Tahoma" w:cs="Tahoma"/>
                <w:sz w:val="20"/>
                <w:szCs w:val="20"/>
              </w:rPr>
              <w:t>LG</w:t>
            </w:r>
          </w:p>
          <w:p w:rsidR="00E278DA" w:rsidRPr="00050454" w:rsidRDefault="00E278DA" w:rsidP="0090647D">
            <w:pPr>
              <w:numPr>
                <w:ilvl w:val="0"/>
                <w:numId w:val="7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050454">
              <w:rPr>
                <w:rFonts w:ascii="Tahoma" w:hAnsi="Tahoma" w:cs="Tahoma"/>
                <w:sz w:val="20"/>
                <w:szCs w:val="20"/>
              </w:rPr>
              <w:t>AMLO</w:t>
            </w:r>
            <w:r>
              <w:rPr>
                <w:rFonts w:ascii="Tahoma" w:hAnsi="Tahoma" w:cs="Tahoma"/>
                <w:sz w:val="20"/>
                <w:szCs w:val="20"/>
              </w:rPr>
              <w:t xml:space="preserve"> group 9</w:t>
            </w:r>
          </w:p>
          <w:p w:rsidR="00E278DA" w:rsidRDefault="00E278DA" w:rsidP="0090647D">
            <w:pPr>
              <w:numPr>
                <w:ilvl w:val="0"/>
                <w:numId w:val="7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050454">
              <w:rPr>
                <w:rFonts w:ascii="Tahoma" w:hAnsi="Tahoma" w:cs="Tahoma"/>
                <w:sz w:val="20"/>
                <w:szCs w:val="20"/>
              </w:rPr>
              <w:t>Special Collector (xxMS19/Present outside &lt;&gt; ‘ ‘)</w:t>
            </w:r>
          </w:p>
          <w:p w:rsidR="00E278DA" w:rsidRDefault="00E278DA" w:rsidP="0090647D">
            <w:pPr>
              <w:numPr>
                <w:ilvl w:val="0"/>
                <w:numId w:val="7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มีอย่างน้อย 1 สัญญาเป็น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OD1up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Biz </w:t>
            </w:r>
            <w:r w:rsidRPr="00050454">
              <w:rPr>
                <w:rFonts w:ascii="Tahoma" w:hAnsi="Tahoma" w:cs="Tahoma"/>
                <w:sz w:val="20"/>
                <w:szCs w:val="20"/>
              </w:rPr>
              <w:t>PM/PW/IL/RL</w:t>
            </w:r>
          </w:p>
          <w:p w:rsidR="00E278DA" w:rsidRDefault="00E278DA" w:rsidP="0090647D">
            <w:pPr>
              <w:numPr>
                <w:ilvl w:val="0"/>
                <w:numId w:val="7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มีอย่างน้อย 1 สัญญาเป็น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WO Active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Biz </w:t>
            </w:r>
            <w:r w:rsidRPr="00050454">
              <w:rPr>
                <w:rFonts w:ascii="Tahoma" w:hAnsi="Tahoma" w:cs="Tahoma"/>
                <w:sz w:val="20"/>
                <w:szCs w:val="20"/>
              </w:rPr>
              <w:t>PM/PW/IL/RL</w:t>
            </w:r>
          </w:p>
          <w:p w:rsidR="00E278DA" w:rsidRDefault="00E278DA" w:rsidP="0090647D">
            <w:pPr>
              <w:numPr>
                <w:ilvl w:val="0"/>
                <w:numId w:val="7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มีอย่างน้อย 1 สัญญาเป็น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PW status Current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และมีวัน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cut date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เป็นวันที่ 20</w:t>
            </w:r>
          </w:p>
          <w:p w:rsidR="00E278DA" w:rsidRPr="002D22C5" w:rsidRDefault="00E278DA" w:rsidP="0090647D">
            <w:pPr>
              <w:numPr>
                <w:ilvl w:val="0"/>
                <w:numId w:val="7"/>
              </w:numPr>
              <w:suppressAutoHyphens/>
              <w:spacing w:before="30"/>
              <w:ind w:left="1936" w:hanging="284"/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</w:pPr>
            <w:r w:rsidRPr="00F77EE8">
              <w:rPr>
                <w:rFonts w:ascii="Tahoma" w:hAnsi="Tahoma" w:cs="Tahoma" w:hint="cs"/>
                <w:color w:val="943634" w:themeColor="accent2" w:themeShade="BF"/>
                <w:sz w:val="20"/>
                <w:szCs w:val="20"/>
                <w:cs/>
              </w:rPr>
              <w:t>ลูกค้า</w:t>
            </w:r>
            <w:r>
              <w:rPr>
                <w:rFonts w:ascii="Tahoma" w:hAnsi="Tahoma" w:cs="Tahoma" w:hint="cs"/>
                <w:color w:val="943634" w:themeColor="accent2" w:themeShade="BF"/>
                <w:sz w:val="20"/>
                <w:szCs w:val="20"/>
                <w:cs/>
              </w:rPr>
              <w:t xml:space="preserve">เป็น </w:t>
            </w:r>
            <w:r w:rsidRPr="00F77EE8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>Auto Pay</w:t>
            </w:r>
          </w:p>
          <w:p w:rsidR="00E278DA" w:rsidRDefault="00E278DA" w:rsidP="0090647D">
            <w:pPr>
              <w:numPr>
                <w:ilvl w:val="0"/>
                <w:numId w:val="6"/>
              </w:numPr>
              <w:suppressAutoHyphens/>
              <w:spacing w:before="60" w:after="60"/>
              <w:ind w:left="1508" w:hanging="357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ตรงตามเงื่อนไขที่ </w:t>
            </w:r>
            <w:r>
              <w:rPr>
                <w:rFonts w:ascii="Tahoma" w:hAnsi="Tahoma" w:cs="Tahoma"/>
                <w:sz w:val="20"/>
                <w:szCs w:val="20"/>
              </w:rPr>
              <w:t xml:space="preserve">CAL.1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ทำการ </w:t>
            </w:r>
            <w:r>
              <w:rPr>
                <w:rFonts w:ascii="Tahoma" w:hAnsi="Tahoma" w:cs="Tahoma"/>
                <w:sz w:val="20"/>
                <w:szCs w:val="20"/>
              </w:rPr>
              <w:t xml:space="preserve">filter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ไว้</w:t>
            </w:r>
          </w:p>
          <w:tbl>
            <w:tblPr>
              <w:tblStyle w:val="TableGrid"/>
              <w:tblW w:w="0" w:type="auto"/>
              <w:tblInd w:w="1797" w:type="dxa"/>
              <w:tblLook w:val="04A0"/>
            </w:tblPr>
            <w:tblGrid>
              <w:gridCol w:w="2260"/>
            </w:tblGrid>
            <w:tr w:rsidR="00E278DA" w:rsidTr="00E23691">
              <w:tc>
                <w:tcPr>
                  <w:tcW w:w="2260" w:type="dxa"/>
                </w:tcPr>
                <w:p w:rsidR="00E278DA" w:rsidRPr="0093104E" w:rsidRDefault="00E278DA" w:rsidP="00E23691">
                  <w:pPr>
                    <w:spacing w:before="60"/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1</w:t>
                  </w:r>
                  <w:r w:rsidRPr="0093104E"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. FIRST DUE</w:t>
                  </w:r>
                </w:p>
              </w:tc>
            </w:tr>
            <w:tr w:rsidR="00E278DA" w:rsidTr="00E23691">
              <w:tc>
                <w:tcPr>
                  <w:tcW w:w="2260" w:type="dxa"/>
                </w:tcPr>
                <w:p w:rsidR="00E278DA" w:rsidRPr="0093104E" w:rsidRDefault="00E278DA" w:rsidP="00E23691">
                  <w:pPr>
                    <w:spacing w:before="60"/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2</w:t>
                  </w:r>
                  <w:r w:rsidRPr="0093104E"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. GENDER</w:t>
                  </w:r>
                </w:p>
              </w:tc>
            </w:tr>
            <w:tr w:rsidR="00E278DA" w:rsidTr="00E23691">
              <w:tc>
                <w:tcPr>
                  <w:tcW w:w="2260" w:type="dxa"/>
                </w:tcPr>
                <w:p w:rsidR="00E278DA" w:rsidRPr="0093104E" w:rsidRDefault="00E278DA" w:rsidP="00E23691">
                  <w:pPr>
                    <w:spacing w:before="60"/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3</w:t>
                  </w:r>
                  <w:r w:rsidRPr="0093104E"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. LAST OD STATUS</w:t>
                  </w:r>
                </w:p>
              </w:tc>
            </w:tr>
            <w:tr w:rsidR="00E278DA" w:rsidTr="00E23691">
              <w:tc>
                <w:tcPr>
                  <w:tcW w:w="2260" w:type="dxa"/>
                </w:tcPr>
                <w:p w:rsidR="00E278DA" w:rsidRPr="0093104E" w:rsidRDefault="00E278DA" w:rsidP="00E23691">
                  <w:pPr>
                    <w:spacing w:before="60"/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lastRenderedPageBreak/>
                    <w:t>4</w:t>
                  </w:r>
                  <w:r w:rsidRPr="0093104E"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. PROVINCE OFFICE</w:t>
                  </w:r>
                </w:p>
              </w:tc>
            </w:tr>
            <w:tr w:rsidR="00E278DA" w:rsidTr="00E23691">
              <w:tc>
                <w:tcPr>
                  <w:tcW w:w="2260" w:type="dxa"/>
                </w:tcPr>
                <w:p w:rsidR="00E278DA" w:rsidRPr="0093104E" w:rsidRDefault="00E278DA" w:rsidP="00E23691">
                  <w:pPr>
                    <w:spacing w:before="60"/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5</w:t>
                  </w:r>
                  <w:r w:rsidRPr="0093104E"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. PROVINCE HOME</w:t>
                  </w:r>
                </w:p>
              </w:tc>
            </w:tr>
            <w:tr w:rsidR="00E278DA" w:rsidTr="00E23691">
              <w:tc>
                <w:tcPr>
                  <w:tcW w:w="2260" w:type="dxa"/>
                </w:tcPr>
                <w:p w:rsidR="00E278DA" w:rsidRPr="0093104E" w:rsidRDefault="00E278DA" w:rsidP="00E23691">
                  <w:pPr>
                    <w:spacing w:before="60"/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6</w:t>
                  </w:r>
                  <w:r w:rsidRPr="0093104E"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. OCCUPATION</w:t>
                  </w:r>
                </w:p>
              </w:tc>
            </w:tr>
            <w:tr w:rsidR="00E278DA" w:rsidTr="00E23691">
              <w:tc>
                <w:tcPr>
                  <w:tcW w:w="2260" w:type="dxa"/>
                </w:tcPr>
                <w:p w:rsidR="00E278DA" w:rsidRPr="0093104E" w:rsidRDefault="00E278DA" w:rsidP="00E23691">
                  <w:pPr>
                    <w:spacing w:before="60"/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7</w:t>
                  </w:r>
                  <w:r w:rsidRPr="0093104E"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. AGE</w:t>
                  </w:r>
                </w:p>
              </w:tc>
            </w:tr>
            <w:tr w:rsidR="00E278DA" w:rsidTr="00E23691">
              <w:tc>
                <w:tcPr>
                  <w:tcW w:w="2260" w:type="dxa"/>
                </w:tcPr>
                <w:p w:rsidR="00E278DA" w:rsidRPr="0093104E" w:rsidRDefault="00E278DA" w:rsidP="00E23691">
                  <w:pPr>
                    <w:spacing w:before="60"/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8</w:t>
                  </w:r>
                  <w:r w:rsidRPr="0093104E"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. MARITAL STS.</w:t>
                  </w:r>
                </w:p>
              </w:tc>
            </w:tr>
            <w:tr w:rsidR="00E278DA" w:rsidTr="00E23691">
              <w:tc>
                <w:tcPr>
                  <w:tcW w:w="2260" w:type="dxa"/>
                </w:tcPr>
                <w:p w:rsidR="00E278DA" w:rsidRPr="0093104E" w:rsidRDefault="00E278DA" w:rsidP="00E23691">
                  <w:pPr>
                    <w:spacing w:before="60"/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9</w:t>
                  </w:r>
                  <w:r w:rsidRPr="0093104E"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. SALARY</w:t>
                  </w:r>
                </w:p>
              </w:tc>
            </w:tr>
            <w:tr w:rsidR="00E278DA" w:rsidTr="00E23691">
              <w:tc>
                <w:tcPr>
                  <w:tcW w:w="2260" w:type="dxa"/>
                </w:tcPr>
                <w:p w:rsidR="00E278DA" w:rsidRPr="0093104E" w:rsidRDefault="00E278DA" w:rsidP="00E23691">
                  <w:pPr>
                    <w:spacing w:before="60"/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10</w:t>
                  </w:r>
                  <w:r w:rsidRPr="0093104E"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. EMPLOYEE TYPE</w:t>
                  </w:r>
                </w:p>
              </w:tc>
            </w:tr>
            <w:tr w:rsidR="00E278DA" w:rsidTr="00E23691">
              <w:tc>
                <w:tcPr>
                  <w:tcW w:w="2260" w:type="dxa"/>
                </w:tcPr>
                <w:p w:rsidR="00E278DA" w:rsidRPr="0093104E" w:rsidRDefault="00E278DA" w:rsidP="00E23691">
                  <w:pPr>
                    <w:spacing w:before="60"/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11</w:t>
                  </w:r>
                  <w:r w:rsidRPr="0093104E"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. INCOME PATTERN</w:t>
                  </w:r>
                </w:p>
              </w:tc>
            </w:tr>
            <w:tr w:rsidR="00E278DA" w:rsidTr="00E23691">
              <w:tc>
                <w:tcPr>
                  <w:tcW w:w="2260" w:type="dxa"/>
                </w:tcPr>
                <w:p w:rsidR="00E278DA" w:rsidRPr="0093104E" w:rsidRDefault="00E278DA" w:rsidP="00E23691">
                  <w:pPr>
                    <w:spacing w:before="60"/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</w:pPr>
                  <w:r w:rsidRPr="0093104E"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1</w:t>
                  </w:r>
                  <w:r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2</w:t>
                  </w:r>
                  <w:r w:rsidRPr="0093104E"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. TOTAL WORKING</w:t>
                  </w:r>
                </w:p>
              </w:tc>
            </w:tr>
            <w:tr w:rsidR="00E278DA" w:rsidTr="00E23691">
              <w:tc>
                <w:tcPr>
                  <w:tcW w:w="2260" w:type="dxa"/>
                </w:tcPr>
                <w:p w:rsidR="00E278DA" w:rsidRPr="0093104E" w:rsidRDefault="00E278DA" w:rsidP="00E23691">
                  <w:pPr>
                    <w:spacing w:before="60"/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</w:pPr>
                  <w:r w:rsidRPr="0093104E"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1</w:t>
                  </w:r>
                  <w:r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3</w:t>
                  </w:r>
                  <w:r w:rsidRPr="0093104E"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. PRINCIPAL</w:t>
                  </w:r>
                </w:p>
              </w:tc>
            </w:tr>
            <w:tr w:rsidR="00E278DA" w:rsidTr="00E23691">
              <w:tc>
                <w:tcPr>
                  <w:tcW w:w="2260" w:type="dxa"/>
                </w:tcPr>
                <w:p w:rsidR="00E278DA" w:rsidRPr="0093104E" w:rsidRDefault="00E278DA" w:rsidP="00E23691">
                  <w:pPr>
                    <w:spacing w:before="60"/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</w:pPr>
                  <w:r w:rsidRPr="0093104E"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1</w:t>
                  </w:r>
                  <w:r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4</w:t>
                  </w:r>
                  <w:r w:rsidRPr="0093104E"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. TOTAL PAID TERM</w:t>
                  </w:r>
                </w:p>
              </w:tc>
            </w:tr>
            <w:tr w:rsidR="00E278DA" w:rsidTr="00E23691">
              <w:tc>
                <w:tcPr>
                  <w:tcW w:w="2260" w:type="dxa"/>
                </w:tcPr>
                <w:p w:rsidR="00E278DA" w:rsidRPr="0093104E" w:rsidRDefault="00E278DA" w:rsidP="00E23691">
                  <w:pPr>
                    <w:spacing w:before="60"/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</w:pPr>
                  <w:r w:rsidRPr="0093104E"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1</w:t>
                  </w:r>
                  <w:r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5</w:t>
                  </w:r>
                  <w:r w:rsidRPr="0093104E"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. LAST MONTH PAID</w:t>
                  </w:r>
                </w:p>
              </w:tc>
            </w:tr>
            <w:tr w:rsidR="00E278DA" w:rsidTr="00E23691">
              <w:tc>
                <w:tcPr>
                  <w:tcW w:w="2260" w:type="dxa"/>
                </w:tcPr>
                <w:p w:rsidR="00E278DA" w:rsidRPr="0093104E" w:rsidRDefault="00E278DA" w:rsidP="00E23691">
                  <w:pPr>
                    <w:spacing w:before="60"/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</w:pPr>
                  <w:r w:rsidRPr="0093104E"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1</w:t>
                  </w:r>
                  <w:r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6</w:t>
                  </w:r>
                  <w:r w:rsidRPr="0093104E"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. LAST DAY PAID</w:t>
                  </w:r>
                </w:p>
              </w:tc>
            </w:tr>
          </w:tbl>
          <w:p w:rsidR="00E278DA" w:rsidRDefault="00E278DA" w:rsidP="008E5FD4">
            <w:pPr>
              <w:pStyle w:val="NoSpacing"/>
              <w:numPr>
                <w:ilvl w:val="0"/>
                <w:numId w:val="4"/>
              </w:numPr>
              <w:suppressAutoHyphens/>
              <w:spacing w:before="120" w:after="60"/>
              <w:ind w:left="1083" w:hanging="284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23691">
              <w:rPr>
                <w:rFonts w:ascii="Tahoma" w:hAnsi="Tahoma" w:cs="Tahoma"/>
                <w:b/>
                <w:bCs/>
                <w:sz w:val="20"/>
                <w:szCs w:val="20"/>
              </w:rPr>
              <w:t>Gen Target TCL Return</w:t>
            </w:r>
          </w:p>
          <w:p w:rsidR="00E278DA" w:rsidRPr="00F517C2" w:rsidRDefault="00E278DA" w:rsidP="0090647D">
            <w:pPr>
              <w:numPr>
                <w:ilvl w:val="0"/>
                <w:numId w:val="8"/>
              </w:numPr>
              <w:suppressAutoHyphens/>
              <w:spacing w:after="60"/>
              <w:ind w:left="1440"/>
              <w:rPr>
                <w:rFonts w:ascii="Tahoma" w:hAnsi="Tahoma" w:cs="Tahoma"/>
                <w:sz w:val="20"/>
                <w:szCs w:val="20"/>
              </w:rPr>
            </w:pPr>
            <w:r w:rsidRPr="00F517C2">
              <w:rPr>
                <w:rFonts w:ascii="Tahoma" w:hAnsi="Tahoma" w:cs="Tahoma"/>
                <w:sz w:val="20"/>
                <w:szCs w:val="20"/>
                <w:cs/>
              </w:rPr>
              <w:t>ธุรกิจ</w:t>
            </w:r>
            <w:r w:rsidRPr="00F517C2">
              <w:rPr>
                <w:rFonts w:ascii="Tahoma" w:hAnsi="Tahoma" w:cs="Tahoma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F517C2">
              <w:rPr>
                <w:rFonts w:ascii="Tahoma" w:hAnsi="Tahoma" w:cs="Tahoma"/>
                <w:sz w:val="20"/>
                <w:szCs w:val="20"/>
              </w:rPr>
              <w:t>RL</w:t>
            </w:r>
            <w:r w:rsidRPr="00F517C2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Pr="00F517C2">
              <w:rPr>
                <w:rFonts w:ascii="Tahoma" w:hAnsi="Tahoma" w:cs="Tahoma"/>
                <w:sz w:val="20"/>
                <w:szCs w:val="20"/>
              </w:rPr>
              <w:t xml:space="preserve">Active </w:t>
            </w:r>
          </w:p>
          <w:p w:rsidR="00E278DA" w:rsidRPr="00F517C2" w:rsidRDefault="00E278DA" w:rsidP="0090647D">
            <w:pPr>
              <w:numPr>
                <w:ilvl w:val="0"/>
                <w:numId w:val="7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517C2">
              <w:rPr>
                <w:rFonts w:ascii="Tahoma" w:hAnsi="Tahoma" w:cs="Tahoma"/>
                <w:sz w:val="20"/>
                <w:szCs w:val="20"/>
              </w:rPr>
              <w:t xml:space="preserve">RL1 </w:t>
            </w:r>
            <w:r w:rsidRPr="00F517C2">
              <w:rPr>
                <w:rFonts w:ascii="Tahoma" w:hAnsi="Tahoma" w:cs="Tahoma"/>
                <w:sz w:val="20"/>
                <w:szCs w:val="20"/>
                <w:cs/>
              </w:rPr>
              <w:t>เท่านั้น</w:t>
            </w:r>
          </w:p>
          <w:p w:rsidR="00E278DA" w:rsidRPr="00F517C2" w:rsidRDefault="00E278DA" w:rsidP="0090647D">
            <w:pPr>
              <w:numPr>
                <w:ilvl w:val="0"/>
                <w:numId w:val="7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517C2">
              <w:rPr>
                <w:rFonts w:ascii="Tahoma" w:hAnsi="Tahoma" w:cs="Tahoma"/>
                <w:sz w:val="20"/>
                <w:szCs w:val="20"/>
              </w:rPr>
              <w:t>OD Status =</w:t>
            </w:r>
            <w:r w:rsidRPr="00F517C2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Pr="00F517C2">
              <w:rPr>
                <w:rFonts w:ascii="Tahoma" w:hAnsi="Tahoma" w:cs="Tahoma"/>
                <w:sz w:val="20"/>
                <w:szCs w:val="20"/>
              </w:rPr>
              <w:t>Normal</w:t>
            </w:r>
          </w:p>
          <w:p w:rsidR="00E278DA" w:rsidRPr="00F517C2" w:rsidRDefault="00E278DA" w:rsidP="0090647D">
            <w:pPr>
              <w:numPr>
                <w:ilvl w:val="0"/>
                <w:numId w:val="7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517C2">
              <w:rPr>
                <w:rFonts w:ascii="Tahoma" w:hAnsi="Tahoma" w:cs="Tahoma"/>
                <w:sz w:val="20"/>
                <w:szCs w:val="20"/>
                <w:cs/>
              </w:rPr>
              <w:t xml:space="preserve">มี </w:t>
            </w:r>
            <w:r w:rsidRPr="00F517C2">
              <w:rPr>
                <w:rFonts w:ascii="Tahoma" w:hAnsi="Tahoma" w:cs="Tahoma"/>
                <w:sz w:val="20"/>
                <w:szCs w:val="20"/>
              </w:rPr>
              <w:t xml:space="preserve">Collector ID </w:t>
            </w:r>
            <w:r w:rsidRPr="00F517C2">
              <w:rPr>
                <w:rFonts w:ascii="Tahoma" w:hAnsi="Tahoma" w:cs="Tahoma"/>
                <w:sz w:val="20"/>
                <w:szCs w:val="20"/>
                <w:cs/>
              </w:rPr>
              <w:t>ในการเจรจากับลูกค้า</w:t>
            </w:r>
          </w:p>
          <w:p w:rsidR="00E278DA" w:rsidRPr="00F517C2" w:rsidRDefault="00E278DA" w:rsidP="0090647D">
            <w:pPr>
              <w:numPr>
                <w:ilvl w:val="0"/>
                <w:numId w:val="7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517C2">
              <w:rPr>
                <w:rFonts w:ascii="Tahoma" w:hAnsi="Tahoma" w:cs="Tahoma"/>
                <w:sz w:val="20"/>
                <w:szCs w:val="20"/>
                <w:cs/>
              </w:rPr>
              <w:t xml:space="preserve">ทั้งที่มีสัญญาพ่วงและไม่มีสัญญาพ่วง </w:t>
            </w:r>
          </w:p>
          <w:p w:rsidR="00E278DA" w:rsidRPr="00F517C2" w:rsidRDefault="00E278DA" w:rsidP="0090647D">
            <w:pPr>
              <w:numPr>
                <w:ilvl w:val="0"/>
                <w:numId w:val="7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517C2">
              <w:rPr>
                <w:rFonts w:ascii="Tahoma" w:hAnsi="Tahoma" w:cs="Tahoma"/>
                <w:sz w:val="20"/>
                <w:szCs w:val="20"/>
              </w:rPr>
              <w:t>Max OD Status &lt;= Normal</w:t>
            </w:r>
          </w:p>
          <w:p w:rsidR="00E278DA" w:rsidRPr="00F517C2" w:rsidRDefault="00E278DA" w:rsidP="0090647D">
            <w:pPr>
              <w:numPr>
                <w:ilvl w:val="0"/>
                <w:numId w:val="8"/>
              </w:numPr>
              <w:suppressAutoHyphens/>
              <w:spacing w:before="120" w:after="60"/>
              <w:ind w:left="1434" w:hanging="357"/>
              <w:rPr>
                <w:rFonts w:ascii="Tahoma" w:hAnsi="Tahoma" w:cs="Tahoma"/>
                <w:i/>
                <w:iCs/>
                <w:sz w:val="20"/>
                <w:szCs w:val="20"/>
              </w:rPr>
            </w:pPr>
            <w:r w:rsidRPr="00F517C2">
              <w:rPr>
                <w:rFonts w:ascii="Tahoma" w:hAnsi="Tahoma" w:cs="Tahoma"/>
                <w:sz w:val="20"/>
                <w:szCs w:val="20"/>
                <w:cs/>
              </w:rPr>
              <w:t>อายุ</w:t>
            </w:r>
            <w:r w:rsidRPr="00F517C2">
              <w:rPr>
                <w:rFonts w:ascii="Tahoma" w:hAnsi="Tahoma" w:cs="Tahoma"/>
                <w:sz w:val="20"/>
                <w:szCs w:val="20"/>
              </w:rPr>
              <w:t>(</w:t>
            </w:r>
            <w:r w:rsidRPr="00F517C2">
              <w:rPr>
                <w:rFonts w:ascii="Tahoma" w:hAnsi="Tahoma" w:cs="Tahoma"/>
                <w:sz w:val="20"/>
                <w:szCs w:val="20"/>
                <w:cs/>
              </w:rPr>
              <w:t>ปี</w:t>
            </w:r>
            <w:r w:rsidRPr="00F517C2">
              <w:rPr>
                <w:rFonts w:ascii="Tahoma" w:hAnsi="Tahoma" w:cs="Tahoma"/>
                <w:sz w:val="20"/>
                <w:szCs w:val="20"/>
              </w:rPr>
              <w:t>) XX</w:t>
            </w:r>
            <w:r>
              <w:rPr>
                <w:rFonts w:ascii="Tahoma" w:hAnsi="Tahoma" w:cs="Tahoma"/>
                <w:sz w:val="20"/>
                <w:szCs w:val="20"/>
              </w:rPr>
              <w:t xml:space="preserve">-YY </w:t>
            </w:r>
            <w:r w:rsidRPr="00F517C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F517C2">
              <w:rPr>
                <w:rFonts w:ascii="Tahoma" w:hAnsi="Tahoma" w:cs="Tahoma"/>
                <w:sz w:val="20"/>
                <w:szCs w:val="20"/>
                <w:cs/>
              </w:rPr>
              <w:t>ปี</w:t>
            </w:r>
            <w:r w:rsidRPr="00F517C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F517C2">
              <w:rPr>
                <w:rFonts w:ascii="Tahoma" w:hAnsi="Tahoma" w:cs="Tahoma"/>
                <w:i/>
                <w:iCs/>
                <w:sz w:val="20"/>
                <w:szCs w:val="20"/>
              </w:rPr>
              <w:t>(5</w:t>
            </w:r>
            <w:r>
              <w:rPr>
                <w:rFonts w:ascii="Tahoma" w:hAnsi="Tahoma" w:cs="Tahoma"/>
                <w:i/>
                <w:iCs/>
                <w:sz w:val="20"/>
                <w:szCs w:val="20"/>
              </w:rPr>
              <w:t>0-54</w:t>
            </w:r>
            <w:r w:rsidRPr="00F517C2">
              <w:rPr>
                <w:rFonts w:ascii="Tahoma" w:hAnsi="Tahoma" w:cs="Tahoma"/>
                <w:i/>
                <w:iCs/>
                <w:sz w:val="20"/>
                <w:szCs w:val="20"/>
              </w:rPr>
              <w:t xml:space="preserve"> </w:t>
            </w:r>
            <w:r w:rsidRPr="00F517C2">
              <w:rPr>
                <w:rFonts w:ascii="Tahoma" w:hAnsi="Tahoma" w:cs="Tahoma"/>
                <w:i/>
                <w:iCs/>
                <w:sz w:val="20"/>
                <w:szCs w:val="20"/>
                <w:cs/>
              </w:rPr>
              <w:t>ปี)</w:t>
            </w:r>
          </w:p>
          <w:p w:rsidR="00E278DA" w:rsidRPr="00F517C2" w:rsidRDefault="00E278DA" w:rsidP="0090647D">
            <w:pPr>
              <w:numPr>
                <w:ilvl w:val="0"/>
                <w:numId w:val="8"/>
              </w:numPr>
              <w:suppressAutoHyphens/>
              <w:spacing w:after="60"/>
              <w:ind w:left="1440"/>
              <w:rPr>
                <w:rFonts w:ascii="Tahoma" w:hAnsi="Tahoma" w:cs="Tahoma"/>
                <w:i/>
                <w:iCs/>
                <w:sz w:val="20"/>
                <w:szCs w:val="20"/>
              </w:rPr>
            </w:pPr>
            <w:r w:rsidRPr="00F517C2">
              <w:rPr>
                <w:rFonts w:ascii="Tahoma" w:hAnsi="Tahoma" w:cs="Tahoma"/>
                <w:sz w:val="20"/>
                <w:szCs w:val="20"/>
              </w:rPr>
              <w:t>Principal Balance</w:t>
            </w:r>
            <w:r w:rsidRPr="00F517C2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Pr="00F517C2">
              <w:rPr>
                <w:rFonts w:ascii="Tahoma" w:hAnsi="Tahoma" w:cs="Tahoma"/>
                <w:sz w:val="20"/>
                <w:szCs w:val="20"/>
              </w:rPr>
              <w:t xml:space="preserve"> XX</w:t>
            </w:r>
            <w:r>
              <w:rPr>
                <w:rFonts w:ascii="Tahoma" w:hAnsi="Tahoma" w:cs="Tahoma"/>
                <w:sz w:val="20"/>
                <w:szCs w:val="20"/>
              </w:rPr>
              <w:t>-YY</w:t>
            </w:r>
            <w:r w:rsidRPr="00F517C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F517C2">
              <w:rPr>
                <w:rFonts w:ascii="Tahoma" w:hAnsi="Tahoma" w:cs="Tahoma"/>
                <w:sz w:val="20"/>
                <w:szCs w:val="20"/>
                <w:cs/>
              </w:rPr>
              <w:t>บาท</w:t>
            </w:r>
            <w:r w:rsidRPr="00F517C2">
              <w:rPr>
                <w:rFonts w:ascii="Tahoma" w:hAnsi="Tahoma" w:cs="Tahoma"/>
                <w:sz w:val="20"/>
                <w:szCs w:val="20"/>
              </w:rPr>
              <w:tab/>
            </w:r>
          </w:p>
          <w:p w:rsidR="00E278DA" w:rsidRPr="00F517C2" w:rsidRDefault="00E278DA" w:rsidP="0090647D">
            <w:pPr>
              <w:numPr>
                <w:ilvl w:val="0"/>
                <w:numId w:val="8"/>
              </w:numPr>
              <w:suppressAutoHyphens/>
              <w:spacing w:after="60"/>
              <w:ind w:left="1440"/>
              <w:rPr>
                <w:rFonts w:ascii="Tahoma" w:hAnsi="Tahoma" w:cs="Tahoma"/>
                <w:sz w:val="20"/>
                <w:szCs w:val="20"/>
              </w:rPr>
            </w:pPr>
            <w:r w:rsidRPr="00F517C2">
              <w:rPr>
                <w:rFonts w:ascii="Tahoma" w:hAnsi="Tahoma" w:cs="Tahoma"/>
                <w:sz w:val="20"/>
                <w:szCs w:val="20"/>
              </w:rPr>
              <w:t xml:space="preserve">Payment history &gt;= X </w:t>
            </w:r>
            <w:r w:rsidRPr="00F517C2">
              <w:rPr>
                <w:rFonts w:ascii="Tahoma" w:hAnsi="Tahoma" w:cs="Tahoma"/>
                <w:sz w:val="20"/>
                <w:szCs w:val="20"/>
                <w:cs/>
              </w:rPr>
              <w:t xml:space="preserve">เดือน </w:t>
            </w:r>
            <w:r w:rsidRPr="00F517C2">
              <w:rPr>
                <w:rFonts w:ascii="Tahoma" w:hAnsi="Tahoma" w:cs="Tahoma"/>
                <w:sz w:val="20"/>
                <w:szCs w:val="20"/>
              </w:rPr>
              <w:t>(</w:t>
            </w:r>
            <w:r w:rsidRPr="00F517C2">
              <w:rPr>
                <w:rFonts w:ascii="Tahoma" w:hAnsi="Tahoma" w:cs="Tahoma"/>
                <w:sz w:val="20"/>
                <w:szCs w:val="20"/>
                <w:cs/>
              </w:rPr>
              <w:t>จำนวนเดือนนับจาก 1</w:t>
            </w:r>
            <w:proofErr w:type="spellStart"/>
            <w:r w:rsidRPr="00F517C2">
              <w:rPr>
                <w:rFonts w:ascii="Tahoma" w:hAnsi="Tahoma" w:cs="Tahoma"/>
                <w:sz w:val="20"/>
                <w:szCs w:val="20"/>
                <w:vertAlign w:val="superscript"/>
              </w:rPr>
              <w:t>st</w:t>
            </w:r>
            <w:proofErr w:type="spellEnd"/>
            <w:r w:rsidRPr="00F517C2">
              <w:rPr>
                <w:rFonts w:ascii="Tahoma" w:hAnsi="Tahoma" w:cs="Tahoma"/>
                <w:sz w:val="20"/>
                <w:szCs w:val="20"/>
              </w:rPr>
              <w:t xml:space="preserve"> Due </w:t>
            </w:r>
            <w:r w:rsidRPr="00F517C2">
              <w:rPr>
                <w:rFonts w:ascii="Tahoma" w:hAnsi="Tahoma" w:cs="Tahoma"/>
                <w:sz w:val="20"/>
                <w:szCs w:val="20"/>
                <w:cs/>
              </w:rPr>
              <w:t>ถึง</w:t>
            </w:r>
            <w:r w:rsidRPr="00F517C2">
              <w:rPr>
                <w:rFonts w:ascii="Tahoma" w:hAnsi="Tahoma" w:cs="Tahoma"/>
                <w:sz w:val="20"/>
                <w:szCs w:val="20"/>
              </w:rPr>
              <w:t xml:space="preserve"> Due </w:t>
            </w:r>
            <w:r w:rsidRPr="00F517C2">
              <w:rPr>
                <w:rFonts w:ascii="Tahoma" w:hAnsi="Tahoma" w:cs="Tahoma"/>
                <w:sz w:val="20"/>
                <w:szCs w:val="20"/>
                <w:cs/>
              </w:rPr>
              <w:t xml:space="preserve">ปัจจุบัน </w:t>
            </w:r>
            <w:r w:rsidRPr="00F517C2">
              <w:rPr>
                <w:rFonts w:ascii="Tahoma" w:hAnsi="Tahoma" w:cs="Tahoma"/>
                <w:sz w:val="20"/>
                <w:szCs w:val="20"/>
              </w:rPr>
              <w:t xml:space="preserve">&gt;= X </w:t>
            </w:r>
            <w:r w:rsidRPr="00F517C2">
              <w:rPr>
                <w:rFonts w:ascii="Tahoma" w:hAnsi="Tahoma" w:cs="Tahoma"/>
                <w:sz w:val="20"/>
                <w:szCs w:val="20"/>
                <w:cs/>
              </w:rPr>
              <w:t xml:space="preserve">เดือน </w:t>
            </w:r>
            <w:r w:rsidRPr="00F517C2">
              <w:rPr>
                <w:rFonts w:ascii="Tahoma" w:hAnsi="Tahoma" w:cs="Tahoma"/>
                <w:sz w:val="20"/>
                <w:szCs w:val="20"/>
              </w:rPr>
              <w:t>)</w:t>
            </w:r>
          </w:p>
          <w:p w:rsidR="00E278DA" w:rsidRPr="00F517C2" w:rsidRDefault="00E278DA" w:rsidP="00EB52FB">
            <w:pPr>
              <w:spacing w:after="60"/>
              <w:ind w:left="2160" w:hanging="508"/>
              <w:rPr>
                <w:rFonts w:ascii="Tahoma" w:hAnsi="Tahoma" w:cs="Tahoma"/>
                <w:i/>
                <w:iCs/>
                <w:color w:val="0000CC"/>
                <w:sz w:val="20"/>
                <w:szCs w:val="20"/>
              </w:rPr>
            </w:pPr>
            <w:r w:rsidRPr="00F517C2">
              <w:rPr>
                <w:rFonts w:ascii="Tahoma" w:hAnsi="Tahoma" w:cs="Tahoma"/>
                <w:i/>
                <w:iCs/>
                <w:color w:val="0000CC"/>
                <w:sz w:val="20"/>
                <w:szCs w:val="20"/>
                <w:u w:val="single"/>
                <w:cs/>
              </w:rPr>
              <w:t>ตัวอย่าง</w:t>
            </w:r>
            <w:r w:rsidRPr="00F517C2">
              <w:rPr>
                <w:rFonts w:ascii="Tahoma" w:hAnsi="Tahoma" w:cs="Tahoma"/>
                <w:i/>
                <w:iCs/>
                <w:color w:val="0000CC"/>
                <w:sz w:val="20"/>
                <w:szCs w:val="20"/>
                <w:cs/>
              </w:rPr>
              <w:t xml:space="preserve"> </w:t>
            </w:r>
            <w:r w:rsidRPr="00F517C2">
              <w:rPr>
                <w:rFonts w:ascii="Tahoma" w:hAnsi="Tahoma" w:cs="Tahoma"/>
                <w:i/>
                <w:iCs/>
                <w:sz w:val="20"/>
                <w:szCs w:val="20"/>
              </w:rPr>
              <w:t>Payment history &gt;= 6</w:t>
            </w:r>
            <w:r w:rsidRPr="00F517C2">
              <w:rPr>
                <w:rFonts w:ascii="Tahoma" w:hAnsi="Tahoma" w:cs="Tahoma"/>
                <w:i/>
                <w:iCs/>
                <w:sz w:val="20"/>
                <w:szCs w:val="20"/>
                <w:cs/>
              </w:rPr>
              <w:t xml:space="preserve"> เดือน </w:t>
            </w:r>
            <w:r w:rsidRPr="00F517C2">
              <w:rPr>
                <w:rFonts w:ascii="Tahoma" w:hAnsi="Tahoma" w:cs="Tahoma"/>
                <w:i/>
                <w:iCs/>
                <w:color w:val="0000CC"/>
                <w:sz w:val="20"/>
                <w:szCs w:val="20"/>
              </w:rPr>
              <w:t xml:space="preserve">gen </w:t>
            </w:r>
            <w:r w:rsidRPr="00F517C2">
              <w:rPr>
                <w:rFonts w:ascii="Tahoma" w:hAnsi="Tahoma" w:cs="Tahoma"/>
                <w:i/>
                <w:iCs/>
                <w:color w:val="0000CC"/>
                <w:sz w:val="20"/>
                <w:szCs w:val="20"/>
                <w:cs/>
              </w:rPr>
              <w:t>คืนวันที</w:t>
            </w:r>
            <w:r w:rsidR="00EB52FB">
              <w:rPr>
                <w:rFonts w:ascii="Tahoma" w:hAnsi="Tahoma" w:cs="Tahoma"/>
                <w:i/>
                <w:iCs/>
                <w:color w:val="0000CC"/>
                <w:sz w:val="20"/>
                <w:szCs w:val="20"/>
                <w:cs/>
              </w:rPr>
              <w:t>่</w:t>
            </w:r>
            <w:r w:rsidR="00EB52FB">
              <w:rPr>
                <w:rFonts w:ascii="Tahoma" w:hAnsi="Tahoma" w:cs="Tahoma"/>
                <w:i/>
                <w:iCs/>
                <w:color w:val="0000CC"/>
                <w:sz w:val="20"/>
                <w:szCs w:val="20"/>
              </w:rPr>
              <w:t xml:space="preserve"> </w:t>
            </w:r>
            <w:r w:rsidRPr="00F517C2">
              <w:rPr>
                <w:rFonts w:ascii="Tahoma" w:hAnsi="Tahoma" w:cs="Tahoma"/>
                <w:i/>
                <w:iCs/>
                <w:color w:val="0000CC"/>
                <w:sz w:val="20"/>
                <w:szCs w:val="20"/>
              </w:rPr>
              <w:t>15/</w:t>
            </w:r>
            <w:r>
              <w:rPr>
                <w:rFonts w:ascii="Tahoma" w:hAnsi="Tahoma" w:cs="Tahoma"/>
                <w:i/>
                <w:iCs/>
                <w:color w:val="0000CC"/>
                <w:sz w:val="20"/>
                <w:szCs w:val="20"/>
              </w:rPr>
              <w:t>07</w:t>
            </w:r>
            <w:r w:rsidRPr="00F517C2">
              <w:rPr>
                <w:rFonts w:ascii="Tahoma" w:hAnsi="Tahoma" w:cs="Tahoma"/>
                <w:i/>
                <w:iCs/>
                <w:color w:val="0000CC"/>
                <w:sz w:val="20"/>
                <w:szCs w:val="20"/>
              </w:rPr>
              <w:t>/25</w:t>
            </w:r>
            <w:r>
              <w:rPr>
                <w:rFonts w:ascii="Tahoma" w:hAnsi="Tahoma" w:cs="Tahoma"/>
                <w:i/>
                <w:iCs/>
                <w:color w:val="0000CC"/>
                <w:sz w:val="20"/>
                <w:szCs w:val="20"/>
              </w:rPr>
              <w:t>60</w:t>
            </w:r>
          </w:p>
          <w:p w:rsidR="00E278DA" w:rsidRPr="00F517C2" w:rsidRDefault="00EB52FB" w:rsidP="00EB52FB">
            <w:pPr>
              <w:spacing w:after="60"/>
              <w:ind w:left="2160" w:hanging="508"/>
              <w:rPr>
                <w:rFonts w:ascii="Tahoma" w:hAnsi="Tahoma" w:cs="Tahoma"/>
                <w:i/>
                <w:iCs/>
                <w:sz w:val="20"/>
                <w:szCs w:val="20"/>
                <w:cs/>
              </w:rPr>
            </w:pPr>
            <w:r>
              <w:rPr>
                <w:rFonts w:ascii="Tahoma" w:hAnsi="Tahoma" w:cs="Tahoma"/>
                <w:i/>
                <w:iCs/>
                <w:color w:val="0000CC"/>
                <w:sz w:val="20"/>
                <w:szCs w:val="20"/>
              </w:rPr>
              <w:t xml:space="preserve">           </w:t>
            </w:r>
            <w:r w:rsidR="00E278DA" w:rsidRPr="00F517C2">
              <w:rPr>
                <w:rFonts w:ascii="Tahoma" w:hAnsi="Tahoma" w:cs="Tahoma"/>
                <w:i/>
                <w:iCs/>
                <w:color w:val="0000CC"/>
                <w:sz w:val="20"/>
                <w:szCs w:val="20"/>
              </w:rPr>
              <w:t>1</w:t>
            </w:r>
            <w:r w:rsidR="00E278DA" w:rsidRPr="00F517C2">
              <w:rPr>
                <w:rFonts w:ascii="Tahoma" w:hAnsi="Tahoma" w:cs="Tahoma"/>
                <w:i/>
                <w:iCs/>
                <w:color w:val="0000CC"/>
                <w:sz w:val="20"/>
                <w:szCs w:val="20"/>
                <w:vertAlign w:val="superscript"/>
              </w:rPr>
              <w:t>st</w:t>
            </w:r>
            <w:r w:rsidR="00E278DA" w:rsidRPr="00F517C2">
              <w:rPr>
                <w:rFonts w:ascii="Tahoma" w:hAnsi="Tahoma" w:cs="Tahoma"/>
                <w:i/>
                <w:iCs/>
                <w:color w:val="0000CC"/>
                <w:sz w:val="20"/>
                <w:szCs w:val="20"/>
              </w:rPr>
              <w:t xml:space="preserve"> Due Date &gt;= </w:t>
            </w:r>
            <w:r w:rsidR="00E278DA">
              <w:rPr>
                <w:rFonts w:ascii="Tahoma" w:hAnsi="Tahoma" w:cs="Tahoma"/>
                <w:i/>
                <w:iCs/>
                <w:color w:val="0000CC"/>
                <w:sz w:val="20"/>
                <w:szCs w:val="20"/>
              </w:rPr>
              <w:t>02</w:t>
            </w:r>
            <w:r w:rsidR="00E278DA" w:rsidRPr="00F517C2">
              <w:rPr>
                <w:rFonts w:ascii="Tahoma" w:hAnsi="Tahoma" w:cs="Tahoma"/>
                <w:i/>
                <w:iCs/>
                <w:color w:val="0000CC"/>
                <w:sz w:val="20"/>
                <w:szCs w:val="20"/>
                <w:cs/>
              </w:rPr>
              <w:t>/0</w:t>
            </w:r>
            <w:r w:rsidR="00E278DA">
              <w:rPr>
                <w:rFonts w:ascii="Tahoma" w:hAnsi="Tahoma" w:cs="Tahoma" w:hint="cs"/>
                <w:i/>
                <w:iCs/>
                <w:color w:val="0000CC"/>
                <w:sz w:val="20"/>
                <w:szCs w:val="20"/>
                <w:cs/>
              </w:rPr>
              <w:t>3</w:t>
            </w:r>
            <w:r w:rsidR="00E278DA" w:rsidRPr="00F517C2">
              <w:rPr>
                <w:rFonts w:ascii="Tahoma" w:hAnsi="Tahoma" w:cs="Tahoma"/>
                <w:i/>
                <w:iCs/>
                <w:color w:val="0000CC"/>
                <w:sz w:val="20"/>
                <w:szCs w:val="20"/>
                <w:cs/>
              </w:rPr>
              <w:t>/25</w:t>
            </w:r>
            <w:r w:rsidR="00E278DA">
              <w:rPr>
                <w:rFonts w:ascii="Tahoma" w:hAnsi="Tahoma" w:cs="Tahoma" w:hint="cs"/>
                <w:i/>
                <w:iCs/>
                <w:color w:val="0000CC"/>
                <w:sz w:val="20"/>
                <w:szCs w:val="20"/>
                <w:cs/>
              </w:rPr>
              <w:t>60</w:t>
            </w:r>
            <w:r w:rsidR="00E278DA" w:rsidRPr="00F517C2">
              <w:rPr>
                <w:rFonts w:ascii="Tahoma" w:hAnsi="Tahoma" w:cs="Tahoma"/>
                <w:i/>
                <w:iCs/>
                <w:color w:val="0000CC"/>
                <w:sz w:val="20"/>
                <w:szCs w:val="20"/>
                <w:cs/>
              </w:rPr>
              <w:t xml:space="preserve"> </w:t>
            </w:r>
            <w:r w:rsidR="00E278DA" w:rsidRPr="00F517C2">
              <w:rPr>
                <w:rFonts w:ascii="Tahoma" w:hAnsi="Tahoma" w:cs="Tahoma"/>
                <w:i/>
                <w:iCs/>
                <w:color w:val="0000CC"/>
                <w:sz w:val="20"/>
                <w:szCs w:val="20"/>
              </w:rPr>
              <w:sym w:font="Wingdings" w:char="F0E8"/>
            </w:r>
            <w:r w:rsidR="00E278DA" w:rsidRPr="00F517C2">
              <w:rPr>
                <w:rFonts w:ascii="Tahoma" w:hAnsi="Tahoma" w:cs="Tahoma"/>
                <w:i/>
                <w:iCs/>
                <w:color w:val="0000CC"/>
                <w:sz w:val="20"/>
                <w:szCs w:val="20"/>
              </w:rPr>
              <w:t xml:space="preserve"> </w:t>
            </w:r>
            <w:r w:rsidR="00E278DA" w:rsidRPr="00F517C2">
              <w:rPr>
                <w:rFonts w:ascii="Tahoma" w:hAnsi="Tahoma" w:cs="Tahoma"/>
                <w:i/>
                <w:iCs/>
                <w:color w:val="0000CC"/>
                <w:sz w:val="20"/>
                <w:szCs w:val="20"/>
                <w:cs/>
              </w:rPr>
              <w:t>ไม่เข้าเงื่อนไข</w:t>
            </w:r>
          </w:p>
          <w:p w:rsidR="00E278DA" w:rsidRPr="00F517C2" w:rsidRDefault="00E278DA" w:rsidP="0090647D">
            <w:pPr>
              <w:numPr>
                <w:ilvl w:val="0"/>
                <w:numId w:val="8"/>
              </w:numPr>
              <w:suppressAutoHyphens/>
              <w:spacing w:after="60"/>
              <w:ind w:left="1440"/>
              <w:rPr>
                <w:rFonts w:ascii="Tahoma" w:hAnsi="Tahoma" w:cs="Tahoma"/>
                <w:sz w:val="20"/>
                <w:szCs w:val="20"/>
              </w:rPr>
            </w:pPr>
            <w:r w:rsidRPr="00F517C2">
              <w:rPr>
                <w:rFonts w:ascii="Tahoma" w:hAnsi="Tahoma" w:cs="Tahoma"/>
                <w:sz w:val="20"/>
                <w:szCs w:val="20"/>
              </w:rPr>
              <w:t>Max OD Status (Contract base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  <w:p w:rsidR="00E278DA" w:rsidRPr="00F517C2" w:rsidRDefault="00E278DA" w:rsidP="0090647D">
            <w:pPr>
              <w:numPr>
                <w:ilvl w:val="0"/>
                <w:numId w:val="8"/>
              </w:numPr>
              <w:suppressAutoHyphens/>
              <w:spacing w:after="60"/>
              <w:ind w:left="1440"/>
              <w:rPr>
                <w:rFonts w:ascii="Tahoma" w:hAnsi="Tahoma" w:cs="Tahoma"/>
                <w:sz w:val="20"/>
                <w:szCs w:val="20"/>
              </w:rPr>
            </w:pPr>
            <w:r w:rsidRPr="00F517C2">
              <w:rPr>
                <w:rFonts w:ascii="Tahoma" w:hAnsi="Tahoma" w:cs="Tahoma"/>
                <w:sz w:val="20"/>
                <w:szCs w:val="20"/>
              </w:rPr>
              <w:t xml:space="preserve">Max OD Status (Customer base - include </w:t>
            </w:r>
            <w:proofErr w:type="spellStart"/>
            <w:r w:rsidRPr="00F517C2">
              <w:rPr>
                <w:rFonts w:ascii="Tahoma" w:hAnsi="Tahoma" w:cs="Tahoma"/>
                <w:sz w:val="20"/>
                <w:szCs w:val="20"/>
              </w:rPr>
              <w:t>Closing_contract</w:t>
            </w:r>
            <w:proofErr w:type="spellEnd"/>
            <w:r w:rsidRPr="00F517C2">
              <w:rPr>
                <w:rFonts w:ascii="Tahoma" w:hAnsi="Tahoma" w:cs="Tahoma"/>
                <w:sz w:val="20"/>
                <w:szCs w:val="20"/>
              </w:rPr>
              <w:t>) &lt;= XX</w:t>
            </w:r>
          </w:p>
          <w:p w:rsidR="00E278DA" w:rsidRPr="00F517C2" w:rsidRDefault="00E278DA" w:rsidP="0090647D">
            <w:pPr>
              <w:numPr>
                <w:ilvl w:val="0"/>
                <w:numId w:val="8"/>
              </w:numPr>
              <w:suppressAutoHyphens/>
              <w:spacing w:after="60"/>
              <w:ind w:left="1440"/>
              <w:rPr>
                <w:rFonts w:ascii="Tahoma" w:hAnsi="Tahoma" w:cs="Tahoma"/>
                <w:sz w:val="20"/>
                <w:szCs w:val="20"/>
              </w:rPr>
            </w:pPr>
            <w:r w:rsidRPr="00F517C2">
              <w:rPr>
                <w:rFonts w:ascii="Tahoma" w:hAnsi="Tahoma" w:cs="Tahoma"/>
                <w:sz w:val="20"/>
                <w:szCs w:val="20"/>
              </w:rPr>
              <w:t>Principal balance as of Gen date &lt;= TCL Return &lt;= Max RCL</w:t>
            </w:r>
          </w:p>
          <w:p w:rsidR="00E278DA" w:rsidRPr="00F517C2" w:rsidRDefault="00E278DA" w:rsidP="0090647D">
            <w:pPr>
              <w:numPr>
                <w:ilvl w:val="0"/>
                <w:numId w:val="8"/>
              </w:numPr>
              <w:suppressAutoHyphens/>
              <w:spacing w:after="60"/>
              <w:ind w:left="1440"/>
              <w:rPr>
                <w:rFonts w:ascii="Tahoma" w:hAnsi="Tahoma" w:cs="Tahoma"/>
                <w:sz w:val="20"/>
                <w:szCs w:val="20"/>
              </w:rPr>
            </w:pPr>
            <w:r w:rsidRPr="00F517C2">
              <w:rPr>
                <w:rFonts w:ascii="Tahoma" w:hAnsi="Tahoma" w:cs="Tahoma"/>
                <w:sz w:val="20"/>
                <w:szCs w:val="20"/>
              </w:rPr>
              <w:t xml:space="preserve">RCL </w:t>
            </w:r>
            <w:r w:rsidRPr="00F517C2">
              <w:rPr>
                <w:rFonts w:ascii="Tahoma" w:hAnsi="Tahoma" w:cs="Tahoma"/>
                <w:sz w:val="20"/>
                <w:szCs w:val="20"/>
                <w:cs/>
              </w:rPr>
              <w:t xml:space="preserve">ปัจจุบัน </w:t>
            </w:r>
            <w:r w:rsidRPr="00F517C2">
              <w:rPr>
                <w:rFonts w:ascii="Tahoma" w:hAnsi="Tahoma" w:cs="Tahoma"/>
                <w:sz w:val="20"/>
                <w:szCs w:val="20"/>
              </w:rPr>
              <w:t>&lt; TCL Return</w:t>
            </w:r>
          </w:p>
          <w:p w:rsidR="00E278DA" w:rsidRPr="00F517C2" w:rsidRDefault="00E278DA" w:rsidP="0090647D">
            <w:pPr>
              <w:numPr>
                <w:ilvl w:val="0"/>
                <w:numId w:val="8"/>
              </w:numPr>
              <w:suppressAutoHyphens/>
              <w:spacing w:after="60"/>
              <w:ind w:left="14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Period TCLN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 w:rsidRPr="00F517C2">
              <w:rPr>
                <w:rFonts w:ascii="Tahoma" w:hAnsi="Tahoma" w:cs="Tahoma"/>
                <w:sz w:val="20"/>
                <w:szCs w:val="20"/>
                <w:cs/>
              </w:rPr>
              <w:t xml:space="preserve">กรณีมีลูกค้าปฏิเสธต้องลงมาผลแล้วมากกว่า </w:t>
            </w:r>
            <w:r w:rsidRPr="00F517C2">
              <w:rPr>
                <w:rFonts w:ascii="Tahoma" w:hAnsi="Tahoma" w:cs="Tahoma"/>
                <w:sz w:val="20"/>
                <w:szCs w:val="20"/>
              </w:rPr>
              <w:t xml:space="preserve">X </w:t>
            </w:r>
            <w:r w:rsidRPr="00F517C2">
              <w:rPr>
                <w:rFonts w:ascii="Tahoma" w:hAnsi="Tahoma" w:cs="Tahoma"/>
                <w:sz w:val="20"/>
                <w:szCs w:val="20"/>
                <w:cs/>
              </w:rPr>
              <w:t>เดือน</w:t>
            </w:r>
          </w:p>
          <w:p w:rsidR="00E278DA" w:rsidRPr="00F517C2" w:rsidRDefault="00E278DA" w:rsidP="0090647D">
            <w:pPr>
              <w:numPr>
                <w:ilvl w:val="0"/>
                <w:numId w:val="8"/>
              </w:numPr>
              <w:suppressAutoHyphens/>
              <w:spacing w:after="60"/>
              <w:ind w:left="1440"/>
              <w:rPr>
                <w:rFonts w:ascii="Tahoma" w:hAnsi="Tahoma" w:cs="Tahoma"/>
                <w:sz w:val="20"/>
                <w:szCs w:val="20"/>
              </w:rPr>
            </w:pPr>
            <w:r w:rsidRPr="00F517C2">
              <w:rPr>
                <w:rFonts w:ascii="Tahoma" w:hAnsi="Tahoma" w:cs="Tahoma"/>
                <w:sz w:val="20"/>
                <w:szCs w:val="20"/>
              </w:rPr>
              <w:t xml:space="preserve">Skip case </w:t>
            </w:r>
            <w:r w:rsidRPr="00F517C2">
              <w:rPr>
                <w:rFonts w:ascii="Tahoma" w:hAnsi="Tahoma" w:cs="Tahoma"/>
                <w:sz w:val="20"/>
                <w:szCs w:val="20"/>
                <w:cs/>
              </w:rPr>
              <w:t>ดังนี้</w:t>
            </w:r>
          </w:p>
          <w:p w:rsidR="00E278DA" w:rsidRPr="00F517C2" w:rsidRDefault="00E278DA" w:rsidP="0090647D">
            <w:pPr>
              <w:numPr>
                <w:ilvl w:val="0"/>
                <w:numId w:val="7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517C2">
              <w:rPr>
                <w:rFonts w:ascii="Tahoma" w:hAnsi="Tahoma" w:cs="Tahoma"/>
                <w:sz w:val="20"/>
                <w:szCs w:val="20"/>
              </w:rPr>
              <w:t>Dead</w:t>
            </w:r>
          </w:p>
          <w:p w:rsidR="00E278DA" w:rsidRPr="00F517C2" w:rsidRDefault="00E278DA" w:rsidP="0090647D">
            <w:pPr>
              <w:numPr>
                <w:ilvl w:val="0"/>
                <w:numId w:val="7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517C2">
              <w:rPr>
                <w:rFonts w:ascii="Tahoma" w:hAnsi="Tahoma" w:cs="Tahoma"/>
                <w:sz w:val="20"/>
                <w:szCs w:val="20"/>
              </w:rPr>
              <w:t>Fraud</w:t>
            </w:r>
          </w:p>
          <w:p w:rsidR="00E278DA" w:rsidRPr="00F517C2" w:rsidRDefault="00E278DA" w:rsidP="0090647D">
            <w:pPr>
              <w:numPr>
                <w:ilvl w:val="0"/>
                <w:numId w:val="7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517C2">
              <w:rPr>
                <w:rFonts w:ascii="Tahoma" w:hAnsi="Tahoma" w:cs="Tahoma"/>
                <w:sz w:val="20"/>
                <w:szCs w:val="20"/>
              </w:rPr>
              <w:t>Complain</w:t>
            </w:r>
            <w:r>
              <w:rPr>
                <w:rFonts w:ascii="Tahoma" w:hAnsi="Tahoma" w:cs="Tahoma"/>
                <w:sz w:val="20"/>
                <w:szCs w:val="20"/>
              </w:rPr>
              <w:t>t</w:t>
            </w:r>
          </w:p>
          <w:p w:rsidR="00E278DA" w:rsidRPr="00F517C2" w:rsidRDefault="00E278DA" w:rsidP="0090647D">
            <w:pPr>
              <w:numPr>
                <w:ilvl w:val="0"/>
                <w:numId w:val="7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517C2">
              <w:rPr>
                <w:rFonts w:ascii="Tahoma" w:hAnsi="Tahoma" w:cs="Tahoma"/>
                <w:sz w:val="20"/>
                <w:szCs w:val="20"/>
              </w:rPr>
              <w:t>LG</w:t>
            </w:r>
          </w:p>
          <w:p w:rsidR="00E278DA" w:rsidRPr="00F517C2" w:rsidRDefault="00E278DA" w:rsidP="0090647D">
            <w:pPr>
              <w:numPr>
                <w:ilvl w:val="0"/>
                <w:numId w:val="7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517C2">
              <w:rPr>
                <w:rFonts w:ascii="Tahoma" w:hAnsi="Tahoma" w:cs="Tahoma"/>
                <w:sz w:val="20"/>
                <w:szCs w:val="20"/>
              </w:rPr>
              <w:t>AMLO group1- 9</w:t>
            </w:r>
          </w:p>
          <w:p w:rsidR="00E278DA" w:rsidRPr="00F517C2" w:rsidRDefault="00E278DA" w:rsidP="0090647D">
            <w:pPr>
              <w:numPr>
                <w:ilvl w:val="0"/>
                <w:numId w:val="7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517C2">
              <w:rPr>
                <w:rFonts w:ascii="Tahoma" w:hAnsi="Tahoma" w:cs="Tahoma"/>
                <w:sz w:val="20"/>
                <w:szCs w:val="20"/>
              </w:rPr>
              <w:t>Special Collector (xxMS19/Present outside &lt;&gt; ‘ ‘)</w:t>
            </w:r>
          </w:p>
          <w:p w:rsidR="00E278DA" w:rsidRPr="00F517C2" w:rsidRDefault="00E278DA" w:rsidP="0090647D">
            <w:pPr>
              <w:numPr>
                <w:ilvl w:val="0"/>
                <w:numId w:val="7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517C2">
              <w:rPr>
                <w:rFonts w:ascii="Tahoma" w:hAnsi="Tahoma" w:cs="Tahoma"/>
                <w:sz w:val="20"/>
                <w:szCs w:val="20"/>
                <w:cs/>
              </w:rPr>
              <w:t xml:space="preserve">มีอย่างน้อย 1 สัญญาเป็น </w:t>
            </w:r>
            <w:r w:rsidRPr="00F517C2">
              <w:rPr>
                <w:rFonts w:ascii="Tahoma" w:hAnsi="Tahoma" w:cs="Tahoma"/>
                <w:sz w:val="20"/>
                <w:szCs w:val="20"/>
              </w:rPr>
              <w:t xml:space="preserve">Current up </w:t>
            </w:r>
            <w:r w:rsidRPr="00F517C2">
              <w:rPr>
                <w:rFonts w:ascii="Tahoma" w:hAnsi="Tahoma" w:cs="Tahoma"/>
                <w:sz w:val="20"/>
                <w:szCs w:val="20"/>
                <w:cs/>
              </w:rPr>
              <w:t xml:space="preserve">ใน </w:t>
            </w:r>
            <w:r w:rsidRPr="00F517C2">
              <w:rPr>
                <w:rFonts w:ascii="Tahoma" w:hAnsi="Tahoma" w:cs="Tahoma"/>
                <w:sz w:val="20"/>
                <w:szCs w:val="20"/>
              </w:rPr>
              <w:t>Biz PM/PW/IL/RL</w:t>
            </w:r>
          </w:p>
          <w:p w:rsidR="00E278DA" w:rsidRPr="00F517C2" w:rsidRDefault="00E278DA" w:rsidP="0090647D">
            <w:pPr>
              <w:numPr>
                <w:ilvl w:val="0"/>
                <w:numId w:val="7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517C2">
              <w:rPr>
                <w:rFonts w:ascii="Tahoma" w:hAnsi="Tahoma" w:cs="Tahoma"/>
                <w:sz w:val="20"/>
                <w:szCs w:val="20"/>
                <w:cs/>
              </w:rPr>
              <w:t xml:space="preserve">มีอย่างน้อย 1 สัญญาเป็น </w:t>
            </w:r>
            <w:r w:rsidRPr="00F517C2">
              <w:rPr>
                <w:rFonts w:ascii="Tahoma" w:hAnsi="Tahoma" w:cs="Tahoma"/>
                <w:sz w:val="20"/>
                <w:szCs w:val="20"/>
              </w:rPr>
              <w:t xml:space="preserve">WO </w:t>
            </w:r>
            <w:r w:rsidRPr="00F517C2">
              <w:rPr>
                <w:rFonts w:ascii="Tahoma" w:hAnsi="Tahoma" w:cs="Tahoma"/>
                <w:sz w:val="20"/>
                <w:szCs w:val="20"/>
                <w:cs/>
              </w:rPr>
              <w:t xml:space="preserve">ใน </w:t>
            </w:r>
            <w:r w:rsidRPr="00F517C2">
              <w:rPr>
                <w:rFonts w:ascii="Tahoma" w:hAnsi="Tahoma" w:cs="Tahoma"/>
                <w:sz w:val="20"/>
                <w:szCs w:val="20"/>
              </w:rPr>
              <w:t>All Biz</w:t>
            </w:r>
          </w:p>
          <w:p w:rsidR="00E278DA" w:rsidRPr="00F517C2" w:rsidRDefault="00E278DA" w:rsidP="0090647D">
            <w:pPr>
              <w:numPr>
                <w:ilvl w:val="0"/>
                <w:numId w:val="7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517C2">
              <w:rPr>
                <w:rFonts w:ascii="Tahoma" w:hAnsi="Tahoma" w:cs="Tahoma"/>
                <w:sz w:val="20"/>
                <w:szCs w:val="20"/>
                <w:cs/>
              </w:rPr>
              <w:t xml:space="preserve">ไม่ </w:t>
            </w:r>
            <w:r w:rsidRPr="00F517C2">
              <w:rPr>
                <w:rFonts w:ascii="Tahoma" w:hAnsi="Tahoma" w:cs="Tahoma"/>
                <w:sz w:val="20"/>
                <w:szCs w:val="20"/>
              </w:rPr>
              <w:t xml:space="preserve">gent  </w:t>
            </w:r>
            <w:r w:rsidRPr="00F517C2">
              <w:rPr>
                <w:rFonts w:ascii="Tahoma" w:hAnsi="Tahoma" w:cs="Tahoma"/>
                <w:sz w:val="20"/>
                <w:szCs w:val="20"/>
                <w:cs/>
              </w:rPr>
              <w:t xml:space="preserve">ลูกค้าไม่มี </w:t>
            </w:r>
            <w:r w:rsidRPr="00F517C2">
              <w:rPr>
                <w:rFonts w:ascii="Tahoma" w:hAnsi="Tahoma" w:cs="Tahoma"/>
                <w:sz w:val="20"/>
                <w:szCs w:val="20"/>
              </w:rPr>
              <w:t>TM</w:t>
            </w:r>
          </w:p>
          <w:p w:rsidR="00E278DA" w:rsidRPr="00F517C2" w:rsidRDefault="00E278DA" w:rsidP="0090647D">
            <w:pPr>
              <w:numPr>
                <w:ilvl w:val="0"/>
                <w:numId w:val="7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  <w:cs/>
              </w:rPr>
            </w:pPr>
            <w:r w:rsidRPr="00F517C2">
              <w:rPr>
                <w:rFonts w:ascii="Tahoma" w:hAnsi="Tahoma" w:cs="Tahoma"/>
                <w:sz w:val="20"/>
                <w:szCs w:val="20"/>
                <w:cs/>
              </w:rPr>
              <w:t xml:space="preserve">สัญญา </w:t>
            </w:r>
            <w:r w:rsidRPr="00F517C2">
              <w:rPr>
                <w:rFonts w:ascii="Tahoma" w:hAnsi="Tahoma" w:cs="Tahoma"/>
                <w:sz w:val="20"/>
                <w:szCs w:val="20"/>
              </w:rPr>
              <w:t xml:space="preserve">RL </w:t>
            </w:r>
            <w:r w:rsidRPr="00F517C2">
              <w:rPr>
                <w:rFonts w:ascii="Tahoma" w:hAnsi="Tahoma" w:cs="Tahoma"/>
                <w:sz w:val="20"/>
                <w:szCs w:val="20"/>
                <w:cs/>
              </w:rPr>
              <w:t xml:space="preserve"> ณ วันที่ </w:t>
            </w:r>
            <w:r w:rsidRPr="00F517C2">
              <w:rPr>
                <w:rFonts w:ascii="Tahoma" w:hAnsi="Tahoma" w:cs="Tahoma"/>
                <w:sz w:val="20"/>
                <w:szCs w:val="20"/>
              </w:rPr>
              <w:t xml:space="preserve">Gen Port </w:t>
            </w:r>
            <w:r w:rsidRPr="00F517C2">
              <w:rPr>
                <w:rFonts w:ascii="Tahoma" w:hAnsi="Tahoma" w:cs="Tahoma"/>
                <w:sz w:val="20"/>
                <w:szCs w:val="20"/>
                <w:cs/>
              </w:rPr>
              <w:t xml:space="preserve">มี </w:t>
            </w:r>
            <w:r w:rsidRPr="00F517C2">
              <w:rPr>
                <w:rFonts w:ascii="Tahoma" w:hAnsi="Tahoma" w:cs="Tahoma"/>
                <w:sz w:val="20"/>
                <w:szCs w:val="20"/>
              </w:rPr>
              <w:t xml:space="preserve">Status </w:t>
            </w:r>
            <w:r w:rsidRPr="00F517C2">
              <w:rPr>
                <w:rFonts w:ascii="Tahoma" w:hAnsi="Tahoma" w:cs="Tahoma"/>
                <w:sz w:val="20"/>
                <w:szCs w:val="20"/>
                <w:cs/>
              </w:rPr>
              <w:t xml:space="preserve">เป็น </w:t>
            </w:r>
            <w:r>
              <w:rPr>
                <w:rFonts w:ascii="Tahoma" w:hAnsi="Tahoma" w:cs="Tahoma"/>
                <w:sz w:val="20"/>
                <w:szCs w:val="20"/>
              </w:rPr>
              <w:t>Current up</w:t>
            </w:r>
          </w:p>
          <w:p w:rsidR="00E278DA" w:rsidRPr="00DB1379" w:rsidRDefault="00E278DA" w:rsidP="0090647D">
            <w:pPr>
              <w:numPr>
                <w:ilvl w:val="0"/>
                <w:numId w:val="7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517C2">
              <w:rPr>
                <w:rFonts w:ascii="Tahoma" w:hAnsi="Tahoma" w:cs="Tahoma"/>
                <w:sz w:val="20"/>
                <w:szCs w:val="20"/>
              </w:rPr>
              <w:t xml:space="preserve">Skip </w:t>
            </w:r>
            <w:r w:rsidRPr="00F517C2">
              <w:rPr>
                <w:rFonts w:ascii="Tahoma" w:hAnsi="Tahoma" w:cs="Tahoma"/>
                <w:sz w:val="20"/>
                <w:szCs w:val="20"/>
                <w:cs/>
              </w:rPr>
              <w:t>ลูกค้าที่ร้องขอไม่</w:t>
            </w:r>
            <w:r w:rsidRPr="009930E9">
              <w:rPr>
                <w:rFonts w:ascii="Tahoma" w:hAnsi="Tahoma" w:cs="Tahoma"/>
                <w:sz w:val="20"/>
                <w:szCs w:val="20"/>
                <w:cs/>
              </w:rPr>
              <w:t>ให้</w:t>
            </w:r>
            <w:r w:rsidR="009930E9" w:rsidRPr="009930E9">
              <w:rPr>
                <w:rFonts w:ascii="Tahoma" w:hAnsi="Tahoma" w:cs="Tahoma" w:hint="cs"/>
                <w:sz w:val="20"/>
                <w:szCs w:val="20"/>
                <w:highlight w:val="yellow"/>
                <w:cs/>
              </w:rPr>
              <w:t>ติดต่อ</w:t>
            </w:r>
          </w:p>
          <w:p w:rsidR="00E278DA" w:rsidRPr="00F517C2" w:rsidRDefault="00E278DA" w:rsidP="0090647D">
            <w:pPr>
              <w:numPr>
                <w:ilvl w:val="0"/>
                <w:numId w:val="7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517C2">
              <w:rPr>
                <w:rFonts w:ascii="Tahoma" w:hAnsi="Tahoma" w:cs="Tahoma"/>
                <w:sz w:val="20"/>
                <w:szCs w:val="20"/>
              </w:rPr>
              <w:t>Loss claim/Write-off</w:t>
            </w:r>
          </w:p>
          <w:p w:rsidR="00E278DA" w:rsidRPr="00F517C2" w:rsidRDefault="00E278DA" w:rsidP="0090647D">
            <w:pPr>
              <w:numPr>
                <w:ilvl w:val="0"/>
                <w:numId w:val="7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517C2">
              <w:rPr>
                <w:rFonts w:ascii="Tahoma" w:hAnsi="Tahoma" w:cs="Tahoma"/>
                <w:sz w:val="20"/>
                <w:szCs w:val="20"/>
              </w:rPr>
              <w:t>Black list &gt;=50%</w:t>
            </w:r>
          </w:p>
          <w:p w:rsidR="00E278DA" w:rsidRPr="00F517C2" w:rsidRDefault="00E278DA" w:rsidP="0090647D">
            <w:pPr>
              <w:numPr>
                <w:ilvl w:val="0"/>
                <w:numId w:val="7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517C2">
              <w:rPr>
                <w:rFonts w:ascii="Tahoma" w:hAnsi="Tahoma" w:cs="Tahoma"/>
                <w:sz w:val="20"/>
                <w:szCs w:val="20"/>
              </w:rPr>
              <w:t>Fraud</w:t>
            </w:r>
          </w:p>
          <w:p w:rsidR="00E278DA" w:rsidRPr="00F517C2" w:rsidRDefault="00E278DA" w:rsidP="0090647D">
            <w:pPr>
              <w:numPr>
                <w:ilvl w:val="0"/>
                <w:numId w:val="7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517C2">
              <w:rPr>
                <w:rFonts w:ascii="Tahoma" w:hAnsi="Tahoma" w:cs="Tahoma"/>
                <w:sz w:val="20"/>
                <w:szCs w:val="20"/>
              </w:rPr>
              <w:t>AMLO</w:t>
            </w:r>
            <w:r>
              <w:rPr>
                <w:rFonts w:ascii="Tahoma" w:hAnsi="Tahoma" w:cs="Tahoma"/>
                <w:sz w:val="20"/>
                <w:szCs w:val="20"/>
              </w:rPr>
              <w:t>01-</w:t>
            </w:r>
            <w:r w:rsidRPr="00F517C2">
              <w:rPr>
                <w:rFonts w:ascii="Tahoma" w:hAnsi="Tahoma" w:cs="Tahoma"/>
                <w:sz w:val="20"/>
                <w:szCs w:val="20"/>
              </w:rPr>
              <w:t>09</w:t>
            </w:r>
          </w:p>
          <w:p w:rsidR="00E278DA" w:rsidRPr="00F517C2" w:rsidRDefault="00E278DA" w:rsidP="0090647D">
            <w:pPr>
              <w:numPr>
                <w:ilvl w:val="0"/>
                <w:numId w:val="7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517C2">
              <w:rPr>
                <w:rFonts w:ascii="Tahoma" w:hAnsi="Tahoma" w:cs="Tahoma"/>
                <w:sz w:val="20"/>
                <w:szCs w:val="20"/>
              </w:rPr>
              <w:t>Hold/Lock/Freeze card</w:t>
            </w:r>
          </w:p>
          <w:p w:rsidR="00E278DA" w:rsidRPr="00F517C2" w:rsidRDefault="00E278DA" w:rsidP="0047395C">
            <w:pPr>
              <w:pStyle w:val="ListParagraph"/>
              <w:spacing w:after="0" w:line="240" w:lineRule="auto"/>
              <w:ind w:left="2160"/>
              <w:rPr>
                <w:rFonts w:ascii="Tahoma" w:hAnsi="Tahoma" w:cs="Tahoma"/>
                <w:i/>
                <w:iCs/>
                <w:color w:val="0000CC"/>
                <w:sz w:val="20"/>
                <w:szCs w:val="20"/>
              </w:rPr>
            </w:pPr>
            <w:r w:rsidRPr="00F517C2">
              <w:rPr>
                <w:rFonts w:ascii="Tahoma" w:hAnsi="Tahoma" w:cs="Tahoma"/>
                <w:i/>
                <w:iCs/>
                <w:color w:val="0000CC"/>
                <w:sz w:val="20"/>
                <w:szCs w:val="20"/>
              </w:rPr>
              <w:t xml:space="preserve">Skip </w:t>
            </w:r>
            <w:r w:rsidRPr="00F517C2">
              <w:rPr>
                <w:rFonts w:ascii="Tahoma" w:hAnsi="Tahoma" w:cs="Tahoma"/>
                <w:i/>
                <w:iCs/>
                <w:color w:val="0000CC"/>
                <w:sz w:val="20"/>
                <w:szCs w:val="20"/>
                <w:cs/>
              </w:rPr>
              <w:t>ทุก</w:t>
            </w:r>
            <w:r w:rsidRPr="00F517C2">
              <w:rPr>
                <w:rFonts w:ascii="Tahoma" w:hAnsi="Tahoma" w:cs="Tahoma"/>
                <w:i/>
                <w:iCs/>
                <w:color w:val="0000CC"/>
                <w:sz w:val="20"/>
                <w:szCs w:val="20"/>
              </w:rPr>
              <w:t xml:space="preserve"> card status </w:t>
            </w:r>
            <w:r w:rsidRPr="00F517C2">
              <w:rPr>
                <w:rFonts w:ascii="Tahoma" w:hAnsi="Tahoma" w:cs="Tahoma"/>
                <w:i/>
                <w:iCs/>
                <w:color w:val="0000CC"/>
                <w:sz w:val="20"/>
                <w:szCs w:val="20"/>
              </w:rPr>
              <w:lastRenderedPageBreak/>
              <w:t xml:space="preserve">(Blank/Prepare/Cancel/Damage/Hold/Lock/Move/Freeze) </w:t>
            </w:r>
            <w:r w:rsidRPr="00F517C2">
              <w:rPr>
                <w:rFonts w:ascii="Tahoma" w:hAnsi="Tahoma" w:cs="Tahoma"/>
                <w:i/>
                <w:iCs/>
                <w:color w:val="0000CC"/>
                <w:sz w:val="20"/>
                <w:szCs w:val="20"/>
                <w:cs/>
              </w:rPr>
              <w:t xml:space="preserve">ยกเว้น </w:t>
            </w:r>
            <w:r w:rsidRPr="00F517C2">
              <w:rPr>
                <w:rFonts w:ascii="Tahoma" w:hAnsi="Tahoma" w:cs="Tahoma"/>
                <w:i/>
                <w:iCs/>
                <w:color w:val="0000CC"/>
                <w:sz w:val="20"/>
                <w:szCs w:val="20"/>
              </w:rPr>
              <w:t>Status: Card Active</w:t>
            </w:r>
          </w:p>
          <w:p w:rsidR="00E278DA" w:rsidRPr="00F517C2" w:rsidRDefault="00E278DA" w:rsidP="0090647D">
            <w:pPr>
              <w:numPr>
                <w:ilvl w:val="0"/>
                <w:numId w:val="7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517C2">
              <w:rPr>
                <w:rFonts w:ascii="Tahoma" w:hAnsi="Tahoma" w:cs="Tahoma"/>
                <w:sz w:val="20"/>
                <w:szCs w:val="20"/>
              </w:rPr>
              <w:t>Revolving loan branch 911</w:t>
            </w:r>
          </w:p>
          <w:p w:rsidR="00E278DA" w:rsidRDefault="00E278DA" w:rsidP="0090647D">
            <w:pPr>
              <w:numPr>
                <w:ilvl w:val="0"/>
                <w:numId w:val="7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517C2">
              <w:rPr>
                <w:rFonts w:ascii="Tahoma" w:hAnsi="Tahoma" w:cs="Tahoma"/>
                <w:sz w:val="20"/>
                <w:szCs w:val="20"/>
              </w:rPr>
              <w:t>Freeze RCL</w:t>
            </w:r>
          </w:p>
          <w:p w:rsidR="00E278DA" w:rsidRDefault="00E278DA" w:rsidP="008E5FD4">
            <w:pPr>
              <w:pStyle w:val="NoSpacing"/>
              <w:numPr>
                <w:ilvl w:val="0"/>
                <w:numId w:val="4"/>
              </w:numPr>
              <w:suppressAutoHyphens/>
              <w:spacing w:before="120" w:after="60"/>
              <w:ind w:left="1083" w:hanging="284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23691">
              <w:rPr>
                <w:rFonts w:ascii="Tahoma" w:hAnsi="Tahoma" w:cs="Tahoma"/>
                <w:b/>
                <w:bCs/>
                <w:sz w:val="20"/>
                <w:szCs w:val="20"/>
              </w:rPr>
              <w:t>Check Special Credit Review</w:t>
            </w:r>
          </w:p>
          <w:p w:rsidR="00E278DA" w:rsidRPr="0047395C" w:rsidRDefault="00E278DA" w:rsidP="0090647D">
            <w:pPr>
              <w:pStyle w:val="NoSpacing"/>
              <w:numPr>
                <w:ilvl w:val="0"/>
                <w:numId w:val="10"/>
              </w:numPr>
              <w:suppressAutoHyphens/>
              <w:spacing w:before="60"/>
              <w:ind w:left="1434" w:hanging="357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ผ่านเงื่อนไข ได้ผล </w:t>
            </w:r>
            <w:r>
              <w:rPr>
                <w:rFonts w:ascii="Tahoma" w:hAnsi="Tahoma" w:cs="Tahoma"/>
                <w:sz w:val="20"/>
                <w:szCs w:val="20"/>
              </w:rPr>
              <w:t xml:space="preserve">Y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หรือ </w:t>
            </w:r>
            <w:r>
              <w:rPr>
                <w:rFonts w:ascii="Tahoma" w:hAnsi="Tahoma" w:cs="Tahoma"/>
                <w:sz w:val="20"/>
                <w:szCs w:val="20"/>
              </w:rPr>
              <w:t>E</w:t>
            </w:r>
          </w:p>
          <w:p w:rsidR="00E278DA" w:rsidRDefault="00E278DA" w:rsidP="0090647D">
            <w:pPr>
              <w:pStyle w:val="NoSpacing"/>
              <w:numPr>
                <w:ilvl w:val="0"/>
                <w:numId w:val="10"/>
              </w:numPr>
              <w:suppressAutoHyphens/>
              <w:spacing w:before="60"/>
              <w:ind w:left="1434" w:hanging="357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ไม่ผ่านเงื่อนไข ได้ผล </w:t>
            </w:r>
            <w:r>
              <w:rPr>
                <w:rFonts w:ascii="Tahoma" w:hAnsi="Tahoma" w:cs="Tahoma"/>
                <w:sz w:val="20"/>
                <w:szCs w:val="20"/>
              </w:rPr>
              <w:t>N</w:t>
            </w:r>
          </w:p>
          <w:p w:rsidR="00E278DA" w:rsidRPr="00F12293" w:rsidRDefault="00E278DA" w:rsidP="00F12293">
            <w:pPr>
              <w:spacing w:after="60"/>
              <w:contextualSpacing/>
              <w:rPr>
                <w:rFonts w:ascii="Tahoma" w:hAnsi="Tahoma" w:cs="Tahoma"/>
                <w:sz w:val="20"/>
                <w:szCs w:val="20"/>
              </w:rPr>
            </w:pPr>
          </w:p>
          <w:p w:rsidR="00E278DA" w:rsidRPr="00B2551A" w:rsidRDefault="00E278DA" w:rsidP="008E5FD4">
            <w:pPr>
              <w:pStyle w:val="NoSpacing"/>
              <w:numPr>
                <w:ilvl w:val="0"/>
                <w:numId w:val="5"/>
              </w:numPr>
              <w:suppressAutoHyphens/>
              <w:spacing w:after="60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B2551A">
              <w:rPr>
                <w:rFonts w:ascii="Tahoma" w:hAnsi="Tahoma" w:cs="Tahoma"/>
                <w:b/>
                <w:bCs/>
                <w:color w:val="FF0000"/>
                <w:sz w:val="20"/>
                <w:szCs w:val="20"/>
              </w:rPr>
              <w:t xml:space="preserve">Transfer </w:t>
            </w:r>
            <w:r w:rsidRPr="00B2551A">
              <w:rPr>
                <w:rFonts w:ascii="Tahoma" w:hAnsi="Tahoma" w:cs="Tahoma" w:hint="cs"/>
                <w:b/>
                <w:bCs/>
                <w:color w:val="FF0000"/>
                <w:sz w:val="20"/>
                <w:szCs w:val="20"/>
                <w:cs/>
              </w:rPr>
              <w:t xml:space="preserve">ข้อมูลเป็น </w:t>
            </w:r>
            <w:r w:rsidRPr="00B2551A">
              <w:rPr>
                <w:rFonts w:ascii="Tahoma" w:hAnsi="Tahoma" w:cs="Tahoma"/>
                <w:b/>
                <w:bCs/>
                <w:color w:val="FF0000"/>
                <w:sz w:val="20"/>
                <w:szCs w:val="20"/>
              </w:rPr>
              <w:t>Excel</w:t>
            </w:r>
            <w:r w:rsidRPr="00B2551A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r w:rsidRPr="00B2551A">
              <w:rPr>
                <w:rFonts w:ascii="Tahoma" w:hAnsi="Tahoma" w:cs="Tahoma" w:hint="cs"/>
                <w:color w:val="FF0000"/>
                <w:sz w:val="20"/>
                <w:szCs w:val="20"/>
                <w:cs/>
              </w:rPr>
              <w:t xml:space="preserve">สำหรับให้ </w:t>
            </w:r>
            <w:r w:rsidRPr="00B2551A">
              <w:rPr>
                <w:rFonts w:ascii="Tahoma" w:hAnsi="Tahoma" w:cs="Tahoma"/>
                <w:color w:val="FF0000"/>
                <w:sz w:val="20"/>
                <w:szCs w:val="20"/>
              </w:rPr>
              <w:t xml:space="preserve">user </w:t>
            </w:r>
            <w:r w:rsidRPr="00B2551A">
              <w:rPr>
                <w:rFonts w:ascii="Tahoma" w:hAnsi="Tahoma" w:cs="Tahoma" w:hint="cs"/>
                <w:color w:val="FF0000"/>
                <w:sz w:val="20"/>
                <w:szCs w:val="20"/>
                <w:cs/>
              </w:rPr>
              <w:t>ตรวจสอบ แบ่งเป็น</w:t>
            </w:r>
          </w:p>
          <w:p w:rsidR="00E278DA" w:rsidRPr="00B2551A" w:rsidRDefault="00E278DA" w:rsidP="00A937A9">
            <w:pPr>
              <w:pStyle w:val="NoSpacing"/>
              <w:numPr>
                <w:ilvl w:val="0"/>
                <w:numId w:val="4"/>
              </w:numPr>
              <w:suppressAutoHyphens/>
              <w:spacing w:after="60"/>
              <w:ind w:left="1083" w:hanging="284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B2551A">
              <w:rPr>
                <w:rFonts w:ascii="Tahoma" w:hAnsi="Tahoma" w:cs="Tahoma"/>
                <w:b/>
                <w:bCs/>
                <w:color w:val="FF0000"/>
                <w:sz w:val="20"/>
                <w:szCs w:val="20"/>
              </w:rPr>
              <w:t>Target Welcome</w:t>
            </w:r>
            <w:r w:rsidRPr="00B2551A">
              <w:rPr>
                <w:rFonts w:ascii="Tahoma" w:hAnsi="Tahoma" w:cs="Tahoma"/>
                <w:color w:val="FF0000"/>
                <w:sz w:val="20"/>
                <w:szCs w:val="20"/>
              </w:rPr>
              <w:t xml:space="preserve"> (Call Remind </w:t>
            </w:r>
            <w:r w:rsidRPr="00B2551A">
              <w:rPr>
                <w:rFonts w:ascii="Tahoma" w:hAnsi="Tahoma" w:cs="Tahoma" w:hint="cs"/>
                <w:color w:val="FF0000"/>
                <w:sz w:val="20"/>
                <w:szCs w:val="20"/>
                <w:cs/>
              </w:rPr>
              <w:t xml:space="preserve">ที่เป็น </w:t>
            </w:r>
            <w:r w:rsidRPr="00B2551A">
              <w:rPr>
                <w:rFonts w:ascii="Tahoma" w:hAnsi="Tahoma" w:cs="Tahoma"/>
                <w:color w:val="FF0000"/>
                <w:sz w:val="20"/>
                <w:szCs w:val="20"/>
              </w:rPr>
              <w:t>1</w:t>
            </w:r>
            <w:r w:rsidRPr="00B2551A">
              <w:rPr>
                <w:rFonts w:ascii="Tahoma" w:hAnsi="Tahoma" w:cs="Tahoma"/>
                <w:color w:val="FF0000"/>
                <w:sz w:val="20"/>
                <w:szCs w:val="20"/>
                <w:vertAlign w:val="superscript"/>
              </w:rPr>
              <w:t>st</w:t>
            </w:r>
            <w:r w:rsidRPr="00B2551A">
              <w:rPr>
                <w:rFonts w:ascii="Tahoma" w:hAnsi="Tahoma" w:cs="Tahoma"/>
                <w:color w:val="FF0000"/>
                <w:sz w:val="20"/>
                <w:szCs w:val="20"/>
              </w:rPr>
              <w:t xml:space="preserve"> Due)</w:t>
            </w:r>
          </w:p>
          <w:p w:rsidR="00E278DA" w:rsidRPr="00B2551A" w:rsidRDefault="00E278DA" w:rsidP="00A937A9">
            <w:pPr>
              <w:pStyle w:val="NoSpacing"/>
              <w:numPr>
                <w:ilvl w:val="0"/>
                <w:numId w:val="4"/>
              </w:numPr>
              <w:suppressAutoHyphens/>
              <w:spacing w:after="60"/>
              <w:ind w:left="1083" w:hanging="284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B2551A">
              <w:rPr>
                <w:rFonts w:ascii="Tahoma" w:hAnsi="Tahoma" w:cs="Tahoma"/>
                <w:b/>
                <w:bCs/>
                <w:color w:val="FF0000"/>
                <w:sz w:val="20"/>
                <w:szCs w:val="20"/>
              </w:rPr>
              <w:t>Target Call Remind</w:t>
            </w:r>
            <w:r w:rsidRPr="00B2551A">
              <w:rPr>
                <w:rFonts w:ascii="Tahoma" w:hAnsi="Tahoma" w:cs="Tahoma"/>
                <w:color w:val="FF0000"/>
                <w:sz w:val="20"/>
                <w:szCs w:val="20"/>
              </w:rPr>
              <w:t xml:space="preserve"> (Call Remind </w:t>
            </w:r>
            <w:r w:rsidRPr="00B2551A">
              <w:rPr>
                <w:rFonts w:ascii="Tahoma" w:hAnsi="Tahoma" w:cs="Tahoma" w:hint="cs"/>
                <w:color w:val="FF0000"/>
                <w:sz w:val="20"/>
                <w:szCs w:val="20"/>
                <w:cs/>
              </w:rPr>
              <w:t xml:space="preserve">ที่ไม่ใช่ </w:t>
            </w:r>
            <w:r w:rsidRPr="00B2551A">
              <w:rPr>
                <w:rFonts w:ascii="Tahoma" w:hAnsi="Tahoma" w:cs="Tahoma"/>
                <w:color w:val="FF0000"/>
                <w:sz w:val="20"/>
                <w:szCs w:val="20"/>
              </w:rPr>
              <w:t>1</w:t>
            </w:r>
            <w:r w:rsidRPr="00B2551A">
              <w:rPr>
                <w:rFonts w:ascii="Tahoma" w:hAnsi="Tahoma" w:cs="Tahoma"/>
                <w:color w:val="FF0000"/>
                <w:sz w:val="20"/>
                <w:szCs w:val="20"/>
                <w:vertAlign w:val="superscript"/>
              </w:rPr>
              <w:t>st</w:t>
            </w:r>
            <w:r w:rsidRPr="00B2551A">
              <w:rPr>
                <w:rFonts w:ascii="Tahoma" w:hAnsi="Tahoma" w:cs="Tahoma"/>
                <w:color w:val="FF0000"/>
                <w:sz w:val="20"/>
                <w:szCs w:val="20"/>
              </w:rPr>
              <w:t xml:space="preserve"> Due) </w:t>
            </w:r>
            <w:r w:rsidRPr="00B2551A">
              <w:rPr>
                <w:rFonts w:ascii="Tahoma" w:hAnsi="Tahoma" w:cs="Tahoma" w:hint="cs"/>
                <w:color w:val="FF0000"/>
                <w:sz w:val="20"/>
                <w:szCs w:val="20"/>
                <w:cs/>
              </w:rPr>
              <w:t>แบ่งเป็น</w:t>
            </w:r>
          </w:p>
          <w:p w:rsidR="00E278DA" w:rsidRPr="00B2551A" w:rsidRDefault="00E278DA" w:rsidP="0090647D">
            <w:pPr>
              <w:pStyle w:val="NoSpacing"/>
              <w:numPr>
                <w:ilvl w:val="0"/>
                <w:numId w:val="10"/>
              </w:numPr>
              <w:suppressAutoHyphens/>
              <w:spacing w:before="60"/>
              <w:ind w:left="1434" w:hanging="357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B2551A">
              <w:rPr>
                <w:rFonts w:ascii="Tahoma" w:hAnsi="Tahoma" w:cs="Tahoma" w:hint="cs"/>
                <w:color w:val="FF0000"/>
                <w:sz w:val="20"/>
                <w:szCs w:val="20"/>
                <w:cs/>
              </w:rPr>
              <w:t xml:space="preserve">กลุ่ม </w:t>
            </w:r>
            <w:r w:rsidRPr="00B2551A">
              <w:rPr>
                <w:rFonts w:ascii="Tahoma" w:hAnsi="Tahoma" w:cs="Tahoma"/>
                <w:color w:val="FF0000"/>
                <w:sz w:val="20"/>
                <w:szCs w:val="20"/>
              </w:rPr>
              <w:t xml:space="preserve">TCL Return </w:t>
            </w:r>
            <w:r w:rsidRPr="00B2551A">
              <w:rPr>
                <w:rFonts w:ascii="Tahoma" w:hAnsi="Tahoma" w:cs="Tahoma" w:hint="cs"/>
                <w:color w:val="FF0000"/>
                <w:sz w:val="20"/>
                <w:szCs w:val="20"/>
                <w:cs/>
              </w:rPr>
              <w:t xml:space="preserve">และได้ผล </w:t>
            </w:r>
            <w:r w:rsidRPr="00B2551A">
              <w:rPr>
                <w:rFonts w:ascii="Tahoma" w:hAnsi="Tahoma" w:cs="Tahoma"/>
                <w:color w:val="FF0000"/>
                <w:sz w:val="20"/>
                <w:szCs w:val="20"/>
              </w:rPr>
              <w:t xml:space="preserve">Special Credit Review Result = Y </w:t>
            </w:r>
            <w:r w:rsidRPr="00B2551A">
              <w:rPr>
                <w:rFonts w:ascii="Tahoma" w:hAnsi="Tahoma" w:cs="Tahoma" w:hint="cs"/>
                <w:color w:val="FF0000"/>
                <w:sz w:val="20"/>
                <w:szCs w:val="20"/>
                <w:cs/>
              </w:rPr>
              <w:t xml:space="preserve">และ </w:t>
            </w:r>
            <w:r w:rsidRPr="00B2551A">
              <w:rPr>
                <w:rFonts w:ascii="Tahoma" w:hAnsi="Tahoma" w:cs="Tahoma"/>
                <w:color w:val="FF0000"/>
                <w:sz w:val="20"/>
                <w:szCs w:val="20"/>
              </w:rPr>
              <w:t>E</w:t>
            </w:r>
          </w:p>
          <w:p w:rsidR="00E278DA" w:rsidRPr="00B2551A" w:rsidRDefault="00E278DA" w:rsidP="0090647D">
            <w:pPr>
              <w:pStyle w:val="NoSpacing"/>
              <w:numPr>
                <w:ilvl w:val="0"/>
                <w:numId w:val="10"/>
              </w:numPr>
              <w:suppressAutoHyphens/>
              <w:spacing w:before="60"/>
              <w:ind w:left="1434" w:hanging="357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B2551A">
              <w:rPr>
                <w:rFonts w:ascii="Tahoma" w:hAnsi="Tahoma" w:cs="Tahoma" w:hint="cs"/>
                <w:color w:val="FF0000"/>
                <w:sz w:val="20"/>
                <w:szCs w:val="20"/>
                <w:cs/>
              </w:rPr>
              <w:t xml:space="preserve">กลุ่ม </w:t>
            </w:r>
            <w:r w:rsidRPr="00B2551A">
              <w:rPr>
                <w:rFonts w:ascii="Tahoma" w:hAnsi="Tahoma" w:cs="Tahoma"/>
                <w:color w:val="FF0000"/>
                <w:sz w:val="20"/>
                <w:szCs w:val="20"/>
              </w:rPr>
              <w:t xml:space="preserve">TCL Return </w:t>
            </w:r>
            <w:r w:rsidRPr="00B2551A">
              <w:rPr>
                <w:rFonts w:ascii="Tahoma" w:hAnsi="Tahoma" w:cs="Tahoma" w:hint="cs"/>
                <w:color w:val="FF0000"/>
                <w:sz w:val="20"/>
                <w:szCs w:val="20"/>
                <w:cs/>
              </w:rPr>
              <w:t xml:space="preserve">และได้ผล </w:t>
            </w:r>
            <w:r w:rsidRPr="00B2551A">
              <w:rPr>
                <w:rFonts w:ascii="Tahoma" w:hAnsi="Tahoma" w:cs="Tahoma"/>
                <w:color w:val="FF0000"/>
                <w:sz w:val="20"/>
                <w:szCs w:val="20"/>
              </w:rPr>
              <w:t>Special Credit Review Result = N</w:t>
            </w:r>
          </w:p>
          <w:p w:rsidR="00E278DA" w:rsidRPr="00B2551A" w:rsidRDefault="00E278DA" w:rsidP="0090647D">
            <w:pPr>
              <w:pStyle w:val="NoSpacing"/>
              <w:numPr>
                <w:ilvl w:val="0"/>
                <w:numId w:val="10"/>
              </w:numPr>
              <w:suppressAutoHyphens/>
              <w:spacing w:before="60"/>
              <w:ind w:left="1434" w:hanging="357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B2551A">
              <w:rPr>
                <w:rFonts w:ascii="Tahoma" w:hAnsi="Tahoma" w:cs="Tahoma" w:hint="cs"/>
                <w:color w:val="FF0000"/>
                <w:sz w:val="20"/>
                <w:szCs w:val="20"/>
                <w:cs/>
              </w:rPr>
              <w:t xml:space="preserve">กลุ่ม </w:t>
            </w:r>
            <w:r w:rsidRPr="00B2551A">
              <w:rPr>
                <w:rFonts w:ascii="Tahoma" w:hAnsi="Tahoma" w:cs="Tahoma"/>
                <w:color w:val="FF0000"/>
                <w:sz w:val="20"/>
                <w:szCs w:val="20"/>
              </w:rPr>
              <w:t>ETC/EMC</w:t>
            </w:r>
          </w:p>
          <w:p w:rsidR="00E278DA" w:rsidRPr="00B2551A" w:rsidRDefault="00E278DA" w:rsidP="0090647D">
            <w:pPr>
              <w:pStyle w:val="NoSpacing"/>
              <w:numPr>
                <w:ilvl w:val="0"/>
                <w:numId w:val="10"/>
              </w:numPr>
              <w:suppressAutoHyphens/>
              <w:spacing w:before="60"/>
              <w:ind w:left="1434" w:hanging="357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B2551A">
              <w:rPr>
                <w:rFonts w:ascii="Tahoma" w:hAnsi="Tahoma" w:cs="Tahoma" w:hint="cs"/>
                <w:color w:val="FF0000"/>
                <w:sz w:val="20"/>
                <w:szCs w:val="20"/>
                <w:cs/>
              </w:rPr>
              <w:t xml:space="preserve">กลุ่ม </w:t>
            </w:r>
            <w:r w:rsidR="00965716" w:rsidRPr="00B2551A">
              <w:rPr>
                <w:rFonts w:ascii="Tahoma" w:hAnsi="Tahoma" w:cs="Tahoma"/>
                <w:color w:val="FF0000"/>
                <w:sz w:val="20"/>
                <w:szCs w:val="20"/>
              </w:rPr>
              <w:t>Promote Auto Pay</w:t>
            </w:r>
          </w:p>
          <w:p w:rsidR="00E278DA" w:rsidRPr="00B2551A" w:rsidRDefault="00E278DA" w:rsidP="0090647D">
            <w:pPr>
              <w:pStyle w:val="NoSpacing"/>
              <w:numPr>
                <w:ilvl w:val="0"/>
                <w:numId w:val="10"/>
              </w:numPr>
              <w:suppressAutoHyphens/>
              <w:spacing w:before="60"/>
              <w:ind w:left="1434" w:hanging="357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B2551A">
              <w:rPr>
                <w:rFonts w:ascii="Tahoma" w:hAnsi="Tahoma" w:cs="Tahoma" w:hint="cs"/>
                <w:color w:val="FF0000"/>
                <w:sz w:val="20"/>
                <w:szCs w:val="20"/>
                <w:cs/>
              </w:rPr>
              <w:t xml:space="preserve">กลุ่ม </w:t>
            </w:r>
            <w:r w:rsidRPr="00B2551A">
              <w:rPr>
                <w:rFonts w:ascii="Tahoma" w:hAnsi="Tahoma" w:cs="Tahoma"/>
                <w:color w:val="FF0000"/>
                <w:sz w:val="20"/>
                <w:szCs w:val="20"/>
              </w:rPr>
              <w:t>Call Remind</w:t>
            </w:r>
            <w:r w:rsidRPr="00B2551A">
              <w:rPr>
                <w:rFonts w:ascii="Tahoma" w:hAnsi="Tahoma" w:cs="Tahoma" w:hint="cs"/>
                <w:color w:val="FF0000"/>
                <w:sz w:val="20"/>
                <w:szCs w:val="20"/>
                <w:cs/>
              </w:rPr>
              <w:t xml:space="preserve"> </w:t>
            </w:r>
            <w:r w:rsidRPr="00B2551A">
              <w:rPr>
                <w:rFonts w:ascii="Tahoma" w:hAnsi="Tahoma" w:cs="Tahoma"/>
                <w:color w:val="FF0000"/>
                <w:sz w:val="20"/>
                <w:szCs w:val="20"/>
              </w:rPr>
              <w:t>(</w:t>
            </w:r>
            <w:r w:rsidRPr="00B2551A">
              <w:rPr>
                <w:rFonts w:ascii="Tahoma" w:hAnsi="Tahoma" w:cs="Tahoma" w:hint="cs"/>
                <w:color w:val="FF0000"/>
                <w:sz w:val="20"/>
                <w:szCs w:val="20"/>
                <w:cs/>
              </w:rPr>
              <w:t>ไม่เข้าเงื่อนไข</w:t>
            </w:r>
            <w:r w:rsidRPr="00B2551A">
              <w:rPr>
                <w:rFonts w:ascii="Tahoma" w:hAnsi="Tahoma" w:cs="Tahoma"/>
                <w:color w:val="FF0000"/>
                <w:sz w:val="20"/>
                <w:szCs w:val="20"/>
              </w:rPr>
              <w:t xml:space="preserve"> TCL Return </w:t>
            </w:r>
            <w:r w:rsidRPr="00B2551A">
              <w:rPr>
                <w:rFonts w:ascii="Tahoma" w:hAnsi="Tahoma" w:cs="Tahoma" w:hint="cs"/>
                <w:color w:val="FF0000"/>
                <w:sz w:val="20"/>
                <w:szCs w:val="20"/>
                <w:cs/>
              </w:rPr>
              <w:t xml:space="preserve">และ </w:t>
            </w:r>
            <w:r w:rsidRPr="00B2551A">
              <w:rPr>
                <w:rFonts w:ascii="Tahoma" w:hAnsi="Tahoma" w:cs="Tahoma"/>
                <w:color w:val="FF0000"/>
                <w:sz w:val="20"/>
                <w:szCs w:val="20"/>
              </w:rPr>
              <w:t xml:space="preserve">ETC/EMC </w:t>
            </w:r>
            <w:r w:rsidRPr="00B2551A">
              <w:rPr>
                <w:rFonts w:ascii="Tahoma" w:hAnsi="Tahoma" w:cs="Tahoma" w:hint="cs"/>
                <w:color w:val="FF0000"/>
                <w:sz w:val="20"/>
                <w:szCs w:val="20"/>
                <w:cs/>
              </w:rPr>
              <w:t xml:space="preserve">และ </w:t>
            </w:r>
          </w:p>
          <w:p w:rsidR="0030604C" w:rsidRPr="00F77EE8" w:rsidRDefault="00965716" w:rsidP="0030604C">
            <w:pPr>
              <w:pStyle w:val="NoSpacing"/>
              <w:suppressAutoHyphens/>
              <w:spacing w:before="60"/>
              <w:ind w:left="1434"/>
              <w:rPr>
                <w:rFonts w:ascii="Tahoma" w:hAnsi="Tahoma" w:cs="Tahoma"/>
                <w:sz w:val="20"/>
                <w:szCs w:val="20"/>
              </w:rPr>
            </w:pPr>
            <w:r w:rsidRPr="00B2551A">
              <w:rPr>
                <w:rFonts w:ascii="Tahoma" w:hAnsi="Tahoma" w:cs="Tahoma"/>
                <w:color w:val="FF0000"/>
                <w:sz w:val="20"/>
                <w:szCs w:val="20"/>
              </w:rPr>
              <w:t>Promote Auto Pay</w:t>
            </w:r>
            <w:r w:rsidR="00E278DA" w:rsidRPr="00B2551A">
              <w:rPr>
                <w:rFonts w:ascii="Tahoma" w:hAnsi="Tahoma" w:cs="Tahoma"/>
                <w:color w:val="FF0000"/>
                <w:sz w:val="20"/>
                <w:szCs w:val="20"/>
              </w:rPr>
              <w:t>)</w:t>
            </w:r>
          </w:p>
        </w:tc>
      </w:tr>
      <w:tr w:rsidR="00E278DA" w:rsidRPr="00E57749" w:rsidTr="00FF205C">
        <w:trPr>
          <w:trHeight w:val="210"/>
        </w:trPr>
        <w:tc>
          <w:tcPr>
            <w:tcW w:w="121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E278DA" w:rsidRPr="00755DA0" w:rsidRDefault="00E278DA" w:rsidP="00E278DA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lastRenderedPageBreak/>
              <w:t>F-0003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E278DA" w:rsidRPr="00AC6076" w:rsidRDefault="00E278DA" w:rsidP="00E278DA">
            <w:pPr>
              <w:rPr>
                <w:rFonts w:ascii="Tahoma" w:hAnsi="Tahoma" w:cs="Tahoma"/>
                <w:color w:val="000000"/>
                <w:sz w:val="20"/>
                <w:szCs w:val="20"/>
                <w:lang w:eastAsia="en-US"/>
              </w:rPr>
            </w:pPr>
            <w:r w:rsidRPr="00AC6076">
              <w:rPr>
                <w:rFonts w:ascii="Tahoma" w:hAnsi="Tahoma" w:cs="Tahoma"/>
                <w:color w:val="000000"/>
                <w:sz w:val="20"/>
                <w:szCs w:val="20"/>
                <w:lang w:eastAsia="en-US"/>
              </w:rPr>
              <w:t>AC-000</w:t>
            </w:r>
            <w:r w:rsidR="0067089B">
              <w:rPr>
                <w:rFonts w:ascii="Tahoma" w:hAnsi="Tahoma" w:cs="Tahoma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74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78DA" w:rsidRDefault="00E278DA" w:rsidP="0002664C">
            <w:pPr>
              <w:pStyle w:val="NoSpacing"/>
              <w:suppressAutoHyphens/>
              <w:rPr>
                <w:rFonts w:ascii="Tahoma" w:hAnsi="Tahoma" w:cs="Tahoma"/>
                <w:sz w:val="20"/>
                <w:szCs w:val="20"/>
              </w:rPr>
            </w:pPr>
            <w:r w:rsidRPr="00B73649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หน้าจอ </w:t>
            </w:r>
            <w:r w:rsidRPr="00B73649">
              <w:rPr>
                <w:rFonts w:ascii="Tahoma" w:hAnsi="Tahoma" w:cs="Tahoma"/>
                <w:b/>
                <w:bCs/>
                <w:sz w:val="20"/>
                <w:szCs w:val="20"/>
              </w:rPr>
              <w:t>Screen Call Remind (AutoDial</w:t>
            </w:r>
            <w:r w:rsidR="00A015E4">
              <w:rPr>
                <w:rFonts w:ascii="Tahoma" w:hAnsi="Tahoma" w:cs="Tahoma"/>
                <w:b/>
                <w:bCs/>
                <w:sz w:val="20"/>
                <w:szCs w:val="20"/>
              </w:rPr>
              <w:t>)</w:t>
            </w:r>
            <w:r w:rsidR="00FF7919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User </w:t>
            </w:r>
            <w:r w:rsidR="00A015E4">
              <w:rPr>
                <w:rFonts w:ascii="Tahoma" w:hAnsi="Tahoma" w:cs="Tahoma" w:hint="cs"/>
                <w:sz w:val="20"/>
                <w:szCs w:val="20"/>
                <w:cs/>
              </w:rPr>
              <w:t xml:space="preserve">สามารถ </w:t>
            </w:r>
            <w:r w:rsidR="00A015E4">
              <w:rPr>
                <w:rFonts w:ascii="Tahoma" w:hAnsi="Tahoma" w:cs="Tahoma"/>
                <w:sz w:val="20"/>
                <w:szCs w:val="20"/>
              </w:rPr>
              <w:t>add Filter</w:t>
            </w:r>
          </w:p>
          <w:p w:rsidR="00E278DA" w:rsidRPr="00E94DAA" w:rsidRDefault="00E278DA" w:rsidP="001633CD">
            <w:pPr>
              <w:pStyle w:val="NoSpacing"/>
              <w:numPr>
                <w:ilvl w:val="0"/>
                <w:numId w:val="4"/>
              </w:numPr>
              <w:suppressAutoHyphens/>
              <w:spacing w:before="60"/>
              <w:ind w:left="714" w:hanging="357"/>
              <w:rPr>
                <w:rFonts w:ascii="Tahoma" w:hAnsi="Tahoma" w:cs="Tahoma"/>
                <w:sz w:val="20"/>
                <w:szCs w:val="20"/>
              </w:rPr>
            </w:pPr>
            <w:r w:rsidRPr="001633CD">
              <w:rPr>
                <w:rFonts w:ascii="Tahoma" w:hAnsi="Tahoma" w:cs="Tahoma"/>
                <w:sz w:val="20"/>
                <w:szCs w:val="20"/>
              </w:rPr>
              <w:t xml:space="preserve">Filter </w:t>
            </w:r>
            <w:r w:rsidRPr="00E94DAA">
              <w:rPr>
                <w:rFonts w:ascii="Tahoma" w:hAnsi="Tahoma" w:cs="Tahoma" w:hint="cs"/>
                <w:sz w:val="20"/>
                <w:szCs w:val="20"/>
                <w:cs/>
              </w:rPr>
              <w:t xml:space="preserve">กลุ่ม </w:t>
            </w:r>
            <w:r w:rsidRPr="00E94DAA">
              <w:rPr>
                <w:rFonts w:ascii="Tahoma" w:hAnsi="Tahoma" w:cs="Tahoma"/>
                <w:sz w:val="20"/>
                <w:szCs w:val="20"/>
              </w:rPr>
              <w:t>TCL Return</w:t>
            </w:r>
          </w:p>
          <w:p w:rsidR="00E278DA" w:rsidRPr="00E94DAA" w:rsidRDefault="00E278DA" w:rsidP="001633CD">
            <w:pPr>
              <w:pStyle w:val="NoSpacing"/>
              <w:numPr>
                <w:ilvl w:val="0"/>
                <w:numId w:val="4"/>
              </w:numPr>
              <w:suppressAutoHyphens/>
              <w:spacing w:before="60"/>
              <w:ind w:left="714" w:hanging="357"/>
              <w:rPr>
                <w:rFonts w:ascii="Tahoma" w:hAnsi="Tahoma" w:cs="Tahoma"/>
                <w:sz w:val="20"/>
                <w:szCs w:val="20"/>
              </w:rPr>
            </w:pPr>
            <w:r w:rsidRPr="001633CD">
              <w:rPr>
                <w:rFonts w:ascii="Tahoma" w:hAnsi="Tahoma" w:cs="Tahoma"/>
                <w:sz w:val="20"/>
                <w:szCs w:val="20"/>
              </w:rPr>
              <w:t xml:space="preserve">Filter </w:t>
            </w:r>
            <w:r w:rsidRPr="00E94DAA">
              <w:rPr>
                <w:rFonts w:ascii="Tahoma" w:hAnsi="Tahoma" w:cs="Tahoma" w:hint="cs"/>
                <w:sz w:val="20"/>
                <w:szCs w:val="20"/>
                <w:cs/>
              </w:rPr>
              <w:t xml:space="preserve">กลุ่ม </w:t>
            </w:r>
            <w:r w:rsidRPr="00E94DAA">
              <w:rPr>
                <w:rFonts w:ascii="Tahoma" w:hAnsi="Tahoma" w:cs="Tahoma"/>
                <w:sz w:val="20"/>
                <w:szCs w:val="20"/>
              </w:rPr>
              <w:t>ETC/EMC</w:t>
            </w:r>
          </w:p>
          <w:p w:rsidR="00E278DA" w:rsidRPr="00E94DAA" w:rsidRDefault="00E278DA" w:rsidP="001633CD">
            <w:pPr>
              <w:pStyle w:val="NoSpacing"/>
              <w:numPr>
                <w:ilvl w:val="0"/>
                <w:numId w:val="4"/>
              </w:numPr>
              <w:suppressAutoHyphens/>
              <w:spacing w:before="60"/>
              <w:ind w:left="714" w:hanging="357"/>
              <w:rPr>
                <w:rFonts w:ascii="Tahoma" w:hAnsi="Tahoma" w:cs="Tahoma"/>
                <w:sz w:val="20"/>
                <w:szCs w:val="20"/>
              </w:rPr>
            </w:pPr>
            <w:r w:rsidRPr="001633CD">
              <w:rPr>
                <w:rFonts w:ascii="Tahoma" w:hAnsi="Tahoma" w:cs="Tahoma"/>
                <w:sz w:val="20"/>
                <w:szCs w:val="20"/>
              </w:rPr>
              <w:t xml:space="preserve">Filter </w:t>
            </w:r>
            <w:r w:rsidRPr="00E94DAA">
              <w:rPr>
                <w:rFonts w:ascii="Tahoma" w:hAnsi="Tahoma" w:cs="Tahoma" w:hint="cs"/>
                <w:sz w:val="20"/>
                <w:szCs w:val="20"/>
                <w:cs/>
              </w:rPr>
              <w:t xml:space="preserve">กลุ่ม </w:t>
            </w:r>
            <w:r w:rsidR="00965716">
              <w:rPr>
                <w:rFonts w:ascii="Tahoma" w:hAnsi="Tahoma" w:cs="Tahoma"/>
                <w:sz w:val="20"/>
                <w:szCs w:val="20"/>
              </w:rPr>
              <w:t>Promote Auto Pay</w:t>
            </w:r>
          </w:p>
          <w:p w:rsidR="00E278DA" w:rsidRDefault="00E278DA" w:rsidP="001633CD">
            <w:pPr>
              <w:pStyle w:val="NoSpacing"/>
              <w:numPr>
                <w:ilvl w:val="0"/>
                <w:numId w:val="4"/>
              </w:numPr>
              <w:suppressAutoHyphens/>
              <w:spacing w:before="60"/>
              <w:ind w:left="714" w:hanging="357"/>
              <w:rPr>
                <w:rFonts w:ascii="Tahoma" w:hAnsi="Tahoma" w:cs="Tahoma"/>
                <w:sz w:val="20"/>
                <w:szCs w:val="20"/>
              </w:rPr>
            </w:pPr>
            <w:r w:rsidRPr="001633CD">
              <w:rPr>
                <w:rFonts w:ascii="Tahoma" w:hAnsi="Tahoma" w:cs="Tahoma"/>
                <w:sz w:val="20"/>
                <w:szCs w:val="20"/>
              </w:rPr>
              <w:t xml:space="preserve">Filter </w:t>
            </w:r>
            <w:r w:rsidRPr="00E94DAA">
              <w:rPr>
                <w:rFonts w:ascii="Tahoma" w:hAnsi="Tahoma" w:cs="Tahoma" w:hint="cs"/>
                <w:sz w:val="20"/>
                <w:szCs w:val="20"/>
                <w:cs/>
              </w:rPr>
              <w:t xml:space="preserve">กลุ่ม </w:t>
            </w:r>
            <w:r w:rsidRPr="00E94DAA">
              <w:rPr>
                <w:rFonts w:ascii="Tahoma" w:hAnsi="Tahoma" w:cs="Tahoma"/>
                <w:sz w:val="20"/>
                <w:szCs w:val="20"/>
              </w:rPr>
              <w:t>Call Remind (</w:t>
            </w:r>
            <w:r w:rsidRPr="00E94DAA">
              <w:rPr>
                <w:rFonts w:ascii="Tahoma" w:hAnsi="Tahoma" w:cs="Tahoma" w:hint="cs"/>
                <w:sz w:val="20"/>
                <w:szCs w:val="20"/>
                <w:cs/>
              </w:rPr>
              <w:t>ไม่เข้าเงื่อนไข</w:t>
            </w:r>
            <w:r w:rsidRPr="00E94DAA">
              <w:rPr>
                <w:rFonts w:ascii="Tahoma" w:hAnsi="Tahoma" w:cs="Tahoma"/>
                <w:sz w:val="20"/>
                <w:szCs w:val="20"/>
              </w:rPr>
              <w:t xml:space="preserve"> TCL Return </w:t>
            </w:r>
            <w:r w:rsidRPr="00E94DAA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E94DAA">
              <w:rPr>
                <w:rFonts w:ascii="Tahoma" w:hAnsi="Tahoma" w:cs="Tahoma"/>
                <w:sz w:val="20"/>
                <w:szCs w:val="20"/>
              </w:rPr>
              <w:t xml:space="preserve">ETC/EMC </w:t>
            </w:r>
            <w:r w:rsidRPr="00E94DAA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</w:p>
          <w:p w:rsidR="00E278DA" w:rsidRDefault="00965716" w:rsidP="001633CD">
            <w:pPr>
              <w:pStyle w:val="NoSpacing"/>
              <w:suppressAutoHyphens/>
              <w:spacing w:before="60"/>
              <w:ind w:left="71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Promote Auto Pay</w:t>
            </w:r>
            <w:r w:rsidR="00E278DA" w:rsidRPr="00E94DAA">
              <w:rPr>
                <w:rFonts w:ascii="Tahoma" w:hAnsi="Tahoma" w:cs="Tahoma"/>
                <w:sz w:val="20"/>
                <w:szCs w:val="20"/>
              </w:rPr>
              <w:t>)</w:t>
            </w:r>
          </w:p>
          <w:p w:rsidR="00E278DA" w:rsidRPr="002536F7" w:rsidRDefault="00E278DA" w:rsidP="0002664C">
            <w:pPr>
              <w:pStyle w:val="NoSpacing"/>
              <w:suppressAutoHyphens/>
              <w:rPr>
                <w:rFonts w:ascii="Tahoma" w:hAnsi="Tahoma" w:cs="Tahoma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ระบบส่งสายตาม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filter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ที่เลือก</w:t>
            </w:r>
          </w:p>
        </w:tc>
      </w:tr>
      <w:tr w:rsidR="00E278DA" w:rsidRPr="00E57749" w:rsidTr="00FF205C">
        <w:trPr>
          <w:trHeight w:val="210"/>
        </w:trPr>
        <w:tc>
          <w:tcPr>
            <w:tcW w:w="121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E278DA" w:rsidRPr="00755DA0" w:rsidRDefault="00E278DA" w:rsidP="00E278DA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F-0004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E278DA" w:rsidRPr="00AC6076" w:rsidRDefault="00E278DA" w:rsidP="00E278DA">
            <w:pPr>
              <w:rPr>
                <w:rFonts w:ascii="Tahoma" w:hAnsi="Tahoma" w:cs="Tahoma"/>
                <w:color w:val="000000"/>
                <w:sz w:val="20"/>
                <w:szCs w:val="20"/>
                <w:lang w:eastAsia="en-US"/>
              </w:rPr>
            </w:pPr>
            <w:r w:rsidRPr="00AC6076">
              <w:rPr>
                <w:rFonts w:ascii="Tahoma" w:hAnsi="Tahoma" w:cs="Tahoma"/>
                <w:color w:val="000000"/>
                <w:sz w:val="20"/>
                <w:szCs w:val="20"/>
                <w:lang w:eastAsia="en-US"/>
              </w:rPr>
              <w:t>AC-000</w:t>
            </w:r>
            <w:r w:rsidR="0067089B">
              <w:rPr>
                <w:rFonts w:ascii="Tahoma" w:hAnsi="Tahoma" w:cs="Tahoma"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74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78DA" w:rsidRDefault="00E278DA" w:rsidP="00CC4C07">
            <w:pPr>
              <w:pStyle w:val="NoSpacing"/>
              <w:suppressAutoHyphens/>
              <w:rPr>
                <w:rFonts w:ascii="Tahoma" w:hAnsi="Tahoma" w:cs="Tahoma"/>
                <w:sz w:val="20"/>
                <w:szCs w:val="20"/>
              </w:rPr>
            </w:pPr>
            <w:r w:rsidRPr="00B73649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หน้าจอ </w:t>
            </w:r>
            <w:r w:rsidRPr="00B73649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Screen Call Remind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แสดงข้อความที่ </w:t>
            </w:r>
            <w:r>
              <w:rPr>
                <w:rFonts w:ascii="Tahoma" w:hAnsi="Tahoma" w:cs="Tahoma"/>
                <w:sz w:val="20"/>
                <w:szCs w:val="20"/>
              </w:rPr>
              <w:t xml:space="preserve">Contract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สุดท้าย แยกตาม </w:t>
            </w:r>
            <w:r>
              <w:rPr>
                <w:rFonts w:ascii="Tahoma" w:hAnsi="Tahoma" w:cs="Tahoma"/>
                <w:sz w:val="20"/>
                <w:szCs w:val="20"/>
              </w:rPr>
              <w:t>Filter</w:t>
            </w:r>
          </w:p>
          <w:p w:rsidR="00E278DA" w:rsidRDefault="00E278DA" w:rsidP="00CC4C07">
            <w:pPr>
              <w:pStyle w:val="NoSpacing"/>
              <w:suppressAutoHyphens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เทียบกับข้อมูลใน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File Excel (F-0001 : </w:t>
            </w:r>
            <w:r w:rsidRPr="00AC6076">
              <w:rPr>
                <w:rFonts w:ascii="Tahoma" w:hAnsi="Tahoma" w:cs="Tahoma"/>
                <w:color w:val="000000"/>
                <w:sz w:val="20"/>
                <w:szCs w:val="20"/>
                <w:lang w:eastAsia="en-US"/>
              </w:rPr>
              <w:t>AC-000</w:t>
            </w:r>
            <w:r>
              <w:rPr>
                <w:rFonts w:ascii="Tahoma" w:hAnsi="Tahoma" w:cs="Tahoma"/>
                <w:color w:val="000000"/>
                <w:sz w:val="20"/>
                <w:szCs w:val="20"/>
                <w:lang w:eastAsia="en-US"/>
              </w:rPr>
              <w:t>2)</w:t>
            </w:r>
          </w:p>
          <w:p w:rsidR="00E278DA" w:rsidRPr="008E5FD4" w:rsidRDefault="00E278DA" w:rsidP="00FF7919">
            <w:pPr>
              <w:pStyle w:val="NoSpacing"/>
              <w:numPr>
                <w:ilvl w:val="0"/>
                <w:numId w:val="4"/>
              </w:numPr>
              <w:suppressAutoHyphens/>
              <w:spacing w:before="6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E5FD4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กลุ่ม </w:t>
            </w:r>
            <w:r w:rsidRPr="008E5FD4">
              <w:rPr>
                <w:rFonts w:ascii="Tahoma" w:hAnsi="Tahoma" w:cs="Tahoma"/>
                <w:b/>
                <w:bCs/>
                <w:sz w:val="20"/>
                <w:szCs w:val="20"/>
              </w:rPr>
              <w:t>TCL Return</w:t>
            </w:r>
          </w:p>
          <w:p w:rsidR="00E278DA" w:rsidRDefault="00E278DA" w:rsidP="0090647D">
            <w:pPr>
              <w:pStyle w:val="NoSpacing"/>
              <w:numPr>
                <w:ilvl w:val="0"/>
                <w:numId w:val="10"/>
              </w:numPr>
              <w:suppressAutoHyphens/>
              <w:spacing w:before="30"/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</w:pPr>
            <w:r w:rsidRPr="007874F9">
              <w:rPr>
                <w:rFonts w:ascii="Tahoma" w:hAnsi="Tahoma" w:cs="Tahoma" w:hint="cs"/>
                <w:color w:val="943634" w:themeColor="accent2" w:themeShade="BF"/>
                <w:sz w:val="20"/>
                <w:szCs w:val="20"/>
                <w:cs/>
              </w:rPr>
              <w:t xml:space="preserve">ได้ผล </w:t>
            </w:r>
            <w:r w:rsidRPr="007874F9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>Special Credit Review Result = Y, E</w:t>
            </w:r>
          </w:p>
          <w:p w:rsidR="00E278DA" w:rsidRPr="00F77EE8" w:rsidRDefault="00E278DA" w:rsidP="00FF7919">
            <w:pPr>
              <w:pStyle w:val="NoSpacing"/>
              <w:suppressAutoHyphens/>
              <w:spacing w:before="30"/>
              <w:ind w:left="720" w:firstLine="682"/>
              <w:rPr>
                <w:rFonts w:ascii="Tahoma" w:hAnsi="Tahoma" w:cs="Tahoma"/>
                <w:color w:val="00B050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แสดงข้อความ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Pr="00F77EE8">
              <w:rPr>
                <w:rFonts w:ascii="Tahoma" w:hAnsi="Tahoma" w:cs="Tahoma"/>
                <w:color w:val="00B050"/>
                <w:sz w:val="20"/>
                <w:szCs w:val="20"/>
              </w:rPr>
              <w:t xml:space="preserve">TCL Return AMT. </w:t>
            </w:r>
            <w:proofErr w:type="spellStart"/>
            <w:r w:rsidRPr="00F77EE8">
              <w:rPr>
                <w:rFonts w:ascii="Tahoma" w:hAnsi="Tahoma" w:cs="Tahoma"/>
                <w:color w:val="00B050"/>
                <w:sz w:val="20"/>
                <w:szCs w:val="20"/>
              </w:rPr>
              <w:t>yyyyyy</w:t>
            </w:r>
            <w:proofErr w:type="spellEnd"/>
            <w:r w:rsidRPr="00F77EE8">
              <w:rPr>
                <w:rFonts w:ascii="Tahoma" w:hAnsi="Tahoma" w:cs="Tahoma"/>
                <w:color w:val="00B050"/>
                <w:sz w:val="20"/>
                <w:szCs w:val="20"/>
              </w:rPr>
              <w:t xml:space="preserve"> baht</w:t>
            </w:r>
          </w:p>
          <w:p w:rsidR="00E278DA" w:rsidRDefault="00E278DA" w:rsidP="0090647D">
            <w:pPr>
              <w:pStyle w:val="NoSpacing"/>
              <w:numPr>
                <w:ilvl w:val="0"/>
                <w:numId w:val="10"/>
              </w:numPr>
              <w:suppressAutoHyphens/>
              <w:spacing w:before="30"/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</w:pPr>
            <w:r w:rsidRPr="007874F9">
              <w:rPr>
                <w:rFonts w:ascii="Tahoma" w:hAnsi="Tahoma" w:cs="Tahoma" w:hint="cs"/>
                <w:color w:val="943634" w:themeColor="accent2" w:themeShade="BF"/>
                <w:sz w:val="20"/>
                <w:szCs w:val="20"/>
                <w:cs/>
              </w:rPr>
              <w:t xml:space="preserve">ได้ผล </w:t>
            </w:r>
            <w:r w:rsidRPr="007874F9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>Special Credit Review Result = N</w:t>
            </w:r>
          </w:p>
          <w:p w:rsidR="00E278DA" w:rsidRPr="00E94DAA" w:rsidRDefault="00E278DA" w:rsidP="00FF7919">
            <w:pPr>
              <w:pStyle w:val="NoSpacing"/>
              <w:suppressAutoHyphens/>
              <w:spacing w:before="40"/>
              <w:ind w:firstLine="140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แสดงข้อความ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Pr="00F77EE8">
              <w:rPr>
                <w:rFonts w:ascii="Tahoma" w:hAnsi="Tahoma" w:cs="Tahoma"/>
                <w:color w:val="00B050"/>
                <w:sz w:val="20"/>
                <w:szCs w:val="20"/>
              </w:rPr>
              <w:t>Call Remind</w:t>
            </w:r>
          </w:p>
          <w:p w:rsidR="00E278DA" w:rsidRPr="008E5FD4" w:rsidRDefault="00E278DA" w:rsidP="00FF7919">
            <w:pPr>
              <w:pStyle w:val="NoSpacing"/>
              <w:numPr>
                <w:ilvl w:val="0"/>
                <w:numId w:val="4"/>
              </w:numPr>
              <w:suppressAutoHyphens/>
              <w:spacing w:before="60"/>
              <w:ind w:left="714" w:hanging="357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E5FD4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กลุ่ม </w:t>
            </w:r>
            <w:r w:rsidRPr="008E5FD4">
              <w:rPr>
                <w:rFonts w:ascii="Tahoma" w:hAnsi="Tahoma" w:cs="Tahoma"/>
                <w:b/>
                <w:bCs/>
                <w:sz w:val="20"/>
                <w:szCs w:val="20"/>
              </w:rPr>
              <w:t>ETC/EMC</w:t>
            </w:r>
          </w:p>
          <w:p w:rsidR="00E278DA" w:rsidRDefault="00E278DA" w:rsidP="00FF7919">
            <w:pPr>
              <w:pStyle w:val="NoSpacing"/>
              <w:suppressAutoHyphens/>
              <w:spacing w:before="30"/>
              <w:ind w:left="720"/>
              <w:rPr>
                <w:rFonts w:ascii="Tahoma" w:hAnsi="Tahoma" w:cs="Tahoma"/>
                <w:sz w:val="20"/>
                <w:szCs w:val="20"/>
              </w:rPr>
            </w:pPr>
            <w:r w:rsidRPr="008E5FD4">
              <w:rPr>
                <w:rFonts w:ascii="Tahoma" w:hAnsi="Tahoma" w:cs="Tahoma" w:hint="cs"/>
                <w:sz w:val="20"/>
                <w:szCs w:val="20"/>
                <w:cs/>
              </w:rPr>
              <w:t xml:space="preserve">แสดงข้อความ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Pr="00F77EE8">
              <w:rPr>
                <w:rFonts w:ascii="Tahoma" w:hAnsi="Tahoma" w:cs="Tahoma"/>
                <w:color w:val="00B050"/>
                <w:sz w:val="20"/>
                <w:szCs w:val="20"/>
              </w:rPr>
              <w:t>ETC/EMC</w:t>
            </w:r>
          </w:p>
          <w:p w:rsidR="00E278DA" w:rsidRPr="008E5FD4" w:rsidRDefault="00E278DA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30"/>
              <w:rPr>
                <w:rFonts w:ascii="Tahoma" w:hAnsi="Tahoma" w:cs="Tahoma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กรณีลูกค้าสนใจทำ </w:t>
            </w:r>
            <w:r>
              <w:rPr>
                <w:rFonts w:ascii="Tahoma" w:hAnsi="Tahoma" w:cs="Tahoma"/>
                <w:sz w:val="20"/>
                <w:szCs w:val="20"/>
              </w:rPr>
              <w:t xml:space="preserve">Auto Pay </w:t>
            </w:r>
            <w:r w:rsidR="00A015E4" w:rsidRPr="00A015E4">
              <w:rPr>
                <w:rFonts w:ascii="Tahoma" w:hAnsi="Tahoma" w:cs="Tahoma" w:hint="cs"/>
                <w:sz w:val="20"/>
                <w:szCs w:val="20"/>
                <w:highlight w:val="yellow"/>
                <w:cs/>
              </w:rPr>
              <w:t>สามารถ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ลง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Result Code : </w:t>
            </w:r>
            <w:r w:rsidR="00103DF6" w:rsidRPr="006F2F63">
              <w:rPr>
                <w:rFonts w:ascii="Tahoma" w:hAnsi="Tahoma" w:cs="Tahoma"/>
                <w:sz w:val="20"/>
                <w:szCs w:val="20"/>
                <w:highlight w:val="yellow"/>
              </w:rPr>
              <w:t>ATPY</w:t>
            </w:r>
            <w:r w:rsidR="00A015E4">
              <w:rPr>
                <w:rFonts w:ascii="Tahoma" w:hAnsi="Tahoma" w:cs="Tahoma" w:hint="cs"/>
                <w:sz w:val="20"/>
                <w:szCs w:val="20"/>
                <w:cs/>
              </w:rPr>
              <w:t>ได้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E278DA" w:rsidRPr="00B55AEA" w:rsidRDefault="00E278DA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กรณีลูกค้าไม่สนใจทำ </w:t>
            </w:r>
            <w:r>
              <w:rPr>
                <w:rFonts w:ascii="Tahoma" w:hAnsi="Tahoma" w:cs="Tahoma"/>
                <w:sz w:val="20"/>
                <w:szCs w:val="20"/>
              </w:rPr>
              <w:t xml:space="preserve">Auto Pay </w:t>
            </w:r>
            <w:r w:rsidR="00A015E4" w:rsidRPr="00A015E4">
              <w:rPr>
                <w:rFonts w:ascii="Tahoma" w:hAnsi="Tahoma" w:cs="Tahoma" w:hint="cs"/>
                <w:sz w:val="20"/>
                <w:szCs w:val="20"/>
                <w:highlight w:val="yellow"/>
                <w:cs/>
              </w:rPr>
              <w:t>สามารถ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ลง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Result Code : </w:t>
            </w:r>
            <w:r w:rsidR="00103DF6" w:rsidRPr="006F2F63">
              <w:rPr>
                <w:rFonts w:ascii="Tahoma" w:hAnsi="Tahoma" w:cs="Tahoma"/>
                <w:sz w:val="20"/>
                <w:szCs w:val="20"/>
                <w:highlight w:val="yellow"/>
              </w:rPr>
              <w:t>ATPN</w:t>
            </w:r>
            <w:r w:rsidR="00A015E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015E4">
              <w:rPr>
                <w:rFonts w:ascii="Tahoma" w:hAnsi="Tahoma" w:cs="Tahoma" w:hint="cs"/>
                <w:sz w:val="20"/>
                <w:szCs w:val="20"/>
                <w:cs/>
              </w:rPr>
              <w:t>ได้</w:t>
            </w:r>
          </w:p>
          <w:p w:rsidR="00E278DA" w:rsidRPr="008E5FD4" w:rsidRDefault="00E278DA" w:rsidP="00FF7919">
            <w:pPr>
              <w:pStyle w:val="NoSpacing"/>
              <w:numPr>
                <w:ilvl w:val="0"/>
                <w:numId w:val="4"/>
              </w:numPr>
              <w:suppressAutoHyphens/>
              <w:spacing w:before="60"/>
              <w:ind w:left="714" w:hanging="357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E5FD4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กลุ่ม </w:t>
            </w:r>
            <w:r w:rsidR="00965716">
              <w:rPr>
                <w:rFonts w:ascii="Tahoma" w:hAnsi="Tahoma" w:cs="Tahoma"/>
                <w:b/>
                <w:bCs/>
                <w:sz w:val="20"/>
                <w:szCs w:val="20"/>
              </w:rPr>
              <w:t>Promote Auto Pay</w:t>
            </w:r>
          </w:p>
          <w:p w:rsidR="00E278DA" w:rsidRPr="00F77EE8" w:rsidRDefault="00E278DA" w:rsidP="00FF7919">
            <w:pPr>
              <w:pStyle w:val="NoSpacing"/>
              <w:suppressAutoHyphens/>
              <w:spacing w:before="30"/>
              <w:ind w:left="720"/>
              <w:rPr>
                <w:rFonts w:ascii="Tahoma" w:hAnsi="Tahoma" w:cs="Tahoma"/>
                <w:color w:val="00B050"/>
                <w:sz w:val="20"/>
                <w:szCs w:val="20"/>
              </w:rPr>
            </w:pPr>
            <w:r w:rsidRPr="008E5FD4">
              <w:rPr>
                <w:rFonts w:ascii="Tahoma" w:hAnsi="Tahoma" w:cs="Tahoma" w:hint="cs"/>
                <w:sz w:val="20"/>
                <w:szCs w:val="20"/>
                <w:cs/>
              </w:rPr>
              <w:t xml:space="preserve">แสดงข้อความ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="00965716">
              <w:rPr>
                <w:rFonts w:ascii="Tahoma" w:hAnsi="Tahoma" w:cs="Tahoma"/>
                <w:color w:val="00B050"/>
                <w:sz w:val="20"/>
                <w:szCs w:val="20"/>
              </w:rPr>
              <w:t>Promote Auto Pay</w:t>
            </w:r>
          </w:p>
          <w:p w:rsidR="00E278DA" w:rsidRPr="008E5FD4" w:rsidRDefault="00E278DA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30"/>
              <w:rPr>
                <w:rFonts w:ascii="Tahoma" w:hAnsi="Tahoma" w:cs="Tahoma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กรณีลูกค้าสนใจทำ </w:t>
            </w:r>
            <w:r>
              <w:rPr>
                <w:rFonts w:ascii="Tahoma" w:hAnsi="Tahoma" w:cs="Tahoma"/>
                <w:sz w:val="20"/>
                <w:szCs w:val="20"/>
              </w:rPr>
              <w:t xml:space="preserve">Auto Pay </w:t>
            </w:r>
            <w:r w:rsidR="00A015E4" w:rsidRPr="00A015E4">
              <w:rPr>
                <w:rFonts w:ascii="Tahoma" w:hAnsi="Tahoma" w:cs="Tahoma" w:hint="cs"/>
                <w:sz w:val="20"/>
                <w:szCs w:val="20"/>
                <w:highlight w:val="yellow"/>
                <w:cs/>
              </w:rPr>
              <w:t>สามารถ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ลง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Result Code : </w:t>
            </w:r>
            <w:r w:rsidR="00103DF6" w:rsidRPr="006F2F63">
              <w:rPr>
                <w:rFonts w:ascii="Tahoma" w:hAnsi="Tahoma" w:cs="Tahoma"/>
                <w:sz w:val="20"/>
                <w:szCs w:val="20"/>
                <w:highlight w:val="yellow"/>
              </w:rPr>
              <w:t>ATPY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E278DA" w:rsidRPr="006F2F63" w:rsidRDefault="00E278DA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  <w:highlight w:val="yellow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กรณีลูกค้าไม่สนใจทำ </w:t>
            </w:r>
            <w:r>
              <w:rPr>
                <w:rFonts w:ascii="Tahoma" w:hAnsi="Tahoma" w:cs="Tahoma"/>
                <w:sz w:val="20"/>
                <w:szCs w:val="20"/>
              </w:rPr>
              <w:t xml:space="preserve">Auto Pay </w:t>
            </w:r>
            <w:r w:rsidR="00A015E4" w:rsidRPr="00A015E4">
              <w:rPr>
                <w:rFonts w:ascii="Tahoma" w:hAnsi="Tahoma" w:cs="Tahoma" w:hint="cs"/>
                <w:sz w:val="20"/>
                <w:szCs w:val="20"/>
                <w:highlight w:val="yellow"/>
                <w:cs/>
              </w:rPr>
              <w:t>สามารถ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ลง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Result Code : </w:t>
            </w:r>
            <w:r w:rsidR="00103DF6" w:rsidRPr="006F2F63">
              <w:rPr>
                <w:rFonts w:ascii="Tahoma" w:hAnsi="Tahoma" w:cs="Tahoma"/>
                <w:sz w:val="20"/>
                <w:szCs w:val="20"/>
                <w:highlight w:val="yellow"/>
              </w:rPr>
              <w:t>ATPN</w:t>
            </w:r>
          </w:p>
          <w:p w:rsidR="00E278DA" w:rsidRDefault="00E278DA" w:rsidP="00FF7919">
            <w:pPr>
              <w:pStyle w:val="NoSpacing"/>
              <w:numPr>
                <w:ilvl w:val="0"/>
                <w:numId w:val="4"/>
              </w:numPr>
              <w:suppressAutoHyphens/>
              <w:spacing w:before="60"/>
              <w:ind w:left="714" w:hanging="357"/>
              <w:rPr>
                <w:rFonts w:ascii="Tahoma" w:hAnsi="Tahoma" w:cs="Tahoma"/>
                <w:sz w:val="20"/>
                <w:szCs w:val="20"/>
              </w:rPr>
            </w:pPr>
            <w:r w:rsidRPr="008E5FD4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กลุ่ม </w:t>
            </w:r>
            <w:r w:rsidRPr="008E5FD4">
              <w:rPr>
                <w:rFonts w:ascii="Tahoma" w:hAnsi="Tahoma" w:cs="Tahoma"/>
                <w:b/>
                <w:bCs/>
                <w:sz w:val="20"/>
                <w:szCs w:val="20"/>
              </w:rPr>
              <w:t>Call Remind</w:t>
            </w:r>
            <w:r w:rsidRPr="008E5FD4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Pr="00E94DAA">
              <w:rPr>
                <w:rFonts w:ascii="Tahoma" w:hAnsi="Tahoma" w:cs="Tahoma" w:hint="cs"/>
                <w:sz w:val="20"/>
                <w:szCs w:val="20"/>
                <w:cs/>
              </w:rPr>
              <w:t>ไม่เข้าเงื่อนไข</w:t>
            </w:r>
            <w:r w:rsidRPr="00E94DAA">
              <w:rPr>
                <w:rFonts w:ascii="Tahoma" w:hAnsi="Tahoma" w:cs="Tahoma"/>
                <w:sz w:val="20"/>
                <w:szCs w:val="20"/>
              </w:rPr>
              <w:t xml:space="preserve"> TCL Return </w:t>
            </w:r>
            <w:r w:rsidRPr="00E94DAA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E94DAA">
              <w:rPr>
                <w:rFonts w:ascii="Tahoma" w:hAnsi="Tahoma" w:cs="Tahoma"/>
                <w:sz w:val="20"/>
                <w:szCs w:val="20"/>
              </w:rPr>
              <w:t xml:space="preserve">ETC/EMC </w:t>
            </w:r>
            <w:r w:rsidRPr="00E94DAA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="00965716">
              <w:rPr>
                <w:rFonts w:ascii="Tahoma" w:hAnsi="Tahoma" w:cs="Tahoma"/>
                <w:sz w:val="20"/>
                <w:szCs w:val="20"/>
              </w:rPr>
              <w:t>Promote Auto Pay</w:t>
            </w:r>
            <w:r w:rsidRPr="00E94DAA">
              <w:rPr>
                <w:rFonts w:ascii="Tahoma" w:hAnsi="Tahoma" w:cs="Tahoma"/>
                <w:sz w:val="20"/>
                <w:szCs w:val="20"/>
              </w:rPr>
              <w:t>)</w:t>
            </w:r>
          </w:p>
          <w:p w:rsidR="00E278DA" w:rsidRPr="004B4ACB" w:rsidRDefault="00E278DA" w:rsidP="004B4ACB">
            <w:pPr>
              <w:pStyle w:val="NoSpacing"/>
              <w:suppressAutoHyphens/>
              <w:spacing w:before="60"/>
              <w:ind w:left="720"/>
              <w:rPr>
                <w:rFonts w:ascii="Tahoma" w:hAnsi="Tahoma" w:cs="Tahoma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แสดงข้อความ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Pr="00F77EE8">
              <w:rPr>
                <w:rFonts w:ascii="Tahoma" w:hAnsi="Tahoma" w:cs="Tahoma"/>
                <w:color w:val="00B050"/>
                <w:sz w:val="20"/>
                <w:szCs w:val="20"/>
              </w:rPr>
              <w:t>Call Remind</w:t>
            </w:r>
          </w:p>
        </w:tc>
      </w:tr>
    </w:tbl>
    <w:p w:rsidR="008A2894" w:rsidRDefault="008A2894" w:rsidP="008A2894">
      <w:pPr>
        <w:pStyle w:val="Heading2"/>
        <w:numPr>
          <w:ilvl w:val="1"/>
          <w:numId w:val="2"/>
        </w:numPr>
        <w:rPr>
          <w:rFonts w:ascii="Tahoma" w:hAnsi="Tahoma" w:cs="Tahoma"/>
          <w:i w:val="0"/>
          <w:iCs w:val="0"/>
          <w:sz w:val="20"/>
          <w:szCs w:val="20"/>
        </w:rPr>
      </w:pPr>
      <w:bookmarkStart w:id="40" w:name="_Toc472933131"/>
      <w:bookmarkStart w:id="41" w:name="_Toc487974066"/>
      <w:bookmarkStart w:id="42" w:name="_Toc487974187"/>
      <w:bookmarkStart w:id="43" w:name="_Toc198051200"/>
      <w:bookmarkStart w:id="44" w:name="_Toc285532788"/>
      <w:bookmarkStart w:id="45" w:name="_Toc198051201"/>
      <w:bookmarkStart w:id="46" w:name="_Toc285532789"/>
      <w:bookmarkStart w:id="47" w:name="_Toc472933133"/>
      <w:bookmarkStart w:id="48" w:name="_Toc198051223"/>
      <w:r>
        <w:rPr>
          <w:rFonts w:ascii="Tahoma" w:hAnsi="Tahoma" w:cs="Tahoma"/>
          <w:i w:val="0"/>
          <w:iCs w:val="0"/>
          <w:sz w:val="20"/>
          <w:szCs w:val="20"/>
        </w:rPr>
        <w:t>Risk</w:t>
      </w:r>
      <w:bookmarkEnd w:id="40"/>
      <w:bookmarkEnd w:id="41"/>
      <w:bookmarkEnd w:id="42"/>
    </w:p>
    <w:tbl>
      <w:tblPr>
        <w:tblW w:w="9781" w:type="dxa"/>
        <w:tblInd w:w="-5" w:type="dxa"/>
        <w:tblLayout w:type="fixed"/>
        <w:tblLook w:val="04A0"/>
      </w:tblPr>
      <w:tblGrid>
        <w:gridCol w:w="680"/>
        <w:gridCol w:w="4282"/>
        <w:gridCol w:w="992"/>
        <w:gridCol w:w="3827"/>
      </w:tblGrid>
      <w:tr w:rsidR="008A2894" w:rsidRPr="00F12FB5" w:rsidTr="00782C8D">
        <w:trPr>
          <w:trHeight w:val="577"/>
        </w:trPr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8A2894" w:rsidRPr="00F12FB5" w:rsidRDefault="008A2894" w:rsidP="00782C8D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</w:pPr>
            <w:r w:rsidRPr="00F12FB5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  <w:t>Risk Information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8A2894" w:rsidRPr="00F12FB5" w:rsidRDefault="008A2894" w:rsidP="00782C8D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</w:pPr>
            <w:r w:rsidRPr="00F12FB5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  <w:t>Risk Analyze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8A2894" w:rsidRPr="00F12FB5" w:rsidRDefault="008A2894" w:rsidP="00782C8D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</w:pPr>
            <w:r w:rsidRPr="00F12FB5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  <w:t>Risk Mitigation</w:t>
            </w:r>
          </w:p>
        </w:tc>
      </w:tr>
      <w:tr w:rsidR="008A2894" w:rsidRPr="00F12FB5" w:rsidTr="00782C8D">
        <w:trPr>
          <w:trHeight w:val="80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8A2894" w:rsidRPr="00F12FB5" w:rsidRDefault="008A2894" w:rsidP="00782C8D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</w:pPr>
            <w:r w:rsidRPr="00F12FB5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  <w:t>Risk No.</w:t>
            </w:r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8A2894" w:rsidRPr="00F12FB5" w:rsidRDefault="008A2894" w:rsidP="00782C8D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</w:pPr>
            <w:r w:rsidRPr="00F12FB5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  <w:t>Risk Descriptions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textDirection w:val="btLr"/>
            <w:vAlign w:val="center"/>
            <w:hideMark/>
          </w:tcPr>
          <w:p w:rsidR="008A2894" w:rsidRPr="00F12FB5" w:rsidRDefault="008A2894" w:rsidP="00782C8D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</w:pPr>
            <w:r w:rsidRPr="00F12FB5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  <w:t>Priority Rating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8A2894" w:rsidRPr="00F12FB5" w:rsidRDefault="008A2894" w:rsidP="00782C8D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</w:pPr>
            <w:r w:rsidRPr="00F12FB5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  <w:t>Plan</w:t>
            </w:r>
          </w:p>
        </w:tc>
      </w:tr>
      <w:tr w:rsidR="008A2894" w:rsidRPr="00F12FB5" w:rsidTr="00782C8D">
        <w:trPr>
          <w:trHeight w:val="25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2894" w:rsidRPr="00455AF5" w:rsidRDefault="008A2894" w:rsidP="00782C8D">
            <w:pPr>
              <w:jc w:val="center"/>
              <w:rPr>
                <w:rFonts w:ascii="Tahoma" w:eastAsia="Times New Roman" w:hAnsi="Tahoma" w:cs="Tahoma"/>
                <w:sz w:val="18"/>
                <w:szCs w:val="18"/>
                <w:lang w:eastAsia="en-US"/>
              </w:rPr>
            </w:pPr>
            <w:r w:rsidRPr="00455AF5">
              <w:rPr>
                <w:rFonts w:ascii="Tahoma" w:eastAsia="Times New Roman" w:hAnsi="Tahoma" w:cs="Tahoma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2894" w:rsidRPr="00F12FB5" w:rsidRDefault="008A2894" w:rsidP="00782C8D">
            <w:pPr>
              <w:rPr>
                <w:rFonts w:ascii="Tahoma" w:eastAsia="Times New Roman" w:hAnsi="Tahoma" w:cs="Tahoma"/>
                <w:sz w:val="18"/>
                <w:szCs w:val="18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</w:tcPr>
          <w:p w:rsidR="008A2894" w:rsidRPr="00F12FB5" w:rsidRDefault="008A2894" w:rsidP="00782C8D">
            <w:pPr>
              <w:jc w:val="center"/>
              <w:rPr>
                <w:rFonts w:ascii="Tahoma" w:eastAsia="Times New Roman" w:hAnsi="Tahoma" w:cs="Tahoma"/>
                <w:sz w:val="18"/>
                <w:szCs w:val="18"/>
                <w:lang w:eastAsia="en-US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eastAsia="en-US"/>
              </w:rPr>
              <w:t>High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A2894" w:rsidRPr="00F12FB5" w:rsidRDefault="008A2894" w:rsidP="00782C8D">
            <w:pPr>
              <w:rPr>
                <w:rFonts w:ascii="Tahoma" w:eastAsia="Times New Roman" w:hAnsi="Tahoma" w:cs="Tahoma"/>
                <w:sz w:val="18"/>
                <w:szCs w:val="18"/>
                <w:lang w:eastAsia="en-US"/>
              </w:rPr>
            </w:pPr>
          </w:p>
        </w:tc>
      </w:tr>
      <w:tr w:rsidR="008A2894" w:rsidRPr="00F12FB5" w:rsidTr="00782C8D">
        <w:trPr>
          <w:trHeight w:val="13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2894" w:rsidRPr="00455AF5" w:rsidRDefault="008A2894" w:rsidP="00782C8D">
            <w:pPr>
              <w:jc w:val="center"/>
              <w:rPr>
                <w:rFonts w:ascii="Tahoma" w:eastAsia="Times New Roman" w:hAnsi="Tahoma" w:cs="Tahoma"/>
                <w:sz w:val="18"/>
                <w:szCs w:val="18"/>
                <w:lang w:eastAsia="en-US"/>
              </w:rPr>
            </w:pPr>
            <w:r w:rsidRPr="00455AF5">
              <w:rPr>
                <w:rFonts w:ascii="Tahoma" w:eastAsia="Times New Roman" w:hAnsi="Tahoma" w:cs="Tahoma"/>
                <w:sz w:val="18"/>
                <w:szCs w:val="18"/>
                <w:lang w:eastAsia="en-US"/>
              </w:rPr>
              <w:lastRenderedPageBreak/>
              <w:t>2</w:t>
            </w:r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2894" w:rsidRPr="00F12FB5" w:rsidRDefault="008A2894" w:rsidP="00782C8D">
            <w:pPr>
              <w:rPr>
                <w:rFonts w:ascii="Tahoma" w:eastAsia="Times New Roman" w:hAnsi="Tahoma" w:cs="Tahoma"/>
                <w:sz w:val="18"/>
                <w:szCs w:val="18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</w:tcPr>
          <w:p w:rsidR="008A2894" w:rsidRPr="00F12FB5" w:rsidRDefault="008A2894" w:rsidP="00782C8D">
            <w:pPr>
              <w:jc w:val="center"/>
              <w:rPr>
                <w:rFonts w:ascii="Tahoma" w:eastAsia="Times New Roman" w:hAnsi="Tahoma" w:cs="Tahoma"/>
                <w:sz w:val="18"/>
                <w:szCs w:val="18"/>
                <w:lang w:eastAsia="en-US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eastAsia="en-US"/>
              </w:rPr>
              <w:t>Low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2894" w:rsidRPr="00F12FB5" w:rsidRDefault="008A2894" w:rsidP="00782C8D">
            <w:pPr>
              <w:rPr>
                <w:rFonts w:ascii="Tahoma" w:eastAsia="Times New Roman" w:hAnsi="Tahoma" w:cs="Tahoma"/>
                <w:sz w:val="18"/>
                <w:szCs w:val="18"/>
                <w:lang w:eastAsia="en-US"/>
              </w:rPr>
            </w:pPr>
          </w:p>
        </w:tc>
      </w:tr>
      <w:tr w:rsidR="008A2894" w:rsidRPr="00F12FB5" w:rsidTr="00782C8D">
        <w:trPr>
          <w:trHeight w:val="19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2894" w:rsidRPr="00455AF5" w:rsidRDefault="008A2894" w:rsidP="00782C8D">
            <w:pPr>
              <w:jc w:val="center"/>
              <w:rPr>
                <w:rFonts w:ascii="Tahoma" w:eastAsia="Times New Roman" w:hAnsi="Tahoma" w:cs="Tahoma"/>
                <w:sz w:val="18"/>
                <w:szCs w:val="18"/>
                <w:lang w:eastAsia="en-US"/>
              </w:rPr>
            </w:pPr>
            <w:r w:rsidRPr="00455AF5">
              <w:rPr>
                <w:rFonts w:ascii="Tahoma" w:eastAsia="Times New Roman" w:hAnsi="Tahoma" w:cs="Tahoma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2894" w:rsidRPr="00F12FB5" w:rsidRDefault="008A2894" w:rsidP="00782C8D">
            <w:pPr>
              <w:rPr>
                <w:rFonts w:ascii="Tahoma" w:eastAsia="Times New Roman" w:hAnsi="Tahoma" w:cs="Tahoma"/>
                <w:sz w:val="18"/>
                <w:szCs w:val="18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</w:tcPr>
          <w:p w:rsidR="008A2894" w:rsidRPr="00F12FB5" w:rsidRDefault="008A2894" w:rsidP="00782C8D">
            <w:pPr>
              <w:jc w:val="center"/>
              <w:rPr>
                <w:rFonts w:ascii="Tahoma" w:eastAsia="Times New Roman" w:hAnsi="Tahoma" w:cs="Tahoma"/>
                <w:sz w:val="18"/>
                <w:szCs w:val="18"/>
                <w:lang w:eastAsia="en-US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eastAsia="en-US"/>
              </w:rPr>
              <w:t>Medium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2894" w:rsidRPr="00F12FB5" w:rsidRDefault="008A2894" w:rsidP="00782C8D">
            <w:pPr>
              <w:rPr>
                <w:rFonts w:ascii="Tahoma" w:eastAsia="Times New Roman" w:hAnsi="Tahoma" w:cs="Tahoma"/>
                <w:sz w:val="18"/>
                <w:szCs w:val="18"/>
                <w:lang w:eastAsia="en-US"/>
              </w:rPr>
            </w:pPr>
          </w:p>
        </w:tc>
      </w:tr>
    </w:tbl>
    <w:p w:rsidR="008A2894" w:rsidRDefault="008A2894" w:rsidP="008A2894">
      <w:pPr>
        <w:pStyle w:val="Heading2"/>
        <w:rPr>
          <w:rFonts w:ascii="Tahoma" w:hAnsi="Tahoma" w:cs="Tahoma"/>
          <w:i w:val="0"/>
          <w:iCs w:val="0"/>
          <w:sz w:val="20"/>
          <w:szCs w:val="20"/>
        </w:rPr>
      </w:pPr>
      <w:bookmarkStart w:id="49" w:name="_Toc472933132"/>
      <w:bookmarkStart w:id="50" w:name="_Toc487974067"/>
      <w:bookmarkStart w:id="51" w:name="_Toc487974188"/>
      <w:r>
        <w:rPr>
          <w:rFonts w:ascii="Tahoma" w:hAnsi="Tahoma" w:cs="Tahoma"/>
          <w:i w:val="0"/>
          <w:iCs w:val="0"/>
          <w:sz w:val="20"/>
          <w:szCs w:val="20"/>
        </w:rPr>
        <w:t>1.4</w:t>
      </w:r>
      <w:r w:rsidRPr="00F152D0">
        <w:rPr>
          <w:rFonts w:ascii="Tahoma" w:hAnsi="Tahoma" w:cs="Tahoma"/>
          <w:i w:val="0"/>
          <w:iCs w:val="0"/>
          <w:sz w:val="20"/>
          <w:szCs w:val="20"/>
        </w:rPr>
        <w:t xml:space="preserve"> Abbreviation</w:t>
      </w:r>
      <w:bookmarkEnd w:id="43"/>
      <w:bookmarkEnd w:id="44"/>
      <w:bookmarkEnd w:id="49"/>
      <w:r>
        <w:rPr>
          <w:rFonts w:ascii="Tahoma" w:hAnsi="Tahoma" w:cs="Tahoma"/>
          <w:i w:val="0"/>
          <w:iCs w:val="0"/>
          <w:sz w:val="20"/>
          <w:szCs w:val="20"/>
        </w:rPr>
        <w:t xml:space="preserve"> / </w:t>
      </w:r>
      <w:r>
        <w:rPr>
          <w:rFonts w:ascii="Tahoma" w:hAnsi="Tahoma" w:cs="Tahoma"/>
          <w:sz w:val="20"/>
          <w:szCs w:val="20"/>
        </w:rPr>
        <w:t>Formula</w:t>
      </w:r>
      <w:bookmarkEnd w:id="50"/>
      <w:bookmarkEnd w:id="51"/>
    </w:p>
    <w:p w:rsidR="008A2894" w:rsidRPr="00E350C0" w:rsidRDefault="008A2894" w:rsidP="008A2894">
      <w:pPr>
        <w:pStyle w:val="Heading3"/>
        <w:ind w:left="720"/>
        <w:rPr>
          <w:rFonts w:ascii="Tahoma" w:hAnsi="Tahoma" w:cs="Tahoma"/>
          <w:sz w:val="20"/>
          <w:szCs w:val="20"/>
        </w:rPr>
      </w:pPr>
      <w:bookmarkStart w:id="52" w:name="_Toc487974068"/>
      <w:bookmarkStart w:id="53" w:name="_Toc487974189"/>
      <w:r w:rsidRPr="00E350C0">
        <w:rPr>
          <w:rFonts w:ascii="Tahoma" w:hAnsi="Tahoma" w:cs="Tahoma"/>
          <w:sz w:val="20"/>
          <w:szCs w:val="20"/>
        </w:rPr>
        <w:t>1.</w:t>
      </w:r>
      <w:r>
        <w:rPr>
          <w:rFonts w:ascii="Tahoma" w:hAnsi="Tahoma" w:cs="Tahoma"/>
          <w:sz w:val="20"/>
          <w:szCs w:val="20"/>
        </w:rPr>
        <w:t>4</w:t>
      </w:r>
      <w:r w:rsidRPr="00E350C0">
        <w:rPr>
          <w:rFonts w:ascii="Tahoma" w:hAnsi="Tahoma" w:cs="Tahoma"/>
          <w:sz w:val="20"/>
          <w:szCs w:val="20"/>
        </w:rPr>
        <w:t>.1 Abbreviation</w:t>
      </w:r>
      <w:bookmarkEnd w:id="52"/>
      <w:bookmarkEnd w:id="53"/>
    </w:p>
    <w:tbl>
      <w:tblPr>
        <w:tblW w:w="9732" w:type="dxa"/>
        <w:tblLook w:val="0000"/>
      </w:tblPr>
      <w:tblGrid>
        <w:gridCol w:w="2235"/>
        <w:gridCol w:w="7497"/>
      </w:tblGrid>
      <w:tr w:rsidR="008A2894" w:rsidRPr="004C56D5" w:rsidTr="00782C8D">
        <w:trPr>
          <w:trHeight w:val="210"/>
        </w:trPr>
        <w:tc>
          <w:tcPr>
            <w:tcW w:w="223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:rsidR="008A2894" w:rsidRPr="00363E0F" w:rsidRDefault="008A2894" w:rsidP="00782C8D">
            <w:pPr>
              <w:pStyle w:val="Default"/>
              <w:jc w:val="center"/>
              <w:rPr>
                <w:rFonts w:ascii="Tahoma" w:hAnsi="Tahoma" w:cs="Tahoma"/>
                <w:color w:val="auto"/>
                <w:sz w:val="18"/>
                <w:szCs w:val="18"/>
              </w:rPr>
            </w:pPr>
            <w:r w:rsidRPr="00363E0F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Abbreviation/Term</w:t>
            </w:r>
          </w:p>
        </w:tc>
        <w:tc>
          <w:tcPr>
            <w:tcW w:w="749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</w:tcPr>
          <w:p w:rsidR="008A2894" w:rsidRPr="00363E0F" w:rsidRDefault="008A2894" w:rsidP="00782C8D">
            <w:pPr>
              <w:pStyle w:val="Default"/>
              <w:jc w:val="center"/>
              <w:rPr>
                <w:rFonts w:ascii="Tahoma" w:hAnsi="Tahoma" w:cs="Tahoma"/>
                <w:color w:val="auto"/>
                <w:sz w:val="18"/>
                <w:szCs w:val="18"/>
              </w:rPr>
            </w:pPr>
            <w:r w:rsidRPr="00363E0F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Definition</w:t>
            </w:r>
          </w:p>
        </w:tc>
      </w:tr>
      <w:tr w:rsidR="008A2894" w:rsidRPr="00455AF5" w:rsidTr="00782C8D">
        <w:trPr>
          <w:trHeight w:val="225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2894" w:rsidRPr="00455AF5" w:rsidRDefault="008A2894" w:rsidP="00782C8D">
            <w:pPr>
              <w:jc w:val="center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7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8A2894" w:rsidRPr="00455AF5" w:rsidRDefault="008A2894" w:rsidP="00782C8D">
            <w:pP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</w:tc>
      </w:tr>
      <w:tr w:rsidR="008A2894" w:rsidRPr="00007984" w:rsidTr="00782C8D">
        <w:trPr>
          <w:trHeight w:val="225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2894" w:rsidRPr="00CF7581" w:rsidRDefault="008A2894" w:rsidP="00782C8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8A2894" w:rsidRPr="00CF7581" w:rsidRDefault="008A2894" w:rsidP="00782C8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A2894" w:rsidRPr="00007984" w:rsidTr="00782C8D">
        <w:trPr>
          <w:trHeight w:val="225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2894" w:rsidRPr="00CF7581" w:rsidRDefault="008A2894" w:rsidP="00782C8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8A2894" w:rsidRPr="00CF7581" w:rsidRDefault="008A2894" w:rsidP="00782C8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A2894" w:rsidRPr="00007984" w:rsidTr="00782C8D">
        <w:trPr>
          <w:trHeight w:val="225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2894" w:rsidRPr="00CF7581" w:rsidRDefault="008A2894" w:rsidP="00782C8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8A2894" w:rsidRPr="00CF7581" w:rsidRDefault="008A2894" w:rsidP="00782C8D">
            <w:pPr>
              <w:rPr>
                <w:rFonts w:ascii="Tahoma" w:hAnsi="Tahoma" w:cs="Tahoma"/>
                <w:sz w:val="20"/>
                <w:szCs w:val="20"/>
                <w:cs/>
              </w:rPr>
            </w:pPr>
          </w:p>
        </w:tc>
      </w:tr>
    </w:tbl>
    <w:p w:rsidR="008A2894" w:rsidRPr="00FF7919" w:rsidRDefault="008A2894" w:rsidP="00FF7919">
      <w:pPr>
        <w:pStyle w:val="Heading3"/>
        <w:ind w:left="720"/>
        <w:rPr>
          <w:rFonts w:ascii="Tahoma" w:hAnsi="Tahoma" w:cs="Tahoma"/>
          <w:sz w:val="20"/>
          <w:szCs w:val="20"/>
        </w:rPr>
      </w:pPr>
      <w:r w:rsidRPr="00F607EF">
        <w:rPr>
          <w:rFonts w:ascii="Tahoma" w:hAnsi="Tahoma" w:cs="Tahoma"/>
          <w:sz w:val="20"/>
          <w:szCs w:val="20"/>
        </w:rPr>
        <w:t xml:space="preserve">1.4.2 Formula </w:t>
      </w:r>
    </w:p>
    <w:tbl>
      <w:tblPr>
        <w:tblW w:w="9732" w:type="dxa"/>
        <w:tblLook w:val="0000"/>
      </w:tblPr>
      <w:tblGrid>
        <w:gridCol w:w="2235"/>
        <w:gridCol w:w="7497"/>
      </w:tblGrid>
      <w:tr w:rsidR="008A2894" w:rsidRPr="004C56D5" w:rsidTr="00782C8D">
        <w:trPr>
          <w:trHeight w:val="210"/>
        </w:trPr>
        <w:tc>
          <w:tcPr>
            <w:tcW w:w="223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:rsidR="008A2894" w:rsidRPr="00363E0F" w:rsidRDefault="008A2894" w:rsidP="00782C8D">
            <w:pPr>
              <w:pStyle w:val="Default"/>
              <w:jc w:val="center"/>
              <w:rPr>
                <w:rFonts w:ascii="Tahoma" w:hAnsi="Tahoma" w:cs="Tahoma"/>
                <w:color w:val="auto"/>
                <w:sz w:val="18"/>
                <w:szCs w:val="18"/>
              </w:rPr>
            </w:pPr>
            <w:r w:rsidRPr="00363E0F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define</w:t>
            </w:r>
          </w:p>
        </w:tc>
        <w:tc>
          <w:tcPr>
            <w:tcW w:w="749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</w:tcPr>
          <w:p w:rsidR="008A2894" w:rsidRPr="00363E0F" w:rsidRDefault="008A2894" w:rsidP="00782C8D">
            <w:pPr>
              <w:pStyle w:val="Default"/>
              <w:jc w:val="center"/>
              <w:rPr>
                <w:rFonts w:ascii="Tahoma" w:hAnsi="Tahoma" w:cs="Tahoma"/>
                <w:color w:val="auto"/>
                <w:sz w:val="18"/>
                <w:szCs w:val="18"/>
              </w:rPr>
            </w:pPr>
            <w:r w:rsidRPr="00363E0F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Formula</w:t>
            </w:r>
          </w:p>
        </w:tc>
      </w:tr>
      <w:tr w:rsidR="008A2894" w:rsidRPr="00455AF5" w:rsidTr="00782C8D">
        <w:trPr>
          <w:cantSplit/>
          <w:trHeight w:val="256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2894" w:rsidRPr="00455AF5" w:rsidRDefault="008A2894" w:rsidP="00782C8D">
            <w:pP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7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:rsidR="008A2894" w:rsidRPr="00455AF5" w:rsidRDefault="008A2894" w:rsidP="00782C8D">
            <w:pPr>
              <w:jc w:val="center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</w:tc>
      </w:tr>
      <w:tr w:rsidR="008A2894" w:rsidRPr="00007984" w:rsidTr="00782C8D">
        <w:trPr>
          <w:cantSplit/>
          <w:trHeight w:val="262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2894" w:rsidRDefault="008A2894" w:rsidP="00782C8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:rsidR="008A2894" w:rsidRPr="00115710" w:rsidRDefault="008A2894" w:rsidP="00782C8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A2894" w:rsidRPr="00007984" w:rsidTr="00782C8D">
        <w:trPr>
          <w:cantSplit/>
          <w:trHeight w:val="266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2894" w:rsidRPr="00CF7581" w:rsidRDefault="008A2894" w:rsidP="00782C8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:rsidR="008A2894" w:rsidRPr="00115710" w:rsidRDefault="008A2894" w:rsidP="00782C8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A2894" w:rsidRDefault="008A2894" w:rsidP="002E097F">
      <w:pPr>
        <w:pStyle w:val="Heading1"/>
        <w:spacing w:before="0" w:after="240"/>
        <w:rPr>
          <w:rFonts w:ascii="Tahoma" w:hAnsi="Tahoma" w:cs="Tahoma"/>
          <w:smallCaps/>
          <w:szCs w:val="32"/>
        </w:rPr>
      </w:pPr>
    </w:p>
    <w:p w:rsidR="001D76A4" w:rsidRDefault="00B92CB7" w:rsidP="002E097F">
      <w:pPr>
        <w:pStyle w:val="Heading1"/>
        <w:spacing w:before="0" w:after="240"/>
        <w:rPr>
          <w:rFonts w:ascii="Tahoma" w:hAnsi="Tahoma" w:cs="Tahoma"/>
          <w:smallCaps/>
          <w:szCs w:val="32"/>
        </w:rPr>
      </w:pPr>
      <w:bookmarkStart w:id="54" w:name="_Toc487974069"/>
      <w:bookmarkStart w:id="55" w:name="_Toc487974190"/>
      <w:r w:rsidRPr="00095679">
        <w:rPr>
          <w:rFonts w:ascii="Tahoma" w:hAnsi="Tahoma" w:cs="Tahoma"/>
          <w:smallCaps/>
          <w:szCs w:val="32"/>
        </w:rPr>
        <w:t>2</w:t>
      </w:r>
      <w:r w:rsidR="009858C1" w:rsidRPr="00095679">
        <w:rPr>
          <w:rFonts w:ascii="Tahoma" w:hAnsi="Tahoma" w:cs="Tahoma"/>
          <w:smallCaps/>
          <w:szCs w:val="32"/>
        </w:rPr>
        <w:t xml:space="preserve">.0 </w:t>
      </w:r>
      <w:bookmarkEnd w:id="45"/>
      <w:r w:rsidR="009858C1" w:rsidRPr="00095679">
        <w:rPr>
          <w:rFonts w:ascii="Tahoma" w:hAnsi="Tahoma" w:cs="Tahoma"/>
          <w:smallCaps/>
          <w:szCs w:val="32"/>
        </w:rPr>
        <w:t>Requirements Analysis</w:t>
      </w:r>
      <w:bookmarkStart w:id="56" w:name="_Toc285532790"/>
      <w:bookmarkStart w:id="57" w:name="_Toc198051205"/>
      <w:bookmarkEnd w:id="46"/>
      <w:bookmarkEnd w:id="47"/>
      <w:bookmarkEnd w:id="54"/>
      <w:bookmarkEnd w:id="55"/>
    </w:p>
    <w:p w:rsidR="002E097F" w:rsidRPr="00B72007" w:rsidRDefault="002E097F" w:rsidP="00B72007">
      <w:pPr>
        <w:pStyle w:val="Heading2"/>
        <w:rPr>
          <w:rFonts w:ascii="Tahoma" w:hAnsi="Tahoma" w:cs="Tahoma"/>
          <w:sz w:val="20"/>
          <w:szCs w:val="20"/>
        </w:rPr>
      </w:pPr>
      <w:bookmarkStart w:id="58" w:name="_Toc472933134"/>
      <w:bookmarkStart w:id="59" w:name="_Toc487974070"/>
      <w:bookmarkStart w:id="60" w:name="_Toc487974191"/>
      <w:r w:rsidRPr="00B72007">
        <w:rPr>
          <w:rFonts w:ascii="Tahoma" w:hAnsi="Tahoma" w:cs="Tahoma"/>
          <w:sz w:val="20"/>
          <w:szCs w:val="20"/>
        </w:rPr>
        <w:t>2.1 Functional Requirements</w:t>
      </w:r>
      <w:bookmarkEnd w:id="58"/>
      <w:bookmarkEnd w:id="59"/>
      <w:bookmarkEnd w:id="60"/>
    </w:p>
    <w:tbl>
      <w:tblPr>
        <w:tblW w:w="11453" w:type="dxa"/>
        <w:jc w:val="center"/>
        <w:tblLook w:val="0000"/>
      </w:tblPr>
      <w:tblGrid>
        <w:gridCol w:w="928"/>
        <w:gridCol w:w="10525"/>
      </w:tblGrid>
      <w:tr w:rsidR="00B72007" w:rsidRPr="004C56D5" w:rsidTr="00596727">
        <w:trPr>
          <w:trHeight w:val="228"/>
          <w:tblHeader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</w:tcPr>
          <w:p w:rsidR="00B72007" w:rsidRPr="00363E0F" w:rsidRDefault="00B72007" w:rsidP="0017671B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363E0F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Feature code</w:t>
            </w:r>
          </w:p>
        </w:tc>
        <w:tc>
          <w:tcPr>
            <w:tcW w:w="105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vAlign w:val="center"/>
          </w:tcPr>
          <w:p w:rsidR="00B72007" w:rsidRPr="00363E0F" w:rsidRDefault="00B72007" w:rsidP="00363E0F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363E0F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Feature Description</w:t>
            </w:r>
          </w:p>
        </w:tc>
      </w:tr>
      <w:tr w:rsidR="004B4ACB" w:rsidRPr="00007984" w:rsidTr="00596727">
        <w:trPr>
          <w:trHeight w:val="175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4B4ACB" w:rsidRDefault="004B4ACB" w:rsidP="00782C8D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F-0001</w:t>
            </w:r>
          </w:p>
        </w:tc>
        <w:tc>
          <w:tcPr>
            <w:tcW w:w="10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4ACB" w:rsidRPr="00F64E03" w:rsidRDefault="004B4ACB" w:rsidP="00782C8D">
            <w:pPr>
              <w:pStyle w:val="NoSpacing"/>
              <w:suppressAutoHyphens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>ทำการ</w:t>
            </w:r>
            <w:r w:rsidRPr="006F596B">
              <w:rPr>
                <w:rFonts w:ascii="Tahoma" w:hAnsi="Tahoma" w:cs="Tahoma" w:hint="cs"/>
                <w:sz w:val="20"/>
                <w:szCs w:val="20"/>
                <w:cs/>
              </w:rPr>
              <w:t>แก้ไข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โปรแกรม</w:t>
            </w:r>
            <w:r w:rsidRPr="00F64E03">
              <w:t xml:space="preserve"> </w:t>
            </w:r>
            <w:r w:rsidRPr="00F64E03">
              <w:rPr>
                <w:rFonts w:ascii="Tahoma" w:hAnsi="Tahoma" w:cs="Tahoma"/>
                <w:sz w:val="20"/>
                <w:szCs w:val="20"/>
              </w:rPr>
              <w:t>GNUTB</w:t>
            </w:r>
            <w:r w:rsidRPr="00F64E03">
              <w:rPr>
                <w:rFonts w:ascii="Tahoma" w:hAnsi="Tahoma" w:cs="Tahoma"/>
                <w:sz w:val="20"/>
                <w:szCs w:val="20"/>
                <w:cs/>
              </w:rPr>
              <w:t>344</w:t>
            </w:r>
            <w:r w:rsidRPr="00F64E03"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 w:rsidRPr="00F64E03">
              <w:rPr>
                <w:rFonts w:ascii="Tahoma" w:hAnsi="Tahoma" w:cs="Tahoma"/>
                <w:sz w:val="20"/>
                <w:szCs w:val="20"/>
              </w:rPr>
              <w:t>[Setup Condition of TCL Return (TCL Remind)]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เพื่อเพิ่มเงื่อนไข </w:t>
            </w:r>
          </w:p>
          <w:p w:rsidR="004B4ACB" w:rsidRPr="006F596B" w:rsidRDefault="004B4ACB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64E03">
              <w:rPr>
                <w:rFonts w:ascii="Tahoma" w:hAnsi="Tahoma" w:cs="Tahoma"/>
                <w:sz w:val="20"/>
                <w:szCs w:val="20"/>
              </w:rPr>
              <w:t>AutoPay</w:t>
            </w:r>
            <w:proofErr w:type="spellEnd"/>
            <w:r w:rsidRPr="00F64E03">
              <w:rPr>
                <w:rFonts w:ascii="Tahoma" w:hAnsi="Tahoma" w:cs="Tahoma"/>
                <w:sz w:val="20"/>
                <w:szCs w:val="20"/>
              </w:rPr>
              <w:t xml:space="preserve"> (Paid Due+</w:t>
            </w:r>
            <w:r w:rsidRPr="00F64E03">
              <w:rPr>
                <w:rFonts w:ascii="Tahoma" w:hAnsi="Tahoma" w:cs="Tahoma"/>
                <w:sz w:val="20"/>
                <w:szCs w:val="20"/>
                <w:cs/>
              </w:rPr>
              <w:t>1)</w:t>
            </w:r>
            <w:r w:rsidRPr="00D97FA3"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: x2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เดือน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4B4ACB" w:rsidRPr="00F64E03" w:rsidRDefault="004B4ACB" w:rsidP="0090647D">
            <w:pPr>
              <w:pStyle w:val="NoSpacing"/>
              <w:numPr>
                <w:ilvl w:val="0"/>
                <w:numId w:val="13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</w:rPr>
            </w:pPr>
            <w:r w:rsidRPr="00E278DA">
              <w:rPr>
                <w:rFonts w:ascii="Tahoma" w:hAnsi="Tahoma" w:cs="Tahoma" w:hint="cs"/>
                <w:sz w:val="20"/>
                <w:szCs w:val="20"/>
                <w:cs/>
              </w:rPr>
              <w:t xml:space="preserve">สามารถกำหนดจำนวนเดือน </w:t>
            </w:r>
            <w:r w:rsidRPr="00E278DA">
              <w:rPr>
                <w:rFonts w:ascii="Tahoma" w:hAnsi="Tahoma" w:cs="Tahoma"/>
                <w:sz w:val="20"/>
                <w:szCs w:val="20"/>
              </w:rPr>
              <w:t>=</w:t>
            </w:r>
            <w:r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 xml:space="preserve"> </w:t>
            </w:r>
            <w:r w:rsidRPr="00F64E03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 xml:space="preserve">1 </w:t>
            </w:r>
            <w:r w:rsidRPr="00F64E03">
              <w:rPr>
                <w:rFonts w:ascii="Tahoma" w:hAnsi="Tahoma" w:cs="Tahoma" w:hint="cs"/>
                <w:color w:val="943634" w:themeColor="accent2" w:themeShade="BF"/>
                <w:sz w:val="20"/>
                <w:szCs w:val="20"/>
                <w:cs/>
              </w:rPr>
              <w:t>หรือ</w:t>
            </w:r>
            <w:r w:rsidRPr="00F64E03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 xml:space="preserve"> 2 </w:t>
            </w:r>
            <w:r w:rsidRPr="00F64E03">
              <w:rPr>
                <w:rFonts w:ascii="Tahoma" w:hAnsi="Tahoma" w:cs="Tahoma" w:hint="cs"/>
                <w:color w:val="943634" w:themeColor="accent2" w:themeShade="BF"/>
                <w:sz w:val="20"/>
                <w:szCs w:val="20"/>
                <w:cs/>
              </w:rPr>
              <w:t>หรือ</w:t>
            </w:r>
            <w:r w:rsidRPr="00F64E03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 xml:space="preserve"> 3 </w:t>
            </w:r>
            <w:r w:rsidRPr="00F64E03">
              <w:rPr>
                <w:rFonts w:ascii="Tahoma" w:hAnsi="Tahoma" w:cs="Tahoma" w:hint="cs"/>
                <w:sz w:val="20"/>
                <w:szCs w:val="20"/>
                <w:cs/>
              </w:rPr>
              <w:t>เดือน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(สูงสุดไม่เกิน 3 เดือน)</w:t>
            </w:r>
          </w:p>
          <w:p w:rsidR="004B4ACB" w:rsidRDefault="004B4ACB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</w:rPr>
            </w:pPr>
            <w:r w:rsidRPr="00F64E03">
              <w:rPr>
                <w:rFonts w:ascii="Tahoma" w:hAnsi="Tahoma" w:cs="Tahoma"/>
                <w:sz w:val="20"/>
                <w:szCs w:val="20"/>
              </w:rPr>
              <w:t>Withdraw ETC/EMC(&gt;=)</w:t>
            </w:r>
            <w:r>
              <w:rPr>
                <w:rFonts w:ascii="Tahoma" w:hAnsi="Tahoma" w:cs="Tahoma"/>
                <w:sz w:val="20"/>
                <w:szCs w:val="20"/>
              </w:rPr>
              <w:t xml:space="preserve"> : x1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เดือน</w:t>
            </w:r>
          </w:p>
          <w:p w:rsidR="004B4ACB" w:rsidRDefault="004B4ACB" w:rsidP="0090647D">
            <w:pPr>
              <w:pStyle w:val="NoSpacing"/>
              <w:numPr>
                <w:ilvl w:val="0"/>
                <w:numId w:val="13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</w:rPr>
            </w:pPr>
            <w:r w:rsidRPr="00E278DA">
              <w:rPr>
                <w:rFonts w:ascii="Tahoma" w:hAnsi="Tahoma" w:cs="Tahoma" w:hint="cs"/>
                <w:sz w:val="20"/>
                <w:szCs w:val="20"/>
                <w:cs/>
              </w:rPr>
              <w:t xml:space="preserve">สามารถกำหนดจำนวนเดือน </w:t>
            </w:r>
            <w:r w:rsidRPr="00E278DA">
              <w:rPr>
                <w:rFonts w:ascii="Tahoma" w:hAnsi="Tahoma" w:cs="Tahoma"/>
                <w:sz w:val="20"/>
                <w:szCs w:val="20"/>
              </w:rPr>
              <w:t>=</w:t>
            </w:r>
            <w:r w:rsidRPr="006F596B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 xml:space="preserve"> 1 </w:t>
            </w:r>
            <w:r w:rsidRPr="006F596B">
              <w:rPr>
                <w:rFonts w:ascii="Tahoma" w:hAnsi="Tahoma" w:cs="Tahoma" w:hint="cs"/>
                <w:color w:val="943634" w:themeColor="accent2" w:themeShade="BF"/>
                <w:sz w:val="20"/>
                <w:szCs w:val="20"/>
                <w:cs/>
              </w:rPr>
              <w:t>หรือ</w:t>
            </w:r>
            <w:r w:rsidRPr="006F596B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 xml:space="preserve"> 2 </w:t>
            </w:r>
            <w:r w:rsidRPr="006F596B">
              <w:rPr>
                <w:rFonts w:ascii="Tahoma" w:hAnsi="Tahoma" w:cs="Tahoma" w:hint="cs"/>
                <w:color w:val="943634" w:themeColor="accent2" w:themeShade="BF"/>
                <w:sz w:val="20"/>
                <w:szCs w:val="20"/>
                <w:cs/>
              </w:rPr>
              <w:t>หรือ</w:t>
            </w:r>
            <w:r w:rsidRPr="006F596B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 xml:space="preserve"> 3 </w:t>
            </w:r>
            <w:r w:rsidRPr="006F596B">
              <w:rPr>
                <w:rFonts w:ascii="Tahoma" w:hAnsi="Tahoma" w:cs="Tahoma" w:hint="cs"/>
                <w:color w:val="943634" w:themeColor="accent2" w:themeShade="BF"/>
                <w:sz w:val="20"/>
                <w:szCs w:val="20"/>
                <w:cs/>
              </w:rPr>
              <w:t>หรือ</w:t>
            </w:r>
            <w:r w:rsidRPr="006F596B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 xml:space="preserve"> 4 </w:t>
            </w:r>
            <w:r w:rsidRPr="006F596B">
              <w:rPr>
                <w:rFonts w:ascii="Tahoma" w:hAnsi="Tahoma" w:cs="Tahoma" w:hint="cs"/>
                <w:color w:val="943634" w:themeColor="accent2" w:themeShade="BF"/>
                <w:sz w:val="20"/>
                <w:szCs w:val="20"/>
                <w:cs/>
              </w:rPr>
              <w:t>หรือ</w:t>
            </w:r>
            <w:r w:rsidRPr="006F596B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 xml:space="preserve"> 5 </w:t>
            </w:r>
            <w:r w:rsidRPr="006F596B">
              <w:rPr>
                <w:rFonts w:ascii="Tahoma" w:hAnsi="Tahoma" w:cs="Tahoma" w:hint="cs"/>
                <w:color w:val="943634" w:themeColor="accent2" w:themeShade="BF"/>
                <w:sz w:val="20"/>
                <w:szCs w:val="20"/>
                <w:cs/>
              </w:rPr>
              <w:t>หรือ</w:t>
            </w:r>
            <w:r w:rsidRPr="006F596B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 xml:space="preserve"> 6</w:t>
            </w:r>
            <w:r w:rsidRPr="006F596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6F596B">
              <w:rPr>
                <w:rFonts w:ascii="Tahoma" w:hAnsi="Tahoma" w:cs="Tahoma" w:hint="cs"/>
                <w:sz w:val="20"/>
                <w:szCs w:val="20"/>
                <w:cs/>
              </w:rPr>
              <w:t xml:space="preserve">เดือน (สูงสุดไม่เกิน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6</w:t>
            </w:r>
            <w:r w:rsidRPr="006F596B">
              <w:rPr>
                <w:rFonts w:ascii="Tahoma" w:hAnsi="Tahoma" w:cs="Tahoma" w:hint="cs"/>
                <w:sz w:val="20"/>
                <w:szCs w:val="20"/>
                <w:cs/>
              </w:rPr>
              <w:t xml:space="preserve"> เดือน)</w:t>
            </w:r>
          </w:p>
          <w:p w:rsidR="004B4ACB" w:rsidRPr="00F64E03" w:rsidRDefault="004B4ACB" w:rsidP="00782C8D">
            <w:pPr>
              <w:pStyle w:val="NoSpacing"/>
              <w:suppressAutoHyphens/>
              <w:spacing w:before="60"/>
              <w:ind w:left="14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Via Bank</w:t>
            </w:r>
            <w:r w:rsidRPr="00F64E03"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</w:p>
          <w:p w:rsidR="004B4ACB" w:rsidRPr="006F596B" w:rsidRDefault="004B4ACB" w:rsidP="0090647D">
            <w:pPr>
              <w:pStyle w:val="NoSpacing"/>
              <w:numPr>
                <w:ilvl w:val="0"/>
                <w:numId w:val="13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</w:rPr>
            </w:pPr>
            <w:r w:rsidRPr="00E278DA">
              <w:rPr>
                <w:rFonts w:ascii="Tahoma" w:hAnsi="Tahoma" w:cs="Tahoma" w:hint="cs"/>
                <w:sz w:val="20"/>
                <w:szCs w:val="20"/>
                <w:cs/>
              </w:rPr>
              <w:t>สามารถกำหนดธนาคาร</w:t>
            </w:r>
            <w:r w:rsidRPr="00E278DA">
              <w:rPr>
                <w:rFonts w:ascii="Tahoma" w:hAnsi="Tahoma" w:cs="Tahoma"/>
                <w:sz w:val="20"/>
                <w:szCs w:val="20"/>
              </w:rPr>
              <w:t xml:space="preserve"> = </w:t>
            </w:r>
            <w:r w:rsidRPr="00E278DA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>BAY, BBL, KTB, SCB, KBANK, TMB</w:t>
            </w:r>
          </w:p>
          <w:p w:rsidR="004B4ACB" w:rsidRDefault="004B4ACB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Offer Auto Pay (&gt;=) : x2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เดือน </w:t>
            </w:r>
          </w:p>
          <w:p w:rsidR="004B4ACB" w:rsidRPr="00F64E03" w:rsidRDefault="004B4ACB" w:rsidP="0090647D">
            <w:pPr>
              <w:pStyle w:val="NoSpacing"/>
              <w:numPr>
                <w:ilvl w:val="0"/>
                <w:numId w:val="13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</w:rPr>
            </w:pPr>
            <w:r w:rsidRPr="00E278DA">
              <w:rPr>
                <w:rFonts w:ascii="Tahoma" w:hAnsi="Tahoma" w:cs="Tahoma" w:hint="cs"/>
                <w:sz w:val="20"/>
                <w:szCs w:val="20"/>
                <w:cs/>
              </w:rPr>
              <w:t xml:space="preserve">สามารถกำหนดจำนวนเดือน </w:t>
            </w:r>
            <w:r w:rsidRPr="00E278DA">
              <w:rPr>
                <w:rFonts w:ascii="Tahoma" w:hAnsi="Tahoma" w:cs="Tahoma"/>
                <w:sz w:val="20"/>
                <w:szCs w:val="20"/>
              </w:rPr>
              <w:t>=</w:t>
            </w:r>
            <w:r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 xml:space="preserve"> </w:t>
            </w:r>
            <w:r w:rsidRPr="00F64E03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 xml:space="preserve">1 </w:t>
            </w:r>
            <w:r w:rsidRPr="00F64E03">
              <w:rPr>
                <w:rFonts w:ascii="Tahoma" w:hAnsi="Tahoma" w:cs="Tahoma" w:hint="cs"/>
                <w:color w:val="943634" w:themeColor="accent2" w:themeShade="BF"/>
                <w:sz w:val="20"/>
                <w:szCs w:val="20"/>
                <w:cs/>
              </w:rPr>
              <w:t>หรือ</w:t>
            </w:r>
            <w:r w:rsidRPr="00F64E03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 xml:space="preserve"> 2 </w:t>
            </w:r>
            <w:r w:rsidRPr="00F64E03">
              <w:rPr>
                <w:rFonts w:ascii="Tahoma" w:hAnsi="Tahoma" w:cs="Tahoma" w:hint="cs"/>
                <w:color w:val="943634" w:themeColor="accent2" w:themeShade="BF"/>
                <w:sz w:val="20"/>
                <w:szCs w:val="20"/>
                <w:cs/>
              </w:rPr>
              <w:t>หรือ</w:t>
            </w:r>
            <w:r w:rsidRPr="00F64E03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 xml:space="preserve"> 3 </w:t>
            </w:r>
            <w:r w:rsidRPr="00F64E03">
              <w:rPr>
                <w:rFonts w:ascii="Tahoma" w:hAnsi="Tahoma" w:cs="Tahoma" w:hint="cs"/>
                <w:sz w:val="20"/>
                <w:szCs w:val="20"/>
                <w:cs/>
              </w:rPr>
              <w:t>เดือน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(สูงสุดไม่เกิน 3 เดือน)</w:t>
            </w:r>
          </w:p>
          <w:p w:rsidR="004B4ACB" w:rsidRPr="00FF7919" w:rsidRDefault="004B4ACB" w:rsidP="00782C8D">
            <w:pPr>
              <w:pStyle w:val="NoSpacing"/>
              <w:suppressAutoHyphens/>
              <w:spacing w:before="60"/>
              <w:ind w:left="1440"/>
              <w:rPr>
                <w:rFonts w:ascii="Tahoma" w:hAnsi="Tahoma" w:cs="Tahoma"/>
                <w:sz w:val="10"/>
                <w:szCs w:val="10"/>
              </w:rPr>
            </w:pPr>
          </w:p>
          <w:p w:rsidR="004B4ACB" w:rsidRDefault="004B4ACB" w:rsidP="00782C8D">
            <w:pPr>
              <w:pStyle w:val="NoSpacing"/>
              <w:suppressAutoHyphens/>
              <w:spacing w:before="60"/>
              <w:rPr>
                <w:rFonts w:ascii="Tahoma" w:hAnsi="Tahoma" w:cs="Tahoma"/>
                <w:sz w:val="20"/>
                <w:szCs w:val="20"/>
              </w:rPr>
            </w:pPr>
            <w:r w:rsidRPr="00D97FA3">
              <w:rPr>
                <w:rFonts w:ascii="Tahoma" w:hAnsi="Tahoma" w:cs="Tahoma"/>
                <w:b/>
                <w:bCs/>
                <w:sz w:val="20"/>
                <w:szCs w:val="20"/>
              </w:rPr>
              <w:t>Remark 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ไม่มีการให้</w:t>
            </w:r>
            <w:r w:rsidRPr="00917350">
              <w:rPr>
                <w:rFonts w:ascii="Tahoma" w:hAnsi="Tahoma" w:cs="Tahoma" w:hint="cs"/>
                <w:sz w:val="20"/>
                <w:szCs w:val="20"/>
                <w:cs/>
              </w:rPr>
              <w:t xml:space="preserve">กำหนดช่วง </w:t>
            </w:r>
            <w:r w:rsidRPr="00917350">
              <w:rPr>
                <w:rFonts w:ascii="Tahoma" w:hAnsi="Tahoma" w:cs="Tahoma"/>
                <w:sz w:val="20"/>
                <w:szCs w:val="20"/>
              </w:rPr>
              <w:t xml:space="preserve">Principle Balance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เนื่องจากใช้ </w:t>
            </w:r>
            <w:r>
              <w:rPr>
                <w:rFonts w:ascii="Tahoma" w:hAnsi="Tahoma" w:cs="Tahoma"/>
                <w:sz w:val="20"/>
                <w:szCs w:val="20"/>
              </w:rPr>
              <w:t xml:space="preserve">Balance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เดียวกันกับ </w:t>
            </w:r>
            <w:r w:rsidRPr="00917350">
              <w:rPr>
                <w:rFonts w:ascii="Tahoma" w:hAnsi="Tahoma" w:cs="Tahoma"/>
                <w:sz w:val="20"/>
                <w:szCs w:val="20"/>
              </w:rPr>
              <w:t xml:space="preserve">Balance </w:t>
            </w:r>
            <w:r w:rsidRPr="00917350">
              <w:rPr>
                <w:rFonts w:ascii="Tahoma" w:hAnsi="Tahoma" w:cs="Tahoma" w:hint="cs"/>
                <w:sz w:val="20"/>
                <w:szCs w:val="20"/>
                <w:cs/>
              </w:rPr>
              <w:t xml:space="preserve">ของ </w:t>
            </w:r>
            <w:r w:rsidRPr="00917350">
              <w:rPr>
                <w:rFonts w:ascii="Tahoma" w:hAnsi="Tahoma" w:cs="Tahoma"/>
                <w:sz w:val="20"/>
                <w:szCs w:val="20"/>
              </w:rPr>
              <w:t xml:space="preserve">Target Call Remind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ที่กำหนดจากหน้าจอ </w:t>
            </w:r>
            <w:r w:rsidRPr="00D97FA3">
              <w:rPr>
                <w:rFonts w:ascii="Tahoma" w:hAnsi="Tahoma" w:cs="Tahoma"/>
                <w:sz w:val="20"/>
                <w:szCs w:val="20"/>
              </w:rPr>
              <w:t>GNC</w:t>
            </w:r>
            <w:r w:rsidRPr="00D97FA3">
              <w:rPr>
                <w:rFonts w:ascii="Tahoma" w:hAnsi="Tahoma" w:cs="Tahoma"/>
                <w:sz w:val="20"/>
                <w:szCs w:val="20"/>
                <w:cs/>
              </w:rPr>
              <w:t>077</w:t>
            </w:r>
            <w:r w:rsidRPr="00D97FA3">
              <w:rPr>
                <w:rFonts w:ascii="Tahoma" w:hAnsi="Tahoma" w:cs="Tahoma"/>
                <w:sz w:val="20"/>
                <w:szCs w:val="20"/>
              </w:rPr>
              <w:t>R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[</w:t>
            </w:r>
            <w:r w:rsidRPr="00D97FA3">
              <w:rPr>
                <w:rFonts w:ascii="Tahoma" w:hAnsi="Tahoma" w:cs="Tahoma"/>
                <w:sz w:val="20"/>
                <w:szCs w:val="20"/>
              </w:rPr>
              <w:t>Select Filter data for Gen. Remind call</w:t>
            </w:r>
            <w:r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4B4ACB" w:rsidRPr="005A75AB" w:rsidRDefault="004B4ACB" w:rsidP="00782C8D">
            <w:pPr>
              <w:pStyle w:val="NoSpacing"/>
              <w:suppressAutoHyphens/>
              <w:rPr>
                <w:rFonts w:ascii="Tahoma" w:hAnsi="Tahoma" w:cs="Tahoma"/>
                <w:sz w:val="20"/>
                <w:szCs w:val="20"/>
                <w:cs/>
              </w:rPr>
            </w:pPr>
          </w:p>
        </w:tc>
      </w:tr>
      <w:tr w:rsidR="004B4ACB" w:rsidRPr="00007984" w:rsidTr="00596727">
        <w:trPr>
          <w:trHeight w:val="175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4B4ACB" w:rsidRPr="00755DA0" w:rsidRDefault="004B4ACB" w:rsidP="00782C8D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 w:rsidRPr="00755DA0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F-000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4ACB" w:rsidRDefault="004B4ACB" w:rsidP="00782C8D">
            <w:pPr>
              <w:pStyle w:val="NoSpacing"/>
              <w:suppressAutoHyphens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>ทำการแก้ไขโปรแกรม ดังนี้</w:t>
            </w:r>
          </w:p>
          <w:p w:rsidR="004B4ACB" w:rsidRDefault="004B4ACB" w:rsidP="00782C8D">
            <w:pPr>
              <w:pStyle w:val="NoSpacing"/>
              <w:numPr>
                <w:ilvl w:val="0"/>
                <w:numId w:val="3"/>
              </w:numPr>
              <w:suppressAutoHyphens/>
              <w:spacing w:before="80"/>
              <w:ind w:left="357" w:hanging="357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แก้ไขโปรแกรม </w:t>
            </w:r>
            <w:r>
              <w:rPr>
                <w:rFonts w:ascii="Tahoma" w:hAnsi="Tahoma" w:cs="Tahoma"/>
                <w:sz w:val="20"/>
                <w:szCs w:val="20"/>
              </w:rPr>
              <w:t>GNC083 [</w:t>
            </w:r>
            <w:r w:rsidRPr="006F1985">
              <w:rPr>
                <w:rFonts w:ascii="Tahoma" w:hAnsi="Tahoma" w:cs="Tahoma"/>
                <w:sz w:val="20"/>
                <w:szCs w:val="20"/>
              </w:rPr>
              <w:t>Gen Remind Call - Gen TCL Return</w:t>
            </w:r>
            <w:r w:rsidRPr="006F1985">
              <w:rPr>
                <w:rFonts w:ascii="Tahoma" w:hAnsi="Tahoma" w:cs="Tahoma" w:hint="cs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] </w:t>
            </w:r>
          </w:p>
          <w:p w:rsidR="004B4ACB" w:rsidRDefault="004B4ACB" w:rsidP="00782C8D">
            <w:pPr>
              <w:pStyle w:val="NoSpacing"/>
              <w:suppressAutoHyphens/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    จากเดิม      </w:t>
            </w:r>
            <w:r>
              <w:rPr>
                <w:rFonts w:ascii="Tahoma" w:hAnsi="Tahoma" w:cs="Tahoma"/>
                <w:sz w:val="20"/>
                <w:szCs w:val="20"/>
              </w:rPr>
              <w:t xml:space="preserve"> : delete target Call Remind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ที่ไม่เข้าเงื่อนไข </w:t>
            </w:r>
            <w:r>
              <w:rPr>
                <w:rFonts w:ascii="Tahoma" w:hAnsi="Tahoma" w:cs="Tahoma"/>
                <w:sz w:val="20"/>
                <w:szCs w:val="20"/>
              </w:rPr>
              <w:t>TCL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</w:p>
          <w:p w:rsidR="004B4ACB" w:rsidRDefault="004B4ACB" w:rsidP="00782C8D">
            <w:pPr>
              <w:pStyle w:val="NoSpacing"/>
              <w:suppressAutoHyphens/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    เปลี่ยนเป็น   </w:t>
            </w:r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คง </w:t>
            </w:r>
            <w:r>
              <w:rPr>
                <w:rFonts w:ascii="Tahoma" w:hAnsi="Tahoma" w:cs="Tahoma"/>
                <w:sz w:val="20"/>
                <w:szCs w:val="20"/>
              </w:rPr>
              <w:t>Targe</w:t>
            </w:r>
            <w:r w:rsidR="00F72E1B">
              <w:rPr>
                <w:rFonts w:ascii="Tahoma" w:hAnsi="Tahoma" w:cs="Tahoma"/>
                <w:sz w:val="20"/>
                <w:szCs w:val="20"/>
              </w:rPr>
              <w:t>t</w:t>
            </w:r>
            <w:r>
              <w:rPr>
                <w:rFonts w:ascii="Tahoma" w:hAnsi="Tahoma" w:cs="Tahoma"/>
                <w:sz w:val="20"/>
                <w:szCs w:val="20"/>
              </w:rPr>
              <w:t xml:space="preserve"> Call Remind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แล้วเพิ่ม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flag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ว่าเป็นกลุ่ม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Call Remind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ที่ไม่เข้าเงื่อนไข </w:t>
            </w:r>
            <w:r>
              <w:rPr>
                <w:rFonts w:ascii="Tahoma" w:hAnsi="Tahoma" w:cs="Tahoma"/>
                <w:sz w:val="20"/>
                <w:szCs w:val="20"/>
              </w:rPr>
              <w:t>TCL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</w:p>
          <w:p w:rsidR="004B4ACB" w:rsidRDefault="004B4ACB" w:rsidP="00782C8D">
            <w:pPr>
              <w:pStyle w:val="NoSpacing"/>
              <w:numPr>
                <w:ilvl w:val="0"/>
                <w:numId w:val="3"/>
              </w:numPr>
              <w:suppressAutoHyphens/>
              <w:spacing w:before="120"/>
              <w:ind w:left="357" w:hanging="357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>ยกเลิกข้อ 15.</w:t>
            </w:r>
            <w:r w:rsidRPr="00D6432A">
              <w:rPr>
                <w:rFonts w:ascii="Tahoma" w:hAnsi="Tahoma" w:cs="Tahoma"/>
                <w:sz w:val="20"/>
                <w:szCs w:val="20"/>
              </w:rPr>
              <w:t>GNC6241CL</w:t>
            </w:r>
            <w:r>
              <w:rPr>
                <w:rFonts w:ascii="Tahoma" w:hAnsi="Tahoma" w:cs="Tahoma"/>
                <w:sz w:val="20"/>
                <w:szCs w:val="20"/>
              </w:rPr>
              <w:t>[Stop Call TCL Return Normal]</w:t>
            </w:r>
            <w:r w:rsidRPr="00D6432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และนำออกจากเมนู </w:t>
            </w:r>
            <w:r w:rsidRPr="00D6432A">
              <w:rPr>
                <w:rFonts w:ascii="Tahoma" w:hAnsi="Tahoma" w:cs="Tahoma"/>
                <w:sz w:val="20"/>
                <w:szCs w:val="20"/>
              </w:rPr>
              <w:t>Credit Review Menu [SPECIAL]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</w:p>
          <w:p w:rsidR="004B4ACB" w:rsidRDefault="004B4ACB" w:rsidP="00782C8D">
            <w:pPr>
              <w:pStyle w:val="NoSpacing"/>
              <w:suppressAutoHyphens/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16525A">
              <w:rPr>
                <w:rFonts w:ascii="Tahoma" w:hAnsi="Tahoma" w:cs="Tahoma" w:hint="cs"/>
                <w:sz w:val="20"/>
                <w:szCs w:val="20"/>
                <w:cs/>
              </w:rPr>
              <w:t xml:space="preserve">ของทาง </w:t>
            </w:r>
            <w:r w:rsidRPr="0016525A">
              <w:rPr>
                <w:rFonts w:ascii="Tahoma" w:hAnsi="Tahoma" w:cs="Tahoma"/>
                <w:sz w:val="20"/>
                <w:szCs w:val="20"/>
              </w:rPr>
              <w:t>Operator</w:t>
            </w:r>
          </w:p>
          <w:p w:rsidR="004B4ACB" w:rsidRPr="00FF7919" w:rsidRDefault="004B4ACB" w:rsidP="00FF7919">
            <w:pPr>
              <w:pStyle w:val="NoSpacing"/>
              <w:numPr>
                <w:ilvl w:val="0"/>
                <w:numId w:val="3"/>
              </w:numPr>
              <w:suppressAutoHyphens/>
              <w:spacing w:before="120"/>
              <w:ind w:left="357" w:hanging="357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>ทำโปรแกรมเพื่อลบรายการที่เป็น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6F1985">
              <w:rPr>
                <w:rFonts w:ascii="Tahoma" w:hAnsi="Tahoma" w:cs="Tahoma"/>
                <w:sz w:val="20"/>
                <w:szCs w:val="20"/>
              </w:rPr>
              <w:t xml:space="preserve">Special Credit Review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แล้วได้ผล </w:t>
            </w:r>
            <w:r w:rsidRPr="006F1985">
              <w:rPr>
                <w:rFonts w:ascii="Tahoma" w:hAnsi="Tahoma" w:cs="Tahoma"/>
                <w:sz w:val="20"/>
                <w:szCs w:val="20"/>
              </w:rPr>
              <w:t>Result = N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ของ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due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ก่อนหน้า </w:t>
            </w:r>
            <w:r w:rsidRPr="00ED451F">
              <w:rPr>
                <w:rFonts w:ascii="Tahoma" w:hAnsi="Tahoma" w:cs="Tahoma" w:hint="cs"/>
                <w:sz w:val="20"/>
                <w:szCs w:val="20"/>
                <w:cs/>
              </w:rPr>
              <w:t xml:space="preserve">ออกจากถัง </w:t>
            </w:r>
            <w:r w:rsidRPr="00ED451F">
              <w:rPr>
                <w:rFonts w:ascii="Tahoma" w:hAnsi="Tahoma" w:cs="Tahoma"/>
                <w:sz w:val="20"/>
                <w:szCs w:val="20"/>
              </w:rPr>
              <w:t>Stop Call</w:t>
            </w:r>
          </w:p>
        </w:tc>
      </w:tr>
      <w:tr w:rsidR="004B4ACB" w:rsidRPr="00007984" w:rsidTr="00596727">
        <w:trPr>
          <w:trHeight w:val="175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4B4ACB" w:rsidRPr="00755DA0" w:rsidRDefault="004B4ACB" w:rsidP="00E278DA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F-0003</w:t>
            </w:r>
          </w:p>
        </w:tc>
        <w:tc>
          <w:tcPr>
            <w:tcW w:w="10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4ACB" w:rsidRPr="00E94DAA" w:rsidRDefault="004B4ACB" w:rsidP="00F72E1B">
            <w:pPr>
              <w:pStyle w:val="NoSpacing"/>
              <w:suppressAutoHyphens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แก้ไขโปรแกรม </w:t>
            </w:r>
            <w:r w:rsidRPr="006F1985">
              <w:rPr>
                <w:rFonts w:ascii="Tahoma" w:hAnsi="Tahoma" w:cs="Tahoma"/>
                <w:sz w:val="20"/>
                <w:szCs w:val="20"/>
              </w:rPr>
              <w:t xml:space="preserve">GNRMDTXT </w:t>
            </w:r>
            <w:r>
              <w:rPr>
                <w:rFonts w:ascii="Tahoma" w:hAnsi="Tahoma" w:cs="Tahoma"/>
                <w:sz w:val="20"/>
                <w:szCs w:val="20"/>
              </w:rPr>
              <w:t>[T</w:t>
            </w:r>
            <w:r w:rsidRPr="006F1985">
              <w:rPr>
                <w:rFonts w:ascii="Tahoma" w:hAnsi="Tahoma" w:cs="Tahoma"/>
                <w:sz w:val="20"/>
                <w:szCs w:val="20"/>
              </w:rPr>
              <w:t>ransfer text file Remind Call</w:t>
            </w:r>
            <w:r>
              <w:rPr>
                <w:rFonts w:ascii="Tahoma" w:hAnsi="Tahoma" w:cs="Tahoma"/>
                <w:sz w:val="20"/>
                <w:szCs w:val="20"/>
              </w:rPr>
              <w:t xml:space="preserve">]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เพื่อเพิ่มข้อมูล </w:t>
            </w:r>
            <w:r>
              <w:rPr>
                <w:rFonts w:ascii="Tahoma" w:hAnsi="Tahoma" w:cs="Tahoma"/>
                <w:sz w:val="20"/>
                <w:szCs w:val="20"/>
              </w:rPr>
              <w:t xml:space="preserve">Call Table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สำหรับกลุ่ม</w:t>
            </w:r>
          </w:p>
          <w:p w:rsidR="00A77518" w:rsidRDefault="00A77518" w:rsidP="0016525A">
            <w:pPr>
              <w:pStyle w:val="NoSpacing"/>
              <w:numPr>
                <w:ilvl w:val="0"/>
                <w:numId w:val="4"/>
              </w:numPr>
              <w:suppressAutoHyphens/>
              <w:spacing w:before="60"/>
              <w:ind w:left="714" w:hanging="357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กลุ่ม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TCL Return  &gt;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ปัจจุบันมีอยู่แล้ว</w:t>
            </w:r>
          </w:p>
          <w:p w:rsidR="004B4ACB" w:rsidRPr="00E94DAA" w:rsidRDefault="004B4ACB" w:rsidP="0016525A">
            <w:pPr>
              <w:pStyle w:val="NoSpacing"/>
              <w:numPr>
                <w:ilvl w:val="0"/>
                <w:numId w:val="4"/>
              </w:numPr>
              <w:suppressAutoHyphens/>
              <w:spacing w:before="60"/>
              <w:ind w:left="714" w:hanging="357"/>
              <w:rPr>
                <w:rFonts w:ascii="Tahoma" w:hAnsi="Tahoma" w:cs="Tahoma"/>
                <w:sz w:val="20"/>
                <w:szCs w:val="20"/>
              </w:rPr>
            </w:pPr>
            <w:r w:rsidRPr="00E94DAA">
              <w:rPr>
                <w:rFonts w:ascii="Tahoma" w:hAnsi="Tahoma" w:cs="Tahoma" w:hint="cs"/>
                <w:sz w:val="20"/>
                <w:szCs w:val="20"/>
                <w:cs/>
              </w:rPr>
              <w:t xml:space="preserve">กลุ่ม </w:t>
            </w:r>
            <w:r w:rsidRPr="00E94DAA">
              <w:rPr>
                <w:rFonts w:ascii="Tahoma" w:hAnsi="Tahoma" w:cs="Tahoma"/>
                <w:sz w:val="20"/>
                <w:szCs w:val="20"/>
              </w:rPr>
              <w:t>ETC/EMC</w:t>
            </w:r>
            <w:r w:rsidR="00A77518">
              <w:rPr>
                <w:rFonts w:ascii="Tahoma" w:hAnsi="Tahoma" w:cs="Tahoma"/>
                <w:sz w:val="20"/>
                <w:szCs w:val="20"/>
              </w:rPr>
              <w:t xml:space="preserve">     &gt; </w:t>
            </w:r>
            <w:r w:rsidR="00A77518">
              <w:rPr>
                <w:rFonts w:ascii="Tahoma" w:hAnsi="Tahoma" w:cs="Tahoma" w:hint="cs"/>
                <w:sz w:val="20"/>
                <w:szCs w:val="20"/>
                <w:cs/>
              </w:rPr>
              <w:t>เพิ่มเติม</w:t>
            </w:r>
          </w:p>
          <w:p w:rsidR="004B4ACB" w:rsidRPr="00E94DAA" w:rsidRDefault="004B4ACB" w:rsidP="0016525A">
            <w:pPr>
              <w:pStyle w:val="NoSpacing"/>
              <w:numPr>
                <w:ilvl w:val="0"/>
                <w:numId w:val="4"/>
              </w:numPr>
              <w:suppressAutoHyphens/>
              <w:spacing w:before="60"/>
              <w:ind w:left="714" w:hanging="357"/>
              <w:rPr>
                <w:rFonts w:ascii="Tahoma" w:hAnsi="Tahoma" w:cs="Tahoma"/>
                <w:sz w:val="20"/>
                <w:szCs w:val="20"/>
              </w:rPr>
            </w:pPr>
            <w:r w:rsidRPr="00E94DAA">
              <w:rPr>
                <w:rFonts w:ascii="Tahoma" w:hAnsi="Tahoma" w:cs="Tahoma" w:hint="cs"/>
                <w:sz w:val="20"/>
                <w:szCs w:val="20"/>
                <w:cs/>
              </w:rPr>
              <w:t xml:space="preserve">กลุ่ม </w:t>
            </w:r>
            <w:r w:rsidR="00965716">
              <w:rPr>
                <w:rFonts w:ascii="Tahoma" w:hAnsi="Tahoma" w:cs="Tahoma"/>
                <w:sz w:val="20"/>
                <w:szCs w:val="20"/>
              </w:rPr>
              <w:t>Promote Auto Pay</w:t>
            </w:r>
            <w:r w:rsidR="00A77518">
              <w:rPr>
                <w:rFonts w:ascii="Tahoma" w:hAnsi="Tahoma" w:cs="Tahoma"/>
                <w:sz w:val="20"/>
                <w:szCs w:val="20"/>
              </w:rPr>
              <w:t xml:space="preserve">      &gt; </w:t>
            </w:r>
            <w:r w:rsidR="00A77518">
              <w:rPr>
                <w:rFonts w:ascii="Tahoma" w:hAnsi="Tahoma" w:cs="Tahoma" w:hint="cs"/>
                <w:sz w:val="20"/>
                <w:szCs w:val="20"/>
                <w:cs/>
              </w:rPr>
              <w:t>เพิ่มเติม</w:t>
            </w:r>
            <w:r w:rsidR="00A77518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4B4ACB" w:rsidRDefault="004B4ACB" w:rsidP="005A75AB">
            <w:pPr>
              <w:pStyle w:val="NoSpacing"/>
              <w:numPr>
                <w:ilvl w:val="0"/>
                <w:numId w:val="4"/>
              </w:numPr>
              <w:suppressAutoHyphens/>
              <w:spacing w:before="60"/>
              <w:ind w:left="714" w:hanging="357"/>
              <w:rPr>
                <w:rFonts w:ascii="Tahoma" w:hAnsi="Tahoma" w:cs="Tahoma"/>
                <w:sz w:val="20"/>
                <w:szCs w:val="20"/>
              </w:rPr>
            </w:pPr>
            <w:r w:rsidRPr="00E94DAA">
              <w:rPr>
                <w:rFonts w:ascii="Tahoma" w:hAnsi="Tahoma" w:cs="Tahoma" w:hint="cs"/>
                <w:sz w:val="20"/>
                <w:szCs w:val="20"/>
                <w:cs/>
              </w:rPr>
              <w:t xml:space="preserve">กลุ่ม </w:t>
            </w:r>
            <w:r w:rsidRPr="00E94DAA">
              <w:rPr>
                <w:rFonts w:ascii="Tahoma" w:hAnsi="Tahoma" w:cs="Tahoma"/>
                <w:sz w:val="20"/>
                <w:szCs w:val="20"/>
              </w:rPr>
              <w:t>Call Remind (</w:t>
            </w:r>
            <w:r w:rsidRPr="00E94DAA">
              <w:rPr>
                <w:rFonts w:ascii="Tahoma" w:hAnsi="Tahoma" w:cs="Tahoma" w:hint="cs"/>
                <w:sz w:val="20"/>
                <w:szCs w:val="20"/>
                <w:cs/>
              </w:rPr>
              <w:t>ไม่เข้าเงื่อนไข</w:t>
            </w:r>
            <w:r w:rsidRPr="00E94DAA">
              <w:rPr>
                <w:rFonts w:ascii="Tahoma" w:hAnsi="Tahoma" w:cs="Tahoma"/>
                <w:sz w:val="20"/>
                <w:szCs w:val="20"/>
              </w:rPr>
              <w:t xml:space="preserve"> TCL Return </w:t>
            </w:r>
            <w:r w:rsidRPr="00E94DAA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E94DAA">
              <w:rPr>
                <w:rFonts w:ascii="Tahoma" w:hAnsi="Tahoma" w:cs="Tahoma"/>
                <w:sz w:val="20"/>
                <w:szCs w:val="20"/>
              </w:rPr>
              <w:t xml:space="preserve">ETC/EMC </w:t>
            </w:r>
            <w:r w:rsidRPr="00E94DAA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="00965716">
              <w:rPr>
                <w:rFonts w:ascii="Tahoma" w:hAnsi="Tahoma" w:cs="Tahoma"/>
                <w:sz w:val="20"/>
                <w:szCs w:val="20"/>
              </w:rPr>
              <w:t>Promote Auto Pay</w:t>
            </w:r>
            <w:r w:rsidRPr="00E94DAA">
              <w:rPr>
                <w:rFonts w:ascii="Tahoma" w:hAnsi="Tahoma" w:cs="Tahoma"/>
                <w:sz w:val="20"/>
                <w:szCs w:val="20"/>
              </w:rPr>
              <w:t>)</w:t>
            </w:r>
            <w:r w:rsidR="00A77518">
              <w:rPr>
                <w:rFonts w:ascii="Tahoma" w:hAnsi="Tahoma" w:cs="Tahoma"/>
                <w:sz w:val="20"/>
                <w:szCs w:val="20"/>
              </w:rPr>
              <w:t xml:space="preserve">  &gt; </w:t>
            </w:r>
            <w:r w:rsidR="00A77518">
              <w:rPr>
                <w:rFonts w:ascii="Tahoma" w:hAnsi="Tahoma" w:cs="Tahoma" w:hint="cs"/>
                <w:sz w:val="20"/>
                <w:szCs w:val="20"/>
                <w:cs/>
              </w:rPr>
              <w:t>เพิ่มเติม</w:t>
            </w:r>
          </w:p>
          <w:p w:rsidR="00FF7919" w:rsidRPr="005A75AB" w:rsidRDefault="00FF7919" w:rsidP="00FF7919">
            <w:pPr>
              <w:pStyle w:val="NoSpacing"/>
              <w:suppressAutoHyphens/>
              <w:spacing w:before="60"/>
              <w:rPr>
                <w:rFonts w:ascii="Tahoma" w:hAnsi="Tahoma" w:cs="Tahoma"/>
                <w:sz w:val="20"/>
                <w:szCs w:val="20"/>
                <w:cs/>
              </w:rPr>
            </w:pPr>
          </w:p>
        </w:tc>
      </w:tr>
      <w:tr w:rsidR="004B4ACB" w:rsidRPr="00007984" w:rsidTr="005A75AB">
        <w:trPr>
          <w:trHeight w:val="60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4B4ACB" w:rsidRDefault="004B4ACB" w:rsidP="00E278DA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F-0004</w:t>
            </w:r>
          </w:p>
        </w:tc>
        <w:tc>
          <w:tcPr>
            <w:tcW w:w="10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4ACB" w:rsidRDefault="004B4ACB" w:rsidP="005A75AB">
            <w:pPr>
              <w:pStyle w:val="NoSpacing"/>
              <w:suppressAutoHyphens/>
              <w:rPr>
                <w:rFonts w:ascii="Tahoma" w:hAnsi="Tahoma" w:cs="Tahoma"/>
                <w:sz w:val="20"/>
                <w:szCs w:val="20"/>
              </w:rPr>
            </w:pPr>
            <w:r w:rsidRPr="005A75AB">
              <w:rPr>
                <w:rFonts w:ascii="Tahoma" w:hAnsi="Tahoma" w:cs="Tahoma" w:hint="cs"/>
                <w:sz w:val="20"/>
                <w:szCs w:val="20"/>
                <w:cs/>
              </w:rPr>
              <w:t xml:space="preserve">แก้ไขโปรแกรม </w:t>
            </w:r>
            <w:r w:rsidRPr="005A75AB">
              <w:rPr>
                <w:rFonts w:ascii="Tahoma" w:hAnsi="Tahoma" w:cs="Tahoma"/>
                <w:sz w:val="20"/>
                <w:szCs w:val="20"/>
              </w:rPr>
              <w:t xml:space="preserve">CSSR014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สำหรับแสดงข้อความที่ </w:t>
            </w:r>
            <w:r>
              <w:rPr>
                <w:rFonts w:ascii="Tahoma" w:hAnsi="Tahoma" w:cs="Tahoma"/>
                <w:sz w:val="20"/>
                <w:szCs w:val="20"/>
              </w:rPr>
              <w:t xml:space="preserve">Contract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สุดท้าย แยกตาม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Filter </w:t>
            </w:r>
          </w:p>
          <w:p w:rsidR="004B4ACB" w:rsidRPr="008E5FD4" w:rsidRDefault="004B4ACB" w:rsidP="005A75AB">
            <w:pPr>
              <w:pStyle w:val="NoSpacing"/>
              <w:numPr>
                <w:ilvl w:val="0"/>
                <w:numId w:val="4"/>
              </w:numPr>
              <w:suppressAutoHyphens/>
              <w:spacing w:before="6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E5FD4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lastRenderedPageBreak/>
              <w:t xml:space="preserve">กลุ่ม </w:t>
            </w:r>
            <w:r w:rsidRPr="008E5FD4">
              <w:rPr>
                <w:rFonts w:ascii="Tahoma" w:hAnsi="Tahoma" w:cs="Tahoma"/>
                <w:b/>
                <w:bCs/>
                <w:sz w:val="20"/>
                <w:szCs w:val="20"/>
              </w:rPr>
              <w:t>TCL Return</w:t>
            </w:r>
          </w:p>
          <w:p w:rsidR="004B4ACB" w:rsidRDefault="004B4ACB" w:rsidP="0090647D">
            <w:pPr>
              <w:pStyle w:val="NoSpacing"/>
              <w:numPr>
                <w:ilvl w:val="0"/>
                <w:numId w:val="10"/>
              </w:numPr>
              <w:suppressAutoHyphens/>
              <w:spacing w:before="60"/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</w:pPr>
            <w:r w:rsidRPr="007874F9">
              <w:rPr>
                <w:rFonts w:ascii="Tahoma" w:hAnsi="Tahoma" w:cs="Tahoma" w:hint="cs"/>
                <w:color w:val="943634" w:themeColor="accent2" w:themeShade="BF"/>
                <w:sz w:val="20"/>
                <w:szCs w:val="20"/>
                <w:cs/>
              </w:rPr>
              <w:t xml:space="preserve">ได้ผล </w:t>
            </w:r>
            <w:r w:rsidRPr="007874F9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>Special Credit Review Result = Y, E</w:t>
            </w:r>
          </w:p>
          <w:p w:rsidR="004B4ACB" w:rsidRPr="00F77EE8" w:rsidRDefault="004B4ACB" w:rsidP="005A75AB">
            <w:pPr>
              <w:pStyle w:val="NoSpacing"/>
              <w:suppressAutoHyphens/>
              <w:spacing w:before="60"/>
              <w:ind w:left="720" w:firstLine="682"/>
              <w:rPr>
                <w:rFonts w:ascii="Tahoma" w:hAnsi="Tahoma" w:cs="Tahoma"/>
                <w:color w:val="00B050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แสดงข้อความ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Pr="00F77EE8">
              <w:rPr>
                <w:rFonts w:ascii="Tahoma" w:hAnsi="Tahoma" w:cs="Tahoma"/>
                <w:color w:val="00B050"/>
                <w:sz w:val="20"/>
                <w:szCs w:val="20"/>
              </w:rPr>
              <w:t xml:space="preserve">TCL Return AMT. </w:t>
            </w:r>
            <w:proofErr w:type="spellStart"/>
            <w:r w:rsidRPr="00F77EE8">
              <w:rPr>
                <w:rFonts w:ascii="Tahoma" w:hAnsi="Tahoma" w:cs="Tahoma"/>
                <w:color w:val="00B050"/>
                <w:sz w:val="20"/>
                <w:szCs w:val="20"/>
              </w:rPr>
              <w:t>yyyyyy</w:t>
            </w:r>
            <w:proofErr w:type="spellEnd"/>
            <w:r w:rsidRPr="00F77EE8">
              <w:rPr>
                <w:rFonts w:ascii="Tahoma" w:hAnsi="Tahoma" w:cs="Tahoma"/>
                <w:color w:val="00B050"/>
                <w:sz w:val="20"/>
                <w:szCs w:val="20"/>
              </w:rPr>
              <w:t xml:space="preserve"> baht</w:t>
            </w:r>
          </w:p>
          <w:p w:rsidR="004B4ACB" w:rsidRDefault="004B4ACB" w:rsidP="0090647D">
            <w:pPr>
              <w:pStyle w:val="NoSpacing"/>
              <w:numPr>
                <w:ilvl w:val="0"/>
                <w:numId w:val="10"/>
              </w:numPr>
              <w:suppressAutoHyphens/>
              <w:spacing w:before="60"/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</w:pPr>
            <w:r w:rsidRPr="007874F9">
              <w:rPr>
                <w:rFonts w:ascii="Tahoma" w:hAnsi="Tahoma" w:cs="Tahoma" w:hint="cs"/>
                <w:color w:val="943634" w:themeColor="accent2" w:themeShade="BF"/>
                <w:sz w:val="20"/>
                <w:szCs w:val="20"/>
                <w:cs/>
              </w:rPr>
              <w:t xml:space="preserve">ได้ผล </w:t>
            </w:r>
            <w:r w:rsidRPr="007874F9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>Special Credit Review Result = N</w:t>
            </w:r>
          </w:p>
          <w:p w:rsidR="004B4ACB" w:rsidRPr="00E94DAA" w:rsidRDefault="004B4ACB" w:rsidP="005A75AB">
            <w:pPr>
              <w:pStyle w:val="NoSpacing"/>
              <w:suppressAutoHyphens/>
              <w:spacing w:before="60"/>
              <w:ind w:firstLine="140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แสดงข้อความ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Pr="00F77EE8">
              <w:rPr>
                <w:rFonts w:ascii="Tahoma" w:hAnsi="Tahoma" w:cs="Tahoma"/>
                <w:color w:val="00B050"/>
                <w:sz w:val="20"/>
                <w:szCs w:val="20"/>
              </w:rPr>
              <w:t>Call Remind</w:t>
            </w:r>
          </w:p>
          <w:p w:rsidR="004B4ACB" w:rsidRPr="008E5FD4" w:rsidRDefault="004B4ACB" w:rsidP="005A75AB">
            <w:pPr>
              <w:pStyle w:val="NoSpacing"/>
              <w:numPr>
                <w:ilvl w:val="0"/>
                <w:numId w:val="4"/>
              </w:numPr>
              <w:suppressAutoHyphens/>
              <w:spacing w:before="120"/>
              <w:ind w:left="714" w:hanging="357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E5FD4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กลุ่ม </w:t>
            </w:r>
            <w:r w:rsidRPr="008E5FD4">
              <w:rPr>
                <w:rFonts w:ascii="Tahoma" w:hAnsi="Tahoma" w:cs="Tahoma"/>
                <w:b/>
                <w:bCs/>
                <w:sz w:val="20"/>
                <w:szCs w:val="20"/>
              </w:rPr>
              <w:t>ETC/EMC</w:t>
            </w:r>
          </w:p>
          <w:p w:rsidR="004B4ACB" w:rsidRDefault="004B4ACB" w:rsidP="005A75AB">
            <w:pPr>
              <w:pStyle w:val="NoSpacing"/>
              <w:suppressAutoHyphens/>
              <w:spacing w:before="60"/>
              <w:ind w:left="720"/>
              <w:rPr>
                <w:rFonts w:ascii="Tahoma" w:hAnsi="Tahoma" w:cs="Tahoma"/>
                <w:sz w:val="20"/>
                <w:szCs w:val="20"/>
              </w:rPr>
            </w:pPr>
            <w:r w:rsidRPr="008E5FD4">
              <w:rPr>
                <w:rFonts w:ascii="Tahoma" w:hAnsi="Tahoma" w:cs="Tahoma" w:hint="cs"/>
                <w:sz w:val="20"/>
                <w:szCs w:val="20"/>
                <w:cs/>
              </w:rPr>
              <w:t xml:space="preserve">แสดงข้อความ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Pr="00F77EE8">
              <w:rPr>
                <w:rFonts w:ascii="Tahoma" w:hAnsi="Tahoma" w:cs="Tahoma"/>
                <w:color w:val="00B050"/>
                <w:sz w:val="20"/>
                <w:szCs w:val="20"/>
              </w:rPr>
              <w:t>ETC/EMC</w:t>
            </w:r>
          </w:p>
          <w:p w:rsidR="004B4ACB" w:rsidRPr="008E5FD4" w:rsidRDefault="004B4ACB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กรณีลูกค้าสนใจทำ </w:t>
            </w:r>
            <w:r>
              <w:rPr>
                <w:rFonts w:ascii="Tahoma" w:hAnsi="Tahoma" w:cs="Tahoma"/>
                <w:sz w:val="20"/>
                <w:szCs w:val="20"/>
              </w:rPr>
              <w:t xml:space="preserve">Auto Pay </w:t>
            </w:r>
            <w:r w:rsidR="00A015E4" w:rsidRPr="00A015E4">
              <w:rPr>
                <w:rFonts w:ascii="Tahoma" w:hAnsi="Tahoma" w:cs="Tahoma" w:hint="cs"/>
                <w:sz w:val="20"/>
                <w:szCs w:val="20"/>
                <w:highlight w:val="yellow"/>
                <w:cs/>
              </w:rPr>
              <w:t>สามารถ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ลง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Result Code : </w:t>
            </w:r>
            <w:r w:rsidR="00103DF6" w:rsidRPr="006F2F63">
              <w:rPr>
                <w:rFonts w:ascii="Tahoma" w:hAnsi="Tahoma" w:cs="Tahoma"/>
                <w:sz w:val="20"/>
                <w:szCs w:val="20"/>
                <w:highlight w:val="yellow"/>
              </w:rPr>
              <w:t>ATPY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4B4ACB" w:rsidRPr="006F2F63" w:rsidRDefault="004B4ACB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  <w:highlight w:val="yellow"/>
                <w:cs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กรณีลูกค้าไม่สนใจทำ </w:t>
            </w:r>
            <w:r>
              <w:rPr>
                <w:rFonts w:ascii="Tahoma" w:hAnsi="Tahoma" w:cs="Tahoma"/>
                <w:sz w:val="20"/>
                <w:szCs w:val="20"/>
              </w:rPr>
              <w:t xml:space="preserve">Auto Pay </w:t>
            </w:r>
            <w:r w:rsidR="00A015E4" w:rsidRPr="00A015E4">
              <w:rPr>
                <w:rFonts w:ascii="Tahoma" w:hAnsi="Tahoma" w:cs="Tahoma" w:hint="cs"/>
                <w:sz w:val="20"/>
                <w:szCs w:val="20"/>
                <w:highlight w:val="yellow"/>
                <w:cs/>
              </w:rPr>
              <w:t>สามารถ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ลง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Result Code : </w:t>
            </w:r>
            <w:r w:rsidR="00103DF6" w:rsidRPr="006F2F63">
              <w:rPr>
                <w:rFonts w:ascii="Tahoma" w:hAnsi="Tahoma" w:cs="Tahoma"/>
                <w:sz w:val="20"/>
                <w:szCs w:val="20"/>
                <w:highlight w:val="yellow"/>
              </w:rPr>
              <w:t>ATPN</w:t>
            </w:r>
          </w:p>
          <w:p w:rsidR="004B4ACB" w:rsidRPr="008E5FD4" w:rsidRDefault="004B4ACB" w:rsidP="005A75AB">
            <w:pPr>
              <w:pStyle w:val="NoSpacing"/>
              <w:numPr>
                <w:ilvl w:val="0"/>
                <w:numId w:val="4"/>
              </w:numPr>
              <w:suppressAutoHyphens/>
              <w:spacing w:before="120"/>
              <w:ind w:left="714" w:hanging="357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E5FD4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กลุ่ม </w:t>
            </w:r>
            <w:r w:rsidR="00965716">
              <w:rPr>
                <w:rFonts w:ascii="Tahoma" w:hAnsi="Tahoma" w:cs="Tahoma"/>
                <w:b/>
                <w:bCs/>
                <w:sz w:val="20"/>
                <w:szCs w:val="20"/>
              </w:rPr>
              <w:t>Promote Auto Pay</w:t>
            </w:r>
          </w:p>
          <w:p w:rsidR="004B4ACB" w:rsidRPr="00F77EE8" w:rsidRDefault="004B4ACB" w:rsidP="005A75AB">
            <w:pPr>
              <w:pStyle w:val="NoSpacing"/>
              <w:suppressAutoHyphens/>
              <w:spacing w:before="60"/>
              <w:ind w:left="720"/>
              <w:rPr>
                <w:rFonts w:ascii="Tahoma" w:hAnsi="Tahoma" w:cs="Tahoma"/>
                <w:color w:val="00B050"/>
                <w:sz w:val="20"/>
                <w:szCs w:val="20"/>
              </w:rPr>
            </w:pPr>
            <w:r w:rsidRPr="008E5FD4">
              <w:rPr>
                <w:rFonts w:ascii="Tahoma" w:hAnsi="Tahoma" w:cs="Tahoma" w:hint="cs"/>
                <w:sz w:val="20"/>
                <w:szCs w:val="20"/>
                <w:cs/>
              </w:rPr>
              <w:t xml:space="preserve">แสดงข้อความ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="00965716">
              <w:rPr>
                <w:rFonts w:ascii="Tahoma" w:hAnsi="Tahoma" w:cs="Tahoma"/>
                <w:color w:val="00B050"/>
                <w:sz w:val="20"/>
                <w:szCs w:val="20"/>
              </w:rPr>
              <w:t>Promote Auto Pay</w:t>
            </w:r>
          </w:p>
          <w:p w:rsidR="004B4ACB" w:rsidRPr="008E5FD4" w:rsidRDefault="004B4ACB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กรณีลูกค้าสนใจทำ </w:t>
            </w:r>
            <w:r w:rsidR="00965716">
              <w:rPr>
                <w:rFonts w:ascii="Tahoma" w:hAnsi="Tahoma" w:cs="Tahoma"/>
                <w:sz w:val="20"/>
                <w:szCs w:val="20"/>
              </w:rPr>
              <w:t>Auto Pay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015E4" w:rsidRPr="00A015E4">
              <w:rPr>
                <w:rFonts w:ascii="Tahoma" w:hAnsi="Tahoma" w:cs="Tahoma" w:hint="cs"/>
                <w:sz w:val="20"/>
                <w:szCs w:val="20"/>
                <w:highlight w:val="yellow"/>
                <w:cs/>
              </w:rPr>
              <w:t>สามารถ</w:t>
            </w:r>
            <w:r w:rsidR="00A015E4">
              <w:rPr>
                <w:rFonts w:ascii="Tahoma" w:hAnsi="Tahoma" w:cs="Tahoma" w:hint="cs"/>
                <w:sz w:val="20"/>
                <w:szCs w:val="20"/>
                <w:cs/>
              </w:rPr>
              <w:t>ล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Result Code : </w:t>
            </w:r>
            <w:r w:rsidR="00103DF6" w:rsidRPr="006F2F63">
              <w:rPr>
                <w:rFonts w:ascii="Tahoma" w:hAnsi="Tahoma" w:cs="Tahoma"/>
                <w:sz w:val="20"/>
                <w:szCs w:val="20"/>
                <w:highlight w:val="yellow"/>
              </w:rPr>
              <w:t>ATPY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4B4ACB" w:rsidRPr="00B55AEA" w:rsidRDefault="004B4ACB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กรณีลูกค้าไม่สนใจทำ </w:t>
            </w:r>
            <w:r w:rsidR="00965716">
              <w:rPr>
                <w:rFonts w:ascii="Tahoma" w:hAnsi="Tahoma" w:cs="Tahoma"/>
                <w:sz w:val="20"/>
                <w:szCs w:val="20"/>
              </w:rPr>
              <w:t>Auto Pay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015E4" w:rsidRPr="00A015E4">
              <w:rPr>
                <w:rFonts w:ascii="Tahoma" w:hAnsi="Tahoma" w:cs="Tahoma" w:hint="cs"/>
                <w:sz w:val="20"/>
                <w:szCs w:val="20"/>
                <w:highlight w:val="yellow"/>
                <w:cs/>
              </w:rPr>
              <w:t>สามารถ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ลง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Result Code : </w:t>
            </w:r>
            <w:r w:rsidR="00103DF6" w:rsidRPr="006F2F63">
              <w:rPr>
                <w:rFonts w:ascii="Tahoma" w:hAnsi="Tahoma" w:cs="Tahoma"/>
                <w:sz w:val="20"/>
                <w:szCs w:val="20"/>
                <w:highlight w:val="yellow"/>
              </w:rPr>
              <w:t>ATPN</w:t>
            </w:r>
          </w:p>
          <w:p w:rsidR="004B4ACB" w:rsidRDefault="004B4ACB" w:rsidP="005A75AB">
            <w:pPr>
              <w:pStyle w:val="NoSpacing"/>
              <w:numPr>
                <w:ilvl w:val="0"/>
                <w:numId w:val="4"/>
              </w:numPr>
              <w:suppressAutoHyphens/>
              <w:spacing w:before="120"/>
              <w:ind w:left="714" w:hanging="357"/>
              <w:rPr>
                <w:rFonts w:ascii="Tahoma" w:hAnsi="Tahoma" w:cs="Tahoma"/>
                <w:sz w:val="20"/>
                <w:szCs w:val="20"/>
              </w:rPr>
            </w:pPr>
            <w:r w:rsidRPr="008E5FD4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กลุ่ม </w:t>
            </w:r>
            <w:r w:rsidRPr="008E5FD4">
              <w:rPr>
                <w:rFonts w:ascii="Tahoma" w:hAnsi="Tahoma" w:cs="Tahoma"/>
                <w:b/>
                <w:bCs/>
                <w:sz w:val="20"/>
                <w:szCs w:val="20"/>
              </w:rPr>
              <w:t>Call Remind</w:t>
            </w:r>
            <w:r w:rsidRPr="008E5FD4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Pr="00E94DAA">
              <w:rPr>
                <w:rFonts w:ascii="Tahoma" w:hAnsi="Tahoma" w:cs="Tahoma" w:hint="cs"/>
                <w:sz w:val="20"/>
                <w:szCs w:val="20"/>
                <w:cs/>
              </w:rPr>
              <w:t>ไม่เข้าเงื่อนไข</w:t>
            </w:r>
            <w:r w:rsidRPr="00E94DAA">
              <w:rPr>
                <w:rFonts w:ascii="Tahoma" w:hAnsi="Tahoma" w:cs="Tahoma"/>
                <w:sz w:val="20"/>
                <w:szCs w:val="20"/>
              </w:rPr>
              <w:t xml:space="preserve"> TCL Return </w:t>
            </w:r>
            <w:r w:rsidRPr="00E94DAA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E94DAA">
              <w:rPr>
                <w:rFonts w:ascii="Tahoma" w:hAnsi="Tahoma" w:cs="Tahoma"/>
                <w:sz w:val="20"/>
                <w:szCs w:val="20"/>
              </w:rPr>
              <w:t xml:space="preserve">ETC/EMC </w:t>
            </w:r>
            <w:r w:rsidRPr="00E94DAA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="00965716">
              <w:rPr>
                <w:rFonts w:ascii="Tahoma" w:hAnsi="Tahoma" w:cs="Tahoma"/>
                <w:sz w:val="20"/>
                <w:szCs w:val="20"/>
              </w:rPr>
              <w:t xml:space="preserve">Promote </w:t>
            </w:r>
            <w:proofErr w:type="spellStart"/>
            <w:r w:rsidR="00965716">
              <w:rPr>
                <w:rFonts w:ascii="Tahoma" w:hAnsi="Tahoma" w:cs="Tahoma"/>
                <w:sz w:val="20"/>
                <w:szCs w:val="20"/>
              </w:rPr>
              <w:t>Promote</w:t>
            </w:r>
            <w:proofErr w:type="spellEnd"/>
            <w:r w:rsidR="00965716">
              <w:rPr>
                <w:rFonts w:ascii="Tahoma" w:hAnsi="Tahoma" w:cs="Tahoma"/>
                <w:sz w:val="20"/>
                <w:szCs w:val="20"/>
              </w:rPr>
              <w:t xml:space="preserve"> Auto Pay</w:t>
            </w:r>
            <w:r w:rsidRPr="00E94DAA">
              <w:rPr>
                <w:rFonts w:ascii="Tahoma" w:hAnsi="Tahoma" w:cs="Tahoma"/>
                <w:sz w:val="20"/>
                <w:szCs w:val="20"/>
              </w:rPr>
              <w:t>)</w:t>
            </w:r>
          </w:p>
          <w:p w:rsidR="004B4ACB" w:rsidRDefault="004B4ACB" w:rsidP="005A75AB">
            <w:pPr>
              <w:pStyle w:val="NoSpacing"/>
              <w:suppressAutoHyphens/>
              <w:spacing w:before="60"/>
              <w:ind w:left="7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แสดงข้อความ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Pr="00F77EE8">
              <w:rPr>
                <w:rFonts w:ascii="Tahoma" w:hAnsi="Tahoma" w:cs="Tahoma"/>
                <w:color w:val="00B050"/>
                <w:sz w:val="20"/>
                <w:szCs w:val="20"/>
              </w:rPr>
              <w:t>Call Remind</w:t>
            </w:r>
          </w:p>
          <w:p w:rsidR="004B4ACB" w:rsidRPr="005A75AB" w:rsidRDefault="004B4ACB" w:rsidP="005A75AB">
            <w:pPr>
              <w:pStyle w:val="NoSpacing"/>
              <w:suppressAutoHyphens/>
              <w:spacing w:before="60"/>
              <w:ind w:left="720"/>
              <w:rPr>
                <w:rFonts w:ascii="Tahoma" w:hAnsi="Tahoma" w:cs="Tahoma"/>
                <w:sz w:val="20"/>
                <w:szCs w:val="20"/>
                <w:cs/>
              </w:rPr>
            </w:pPr>
          </w:p>
        </w:tc>
      </w:tr>
    </w:tbl>
    <w:p w:rsidR="008A2894" w:rsidRPr="004605E6" w:rsidRDefault="008A2894" w:rsidP="008A2894">
      <w:pPr>
        <w:pStyle w:val="Heading2"/>
        <w:rPr>
          <w:rFonts w:ascii="Tahoma" w:hAnsi="Tahoma" w:cs="Tahoma"/>
          <w:smallCaps/>
          <w:color w:val="FF0000"/>
          <w:sz w:val="20"/>
          <w:szCs w:val="20"/>
        </w:rPr>
      </w:pPr>
      <w:bookmarkStart w:id="61" w:name="_Toc487974192"/>
      <w:bookmarkStart w:id="62" w:name="_Toc472933140"/>
      <w:bookmarkStart w:id="63" w:name="_Toc487974071"/>
      <w:bookmarkStart w:id="64" w:name="_Toc198051227"/>
      <w:bookmarkStart w:id="65" w:name="_Toc285532794"/>
      <w:bookmarkEnd w:id="48"/>
      <w:bookmarkEnd w:id="56"/>
      <w:bookmarkEnd w:id="57"/>
      <w:r w:rsidRPr="00B72007">
        <w:rPr>
          <w:rFonts w:ascii="Tahoma" w:hAnsi="Tahoma" w:cs="Tahoma"/>
          <w:sz w:val="20"/>
          <w:szCs w:val="20"/>
        </w:rPr>
        <w:lastRenderedPageBreak/>
        <w:t>2.2 Non-Functional Requirements</w:t>
      </w:r>
      <w:bookmarkEnd w:id="61"/>
    </w:p>
    <w:tbl>
      <w:tblPr>
        <w:tblW w:w="9639" w:type="dxa"/>
        <w:tblInd w:w="-8" w:type="dxa"/>
        <w:tblLook w:val="0000"/>
      </w:tblPr>
      <w:tblGrid>
        <w:gridCol w:w="2410"/>
        <w:gridCol w:w="7229"/>
      </w:tblGrid>
      <w:tr w:rsidR="008A2894" w:rsidRPr="00363E0F" w:rsidTr="00782C8D">
        <w:trPr>
          <w:trHeight w:val="228"/>
        </w:trPr>
        <w:tc>
          <w:tcPr>
            <w:tcW w:w="96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</w:tcPr>
          <w:p w:rsidR="008A2894" w:rsidRPr="00363E0F" w:rsidRDefault="008A2894" w:rsidP="00782C8D">
            <w:pPr>
              <w:pStyle w:val="Default"/>
              <w:rPr>
                <w:rFonts w:ascii="Tahoma" w:hAnsi="Tahoma" w:cstheme="minorBidi"/>
                <w:b/>
                <w:bCs/>
                <w:color w:val="auto"/>
                <w:sz w:val="18"/>
                <w:szCs w:val="18"/>
              </w:rPr>
            </w:pPr>
            <w:r w:rsidRPr="00363E0F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Non-Functional</w:t>
            </w:r>
          </w:p>
        </w:tc>
      </w:tr>
      <w:tr w:rsidR="008A2894" w:rsidRPr="00363E0F" w:rsidTr="00782C8D">
        <w:trPr>
          <w:trHeight w:val="228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</w:tcPr>
          <w:p w:rsidR="008A2894" w:rsidRPr="00363E0F" w:rsidRDefault="008A2894" w:rsidP="00782C8D">
            <w:pPr>
              <w:pStyle w:val="Default"/>
              <w:jc w:val="center"/>
              <w:rPr>
                <w:rFonts w:ascii="Tahoma" w:hAnsi="Tahoma" w:cs="Tahoma"/>
                <w:color w:val="auto"/>
                <w:sz w:val="18"/>
                <w:szCs w:val="18"/>
              </w:rPr>
            </w:pPr>
            <w:r w:rsidRPr="00363E0F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Need Code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</w:tcPr>
          <w:p w:rsidR="008A2894" w:rsidRPr="00363E0F" w:rsidRDefault="008A2894" w:rsidP="00782C8D">
            <w:pPr>
              <w:pStyle w:val="Default"/>
              <w:jc w:val="center"/>
              <w:rPr>
                <w:rFonts w:ascii="Tahoma" w:hAnsi="Tahoma" w:cs="Tahoma"/>
                <w:color w:val="auto"/>
                <w:sz w:val="18"/>
                <w:szCs w:val="18"/>
              </w:rPr>
            </w:pPr>
            <w:r w:rsidRPr="00363E0F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Description</w:t>
            </w:r>
          </w:p>
        </w:tc>
      </w:tr>
      <w:tr w:rsidR="008A2894" w:rsidRPr="00007984" w:rsidTr="00782C8D">
        <w:trPr>
          <w:trHeight w:val="175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8A2894" w:rsidRPr="00115710" w:rsidRDefault="008A2894" w:rsidP="00782C8D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894" w:rsidRPr="009B474F" w:rsidRDefault="008A2894" w:rsidP="00782C8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A2894" w:rsidRPr="00007984" w:rsidTr="00782C8D">
        <w:trPr>
          <w:trHeight w:val="175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8A2894" w:rsidRPr="00BD666A" w:rsidRDefault="008A2894" w:rsidP="00782C8D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894" w:rsidRPr="00BD666A" w:rsidRDefault="008A2894" w:rsidP="00782C8D">
            <w:pPr>
              <w:rPr>
                <w:rFonts w:ascii="Tahoma" w:hAnsi="Tahoma" w:cs="Tahoma"/>
                <w:sz w:val="20"/>
                <w:szCs w:val="20"/>
                <w:cs/>
              </w:rPr>
            </w:pPr>
          </w:p>
        </w:tc>
      </w:tr>
      <w:tr w:rsidR="008A2894" w:rsidRPr="00007984" w:rsidTr="00782C8D">
        <w:trPr>
          <w:trHeight w:val="175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8A2894" w:rsidRPr="00007984" w:rsidRDefault="008A2894" w:rsidP="00782C8D">
            <w:pPr>
              <w:pStyle w:val="Default"/>
              <w:jc w:val="center"/>
              <w:rPr>
                <w:rFonts w:ascii="Tahoma" w:hAnsi="Tahoma" w:cs="Tahoma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894" w:rsidRPr="00BD666A" w:rsidRDefault="008A2894" w:rsidP="00782C8D">
            <w:pPr>
              <w:rPr>
                <w:rFonts w:ascii="Tahoma" w:hAnsi="Tahoma" w:cs="Tahoma"/>
                <w:i/>
                <w:iCs/>
                <w:color w:val="FF0000"/>
                <w:sz w:val="20"/>
                <w:szCs w:val="20"/>
              </w:rPr>
            </w:pPr>
          </w:p>
        </w:tc>
      </w:tr>
    </w:tbl>
    <w:p w:rsidR="008A2894" w:rsidRDefault="008A2894" w:rsidP="008A2894"/>
    <w:p w:rsidR="008A2894" w:rsidRPr="00B72007" w:rsidRDefault="008A2894" w:rsidP="008A2894">
      <w:pPr>
        <w:pStyle w:val="Heading2"/>
        <w:rPr>
          <w:rFonts w:ascii="Tahoma" w:hAnsi="Tahoma" w:cs="Tahoma"/>
          <w:sz w:val="20"/>
          <w:szCs w:val="20"/>
        </w:rPr>
      </w:pPr>
      <w:bookmarkStart w:id="66" w:name="_Toc472933139"/>
      <w:bookmarkStart w:id="67" w:name="_Toc487974193"/>
      <w:r w:rsidRPr="00B72007">
        <w:rPr>
          <w:rFonts w:ascii="Tahoma" w:hAnsi="Tahoma" w:cs="Tahoma"/>
          <w:sz w:val="20"/>
          <w:szCs w:val="20"/>
        </w:rPr>
        <w:t>2.3 Interface Requirement</w:t>
      </w:r>
      <w:bookmarkEnd w:id="66"/>
      <w:bookmarkEnd w:id="67"/>
    </w:p>
    <w:tbl>
      <w:tblPr>
        <w:tblW w:w="9752" w:type="dxa"/>
        <w:jc w:val="center"/>
        <w:tblLook w:val="0000"/>
      </w:tblPr>
      <w:tblGrid>
        <w:gridCol w:w="559"/>
        <w:gridCol w:w="3119"/>
        <w:gridCol w:w="1843"/>
        <w:gridCol w:w="4231"/>
      </w:tblGrid>
      <w:tr w:rsidR="008A2894" w:rsidRPr="00363E0F" w:rsidTr="00782C8D">
        <w:trPr>
          <w:trHeight w:val="245"/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A2894" w:rsidRPr="00363E0F" w:rsidRDefault="008A2894" w:rsidP="00782C8D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363E0F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No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8DB3E2"/>
          </w:tcPr>
          <w:p w:rsidR="008A2894" w:rsidRPr="00363E0F" w:rsidRDefault="008A2894" w:rsidP="00782C8D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363E0F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Description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8DB3E2"/>
          </w:tcPr>
          <w:p w:rsidR="008A2894" w:rsidRPr="00363E0F" w:rsidRDefault="008A2894" w:rsidP="00782C8D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363E0F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System</w:t>
            </w:r>
          </w:p>
        </w:tc>
        <w:tc>
          <w:tcPr>
            <w:tcW w:w="423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:rsidR="008A2894" w:rsidRPr="00363E0F" w:rsidRDefault="008A2894" w:rsidP="00782C8D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363E0F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Link Ref.</w:t>
            </w:r>
          </w:p>
        </w:tc>
      </w:tr>
      <w:tr w:rsidR="008A2894" w:rsidRPr="00B639A3" w:rsidTr="00782C8D">
        <w:trPr>
          <w:trHeight w:val="195"/>
          <w:jc w:val="center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894" w:rsidRPr="00AD5697" w:rsidRDefault="008A2894" w:rsidP="00782C8D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  <w: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894" w:rsidRPr="00AD5697" w:rsidRDefault="008A2894" w:rsidP="00782C8D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  <w:cs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8A2894" w:rsidRPr="00AD5697" w:rsidRDefault="008A2894" w:rsidP="00782C8D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423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A2894" w:rsidRPr="00AD5697" w:rsidRDefault="008A2894" w:rsidP="00782C8D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</w:tr>
      <w:tr w:rsidR="008A2894" w:rsidRPr="00B639A3" w:rsidTr="00782C8D">
        <w:trPr>
          <w:trHeight w:val="195"/>
          <w:jc w:val="center"/>
        </w:trPr>
        <w:tc>
          <w:tcPr>
            <w:tcW w:w="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8A2894" w:rsidRPr="00AD5697" w:rsidRDefault="008A2894" w:rsidP="00782C8D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A2894" w:rsidRPr="00AD5697" w:rsidRDefault="008A2894" w:rsidP="00782C8D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8A2894" w:rsidRPr="00AD5697" w:rsidRDefault="008A2894" w:rsidP="00782C8D">
            <w:pPr>
              <w:pStyle w:val="Default"/>
              <w:jc w:val="thaiDistribute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423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A2894" w:rsidRPr="00AD5697" w:rsidRDefault="008A2894" w:rsidP="00782C8D">
            <w:pPr>
              <w:pStyle w:val="Default"/>
              <w:jc w:val="thaiDistribute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</w:tr>
      <w:tr w:rsidR="008A2894" w:rsidRPr="00B639A3" w:rsidTr="00782C8D">
        <w:trPr>
          <w:trHeight w:val="175"/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4" w:space="0" w:color="auto"/>
            </w:tcBorders>
          </w:tcPr>
          <w:p w:rsidR="008A2894" w:rsidRPr="00AD5697" w:rsidRDefault="008A2894" w:rsidP="00782C8D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6" w:space="0" w:color="000000"/>
              <w:left w:val="single" w:sz="4" w:space="0" w:color="auto"/>
              <w:bottom w:val="single" w:sz="8" w:space="0" w:color="000000"/>
              <w:right w:val="single" w:sz="6" w:space="0" w:color="000000"/>
            </w:tcBorders>
          </w:tcPr>
          <w:p w:rsidR="008A2894" w:rsidRPr="00AD5697" w:rsidRDefault="008A2894" w:rsidP="00782C8D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4" w:space="0" w:color="auto"/>
            </w:tcBorders>
          </w:tcPr>
          <w:p w:rsidR="008A2894" w:rsidRPr="00AD5697" w:rsidRDefault="008A2894" w:rsidP="00782C8D">
            <w:pPr>
              <w:pStyle w:val="Default"/>
              <w:jc w:val="thaiDistribute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4231" w:type="dxa"/>
            <w:tcBorders>
              <w:top w:val="single" w:sz="6" w:space="0" w:color="000000"/>
              <w:left w:val="single" w:sz="4" w:space="0" w:color="auto"/>
              <w:bottom w:val="single" w:sz="8" w:space="0" w:color="000000"/>
              <w:right w:val="single" w:sz="6" w:space="0" w:color="000000"/>
            </w:tcBorders>
          </w:tcPr>
          <w:p w:rsidR="008A2894" w:rsidRPr="00AD5697" w:rsidRDefault="008A2894" w:rsidP="00782C8D">
            <w:pPr>
              <w:pStyle w:val="Default"/>
              <w:jc w:val="thaiDistribute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</w:tr>
      <w:tr w:rsidR="008A2894" w:rsidRPr="00B639A3" w:rsidTr="00782C8D">
        <w:trPr>
          <w:trHeight w:val="175"/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4" w:space="0" w:color="auto"/>
            </w:tcBorders>
          </w:tcPr>
          <w:p w:rsidR="008A2894" w:rsidRPr="00AD5697" w:rsidRDefault="008A2894" w:rsidP="00782C8D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6" w:space="0" w:color="000000"/>
              <w:left w:val="single" w:sz="4" w:space="0" w:color="auto"/>
              <w:bottom w:val="single" w:sz="8" w:space="0" w:color="000000"/>
              <w:right w:val="single" w:sz="6" w:space="0" w:color="000000"/>
            </w:tcBorders>
          </w:tcPr>
          <w:p w:rsidR="008A2894" w:rsidRPr="00AD5697" w:rsidRDefault="008A2894" w:rsidP="00782C8D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4" w:space="0" w:color="auto"/>
            </w:tcBorders>
          </w:tcPr>
          <w:p w:rsidR="008A2894" w:rsidRPr="00AD5697" w:rsidRDefault="008A2894" w:rsidP="00782C8D">
            <w:pPr>
              <w:pStyle w:val="Default"/>
              <w:jc w:val="thaiDistribute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4231" w:type="dxa"/>
            <w:tcBorders>
              <w:top w:val="single" w:sz="6" w:space="0" w:color="000000"/>
              <w:left w:val="single" w:sz="4" w:space="0" w:color="auto"/>
              <w:bottom w:val="single" w:sz="8" w:space="0" w:color="000000"/>
              <w:right w:val="single" w:sz="6" w:space="0" w:color="000000"/>
            </w:tcBorders>
          </w:tcPr>
          <w:p w:rsidR="008A2894" w:rsidRPr="00AD5697" w:rsidRDefault="008A2894" w:rsidP="00782C8D">
            <w:pPr>
              <w:pStyle w:val="Default"/>
              <w:jc w:val="thaiDistribute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</w:tr>
    </w:tbl>
    <w:p w:rsidR="00392C9C" w:rsidRPr="000025D0" w:rsidRDefault="00392C9C" w:rsidP="00787436">
      <w:pPr>
        <w:pStyle w:val="Heading2"/>
        <w:rPr>
          <w:color w:val="7F7F7F" w:themeColor="text1" w:themeTint="80"/>
        </w:rPr>
      </w:pPr>
      <w:bookmarkStart w:id="68" w:name="_Toc487974194"/>
      <w:r w:rsidRPr="00B72007">
        <w:rPr>
          <w:rFonts w:ascii="Tahoma" w:hAnsi="Tahoma" w:cs="Tahoma"/>
          <w:sz w:val="20"/>
          <w:szCs w:val="20"/>
        </w:rPr>
        <w:t>2.4 Testing Scenario</w:t>
      </w:r>
      <w:bookmarkEnd w:id="62"/>
      <w:bookmarkEnd w:id="63"/>
      <w:bookmarkEnd w:id="68"/>
      <w:r w:rsidR="004D2191" w:rsidRPr="00134652">
        <w:rPr>
          <w:rFonts w:ascii="Tahoma" w:hAnsi="Tahoma" w:cs="Tahoma"/>
          <w:color w:val="FF0000"/>
          <w:sz w:val="20"/>
          <w:szCs w:val="20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25"/>
        <w:gridCol w:w="968"/>
        <w:gridCol w:w="7762"/>
      </w:tblGrid>
      <w:tr w:rsidR="00841D2B" w:rsidRPr="00AE3A44" w:rsidTr="00E278DA">
        <w:trPr>
          <w:trHeight w:val="283"/>
        </w:trPr>
        <w:tc>
          <w:tcPr>
            <w:tcW w:w="571" w:type="pct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841D2B" w:rsidRPr="00AE3A44" w:rsidRDefault="00841D2B" w:rsidP="00B57C45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</w:pPr>
            <w:r w:rsidRPr="00AE3A44">
              <w:rPr>
                <w:rFonts w:ascii="Tahoma" w:hAnsi="Tahoma" w:cs="Tahoma"/>
                <w:b/>
                <w:bCs/>
                <w:sz w:val="18"/>
                <w:szCs w:val="18"/>
              </w:rPr>
              <w:t>Acceptance</w:t>
            </w:r>
          </w:p>
          <w:p w:rsidR="00841D2B" w:rsidRPr="00AE3A44" w:rsidRDefault="00841D2B" w:rsidP="00B57C45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</w:pPr>
            <w:r w:rsidRPr="00AE3A44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  <w:t>No.</w:t>
            </w:r>
          </w:p>
        </w:tc>
        <w:tc>
          <w:tcPr>
            <w:tcW w:w="491" w:type="pct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841D2B" w:rsidRPr="00AE3A44" w:rsidRDefault="00841D2B" w:rsidP="00B57C45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</w:pPr>
            <w:r w:rsidRPr="00AE3A44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  <w:t>Test case No.</w:t>
            </w:r>
          </w:p>
        </w:tc>
        <w:tc>
          <w:tcPr>
            <w:tcW w:w="3938" w:type="pct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841D2B" w:rsidRPr="00AE3A44" w:rsidRDefault="00841D2B" w:rsidP="00B57C45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</w:pPr>
            <w:r w:rsidRPr="00392C9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n-US"/>
              </w:rPr>
              <w:t xml:space="preserve">Test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n-US"/>
              </w:rPr>
              <w:t>Scenarios</w:t>
            </w:r>
          </w:p>
        </w:tc>
      </w:tr>
      <w:tr w:rsidR="003D79F8" w:rsidRPr="00AE3A44" w:rsidTr="00C82FC1">
        <w:trPr>
          <w:trHeight w:val="283"/>
        </w:trPr>
        <w:tc>
          <w:tcPr>
            <w:tcW w:w="571" w:type="pct"/>
            <w:shd w:val="clear" w:color="000000" w:fill="FFFFFF"/>
          </w:tcPr>
          <w:p w:rsidR="003D79F8" w:rsidRPr="00AC6076" w:rsidRDefault="003D79F8" w:rsidP="003D1251">
            <w:pPr>
              <w:rPr>
                <w:rFonts w:ascii="Tahoma" w:hAnsi="Tahoma" w:cs="Tahoma"/>
                <w:color w:val="000000"/>
                <w:sz w:val="20"/>
                <w:szCs w:val="20"/>
                <w:lang w:eastAsia="en-US"/>
              </w:rPr>
            </w:pPr>
            <w:r w:rsidRPr="00AC6076">
              <w:rPr>
                <w:rFonts w:ascii="Tahoma" w:hAnsi="Tahoma" w:cs="Tahoma"/>
                <w:color w:val="000000"/>
                <w:sz w:val="20"/>
                <w:szCs w:val="20"/>
                <w:lang w:eastAsia="en-US"/>
              </w:rPr>
              <w:t>AC-000</w:t>
            </w:r>
            <w:r>
              <w:rPr>
                <w:rFonts w:ascii="Tahoma" w:hAnsi="Tahoma" w:cs="Tahoma"/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491" w:type="pct"/>
            <w:shd w:val="clear" w:color="000000" w:fill="FFFFFF"/>
          </w:tcPr>
          <w:p w:rsidR="003D79F8" w:rsidRPr="00AC6076" w:rsidRDefault="003D79F8" w:rsidP="003D1251">
            <w:pPr>
              <w:rPr>
                <w:rFonts w:ascii="Tahoma" w:hAnsi="Tahoma" w:cs="Tahom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en-US"/>
              </w:rPr>
              <w:t>TS-0001</w:t>
            </w:r>
          </w:p>
        </w:tc>
        <w:tc>
          <w:tcPr>
            <w:tcW w:w="3938" w:type="pct"/>
            <w:shd w:val="clear" w:color="000000" w:fill="FFFFFF"/>
          </w:tcPr>
          <w:p w:rsidR="003D79F8" w:rsidRPr="00EB52FB" w:rsidRDefault="003D79F8" w:rsidP="003D79F8">
            <w:pPr>
              <w:pStyle w:val="NoSpacing"/>
              <w:suppressAutoHyphens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>ตรวจสอบ</w:t>
            </w:r>
            <w:r w:rsidRPr="00EB52FB">
              <w:rPr>
                <w:rFonts w:ascii="Tahoma" w:hAnsi="Tahoma" w:cs="Tahoma" w:hint="cs"/>
                <w:sz w:val="20"/>
                <w:szCs w:val="20"/>
                <w:cs/>
              </w:rPr>
              <w:t>หน้าจอ</w:t>
            </w:r>
            <w:r w:rsidRPr="00EB52FB">
              <w:rPr>
                <w:rFonts w:ascii="Tahoma" w:hAnsi="Tahoma" w:cs="Tahoma"/>
                <w:sz w:val="20"/>
                <w:szCs w:val="20"/>
              </w:rPr>
              <w:t xml:space="preserve"> GNUTB</w:t>
            </w:r>
            <w:r w:rsidRPr="00EB52FB">
              <w:rPr>
                <w:rFonts w:ascii="Tahoma" w:hAnsi="Tahoma" w:cs="Tahoma"/>
                <w:sz w:val="20"/>
                <w:szCs w:val="20"/>
                <w:cs/>
              </w:rPr>
              <w:t>344</w:t>
            </w:r>
            <w:r w:rsidRPr="00EB52FB"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 w:rsidRPr="00EB52FB">
              <w:rPr>
                <w:rFonts w:ascii="Tahoma" w:hAnsi="Tahoma" w:cs="Tahoma"/>
                <w:sz w:val="20"/>
                <w:szCs w:val="20"/>
              </w:rPr>
              <w:t>[Setup Condition of TCL Return (TCL Remind)]</w:t>
            </w:r>
          </w:p>
          <w:p w:rsidR="003D79F8" w:rsidRDefault="003D79F8" w:rsidP="003D79F8">
            <w:pPr>
              <w:pStyle w:val="NoSpacing"/>
              <w:numPr>
                <w:ilvl w:val="0"/>
                <w:numId w:val="4"/>
              </w:numPr>
              <w:suppressAutoHyphens/>
              <w:spacing w:before="60"/>
              <w:ind w:left="714" w:hanging="357"/>
              <w:rPr>
                <w:rFonts w:ascii="Tahoma" w:hAnsi="Tahoma" w:cs="Tahoma"/>
                <w:sz w:val="20"/>
                <w:szCs w:val="20"/>
              </w:rPr>
            </w:pPr>
            <w:r w:rsidRPr="00EB52FB"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สำหรับกำหนด </w:t>
            </w:r>
            <w:r w:rsidRPr="00EB52FB">
              <w:rPr>
                <w:rFonts w:ascii="Tahoma" w:hAnsi="Tahoma" w:cs="Tahoma"/>
                <w:sz w:val="20"/>
                <w:szCs w:val="20"/>
              </w:rPr>
              <w:t>Target Call Remind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ที่ใช้งานปัจจุบัน</w:t>
            </w:r>
          </w:p>
          <w:p w:rsidR="003D79F8" w:rsidRPr="00EB52FB" w:rsidRDefault="003D79F8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30"/>
              <w:ind w:left="1434" w:hanging="35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B52FB">
              <w:rPr>
                <w:rFonts w:ascii="Tahoma" w:hAnsi="Tahoma" w:cs="Tahoma"/>
                <w:sz w:val="20"/>
                <w:szCs w:val="20"/>
              </w:rPr>
              <w:t>OD Max [Contract]</w:t>
            </w:r>
          </w:p>
          <w:p w:rsidR="003D79F8" w:rsidRPr="00EB52FB" w:rsidRDefault="003D79F8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30"/>
              <w:ind w:left="1434" w:hanging="35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B52FB">
              <w:rPr>
                <w:rFonts w:ascii="Tahoma" w:hAnsi="Tahoma" w:cs="Tahoma"/>
                <w:sz w:val="20"/>
                <w:szCs w:val="20"/>
              </w:rPr>
              <w:t>OD Max [All Biz]</w:t>
            </w:r>
          </w:p>
          <w:p w:rsidR="003D79F8" w:rsidRPr="00EB52FB" w:rsidRDefault="003D79F8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30"/>
              <w:ind w:left="1434" w:hanging="35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B52FB">
              <w:rPr>
                <w:rFonts w:ascii="Tahoma" w:hAnsi="Tahoma" w:cs="Tahoma"/>
                <w:sz w:val="20"/>
                <w:szCs w:val="20"/>
              </w:rPr>
              <w:t>Payment History (&gt;=)</w:t>
            </w:r>
          </w:p>
          <w:p w:rsidR="003D79F8" w:rsidRPr="00EB52FB" w:rsidRDefault="003D79F8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30"/>
              <w:ind w:left="1434" w:hanging="35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B52FB">
              <w:rPr>
                <w:rFonts w:ascii="Tahoma" w:hAnsi="Tahoma" w:cs="Tahoma"/>
                <w:sz w:val="20"/>
                <w:szCs w:val="20"/>
              </w:rPr>
              <w:t>Multiplier of Principal</w:t>
            </w:r>
          </w:p>
          <w:p w:rsidR="003D79F8" w:rsidRPr="00EB52FB" w:rsidRDefault="003D79F8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30"/>
              <w:ind w:left="1434" w:hanging="35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B52FB">
              <w:rPr>
                <w:rFonts w:ascii="Tahoma" w:hAnsi="Tahoma" w:cs="Tahoma"/>
                <w:sz w:val="20"/>
                <w:szCs w:val="20"/>
              </w:rPr>
              <w:t>Never Patch</w:t>
            </w:r>
          </w:p>
          <w:p w:rsidR="003D79F8" w:rsidRPr="00EB52FB" w:rsidRDefault="003D79F8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30"/>
              <w:ind w:left="1434" w:hanging="35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B52FB">
              <w:rPr>
                <w:rFonts w:ascii="Tahoma" w:hAnsi="Tahoma" w:cs="Tahoma"/>
                <w:sz w:val="20"/>
                <w:szCs w:val="20"/>
              </w:rPr>
              <w:t>TCLN Period</w:t>
            </w:r>
          </w:p>
          <w:p w:rsidR="003D79F8" w:rsidRPr="00EB52FB" w:rsidRDefault="003D79F8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30"/>
              <w:ind w:left="1434" w:hanging="35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B52FB">
              <w:rPr>
                <w:rFonts w:ascii="Tahoma" w:hAnsi="Tahoma" w:cs="Tahoma"/>
                <w:sz w:val="20"/>
                <w:szCs w:val="20"/>
              </w:rPr>
              <w:t xml:space="preserve">Rank as of </w:t>
            </w:r>
            <w:proofErr w:type="spellStart"/>
            <w:r w:rsidRPr="00EB52FB">
              <w:rPr>
                <w:rFonts w:ascii="Tahoma" w:hAnsi="Tahoma" w:cs="Tahoma"/>
                <w:sz w:val="20"/>
                <w:szCs w:val="20"/>
              </w:rPr>
              <w:t>Cont.Date</w:t>
            </w:r>
            <w:proofErr w:type="spellEnd"/>
          </w:p>
          <w:p w:rsidR="003D79F8" w:rsidRPr="00EB52FB" w:rsidRDefault="003D79F8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30"/>
              <w:ind w:left="1434" w:hanging="35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B52FB">
              <w:rPr>
                <w:rFonts w:ascii="Tahoma" w:hAnsi="Tahoma" w:cs="Tahoma"/>
                <w:sz w:val="20"/>
                <w:szCs w:val="20"/>
              </w:rPr>
              <w:t>Current RCL</w:t>
            </w:r>
          </w:p>
          <w:p w:rsidR="003D79F8" w:rsidRPr="00EB52FB" w:rsidRDefault="003D79F8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30"/>
              <w:ind w:left="1434" w:hanging="35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B52FB">
              <w:rPr>
                <w:rFonts w:ascii="Tahoma" w:hAnsi="Tahoma" w:cs="Tahoma"/>
                <w:sz w:val="20"/>
                <w:szCs w:val="20"/>
              </w:rPr>
              <w:t>Target Case</w:t>
            </w:r>
          </w:p>
          <w:p w:rsidR="003D79F8" w:rsidRPr="00EB52FB" w:rsidRDefault="003D79F8" w:rsidP="003D79F8">
            <w:pPr>
              <w:pStyle w:val="NoSpacing"/>
              <w:numPr>
                <w:ilvl w:val="0"/>
                <w:numId w:val="4"/>
              </w:numPr>
              <w:suppressAutoHyphens/>
              <w:spacing w:before="60"/>
              <w:ind w:hanging="357"/>
              <w:rPr>
                <w:rFonts w:ascii="Tahoma" w:hAnsi="Tahoma" w:cs="Tahoma"/>
                <w:sz w:val="20"/>
                <w:szCs w:val="20"/>
              </w:rPr>
            </w:pPr>
            <w:r w:rsidRPr="00EB52FB"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สำหรับกำหนด </w:t>
            </w:r>
            <w:r w:rsidRPr="00EB52FB">
              <w:rPr>
                <w:rFonts w:ascii="Tahoma" w:hAnsi="Tahoma" w:cs="Tahoma"/>
                <w:sz w:val="20"/>
                <w:szCs w:val="20"/>
              </w:rPr>
              <w:t xml:space="preserve">Target Call Remind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ที่เป็นเงื่อนไข </w:t>
            </w:r>
            <w:r w:rsidR="00965716">
              <w:rPr>
                <w:rFonts w:ascii="Tahoma" w:hAnsi="Tahoma" w:cs="Tahoma"/>
                <w:sz w:val="20"/>
                <w:szCs w:val="20"/>
              </w:rPr>
              <w:t>Promote Auto Pay</w:t>
            </w:r>
            <w:r w:rsidRPr="00EB52F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B52FB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EB52FB">
              <w:rPr>
                <w:rFonts w:ascii="Tahoma" w:hAnsi="Tahoma" w:cs="Tahoma"/>
                <w:sz w:val="20"/>
                <w:szCs w:val="20"/>
              </w:rPr>
              <w:t>EMC/ETC</w:t>
            </w:r>
          </w:p>
          <w:p w:rsidR="003D79F8" w:rsidRPr="00F64E03" w:rsidRDefault="003D79F8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64E03">
              <w:rPr>
                <w:rFonts w:ascii="Tahoma" w:hAnsi="Tahoma" w:cs="Tahoma"/>
                <w:sz w:val="20"/>
                <w:szCs w:val="20"/>
              </w:rPr>
              <w:lastRenderedPageBreak/>
              <w:t>AutoPay</w:t>
            </w:r>
            <w:proofErr w:type="spellEnd"/>
            <w:r w:rsidRPr="00F64E03">
              <w:rPr>
                <w:rFonts w:ascii="Tahoma" w:hAnsi="Tahoma" w:cs="Tahoma"/>
                <w:sz w:val="20"/>
                <w:szCs w:val="20"/>
              </w:rPr>
              <w:t xml:space="preserve"> (Paid Due+</w:t>
            </w:r>
            <w:r w:rsidRPr="00F64E03">
              <w:rPr>
                <w:rFonts w:ascii="Tahoma" w:hAnsi="Tahoma" w:cs="Tahoma"/>
                <w:sz w:val="20"/>
                <w:szCs w:val="20"/>
                <w:cs/>
              </w:rPr>
              <w:t>1)</w:t>
            </w:r>
            <w:r w:rsidRPr="00D97FA3"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 w:rsidRPr="00D97FA3">
              <w:rPr>
                <w:rFonts w:ascii="Tahoma" w:hAnsi="Tahoma" w:cs="Tahoma"/>
                <w:sz w:val="20"/>
                <w:szCs w:val="20"/>
              </w:rPr>
              <w:t xml:space="preserve">= </w:t>
            </w:r>
            <w:r w:rsidRPr="00F64E03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 xml:space="preserve">1 </w:t>
            </w:r>
            <w:r w:rsidRPr="00F64E03">
              <w:rPr>
                <w:rFonts w:ascii="Tahoma" w:hAnsi="Tahoma" w:cs="Tahoma" w:hint="cs"/>
                <w:color w:val="943634" w:themeColor="accent2" w:themeShade="BF"/>
                <w:sz w:val="20"/>
                <w:szCs w:val="20"/>
                <w:cs/>
              </w:rPr>
              <w:t>หรือ</w:t>
            </w:r>
            <w:r w:rsidRPr="00F64E03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 xml:space="preserve"> 2 </w:t>
            </w:r>
            <w:r w:rsidRPr="00F64E03">
              <w:rPr>
                <w:rFonts w:ascii="Tahoma" w:hAnsi="Tahoma" w:cs="Tahoma" w:hint="cs"/>
                <w:color w:val="943634" w:themeColor="accent2" w:themeShade="BF"/>
                <w:sz w:val="20"/>
                <w:szCs w:val="20"/>
                <w:cs/>
              </w:rPr>
              <w:t>หรือ</w:t>
            </w:r>
            <w:r w:rsidRPr="00F64E03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 xml:space="preserve"> 3 </w:t>
            </w:r>
            <w:r w:rsidRPr="00F64E03">
              <w:rPr>
                <w:rFonts w:ascii="Tahoma" w:hAnsi="Tahoma" w:cs="Tahoma" w:hint="cs"/>
                <w:sz w:val="20"/>
                <w:szCs w:val="20"/>
                <w:cs/>
              </w:rPr>
              <w:t>เดือน</w:t>
            </w:r>
          </w:p>
          <w:p w:rsidR="003D79F8" w:rsidRDefault="003D79F8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</w:rPr>
            </w:pPr>
            <w:r w:rsidRPr="00F64E03">
              <w:rPr>
                <w:rFonts w:ascii="Tahoma" w:hAnsi="Tahoma" w:cs="Tahoma"/>
                <w:sz w:val="20"/>
                <w:szCs w:val="20"/>
              </w:rPr>
              <w:t>Withdraw ETC/EMC(&gt;=)</w:t>
            </w:r>
            <w:r>
              <w:rPr>
                <w:rFonts w:ascii="Tahoma" w:hAnsi="Tahoma" w:cs="Tahoma"/>
                <w:sz w:val="20"/>
                <w:szCs w:val="20"/>
              </w:rPr>
              <w:t xml:space="preserve"> = </w:t>
            </w:r>
            <w:r w:rsidRPr="00F64E03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 xml:space="preserve">1 </w:t>
            </w:r>
            <w:r w:rsidRPr="00F64E03">
              <w:rPr>
                <w:rFonts w:ascii="Tahoma" w:hAnsi="Tahoma" w:cs="Tahoma" w:hint="cs"/>
                <w:color w:val="943634" w:themeColor="accent2" w:themeShade="BF"/>
                <w:sz w:val="20"/>
                <w:szCs w:val="20"/>
                <w:cs/>
              </w:rPr>
              <w:t>หรือ</w:t>
            </w:r>
            <w:r w:rsidRPr="00F64E03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 xml:space="preserve"> 2 </w:t>
            </w:r>
            <w:r w:rsidRPr="00F64E03">
              <w:rPr>
                <w:rFonts w:ascii="Tahoma" w:hAnsi="Tahoma" w:cs="Tahoma" w:hint="cs"/>
                <w:color w:val="943634" w:themeColor="accent2" w:themeShade="BF"/>
                <w:sz w:val="20"/>
                <w:szCs w:val="20"/>
                <w:cs/>
              </w:rPr>
              <w:t>หรือ</w:t>
            </w:r>
            <w:r w:rsidRPr="00F64E03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 xml:space="preserve"> 3 </w:t>
            </w:r>
            <w:r>
              <w:rPr>
                <w:rFonts w:ascii="Tahoma" w:hAnsi="Tahoma" w:cs="Tahoma" w:hint="cs"/>
                <w:color w:val="943634" w:themeColor="accent2" w:themeShade="BF"/>
                <w:sz w:val="20"/>
                <w:szCs w:val="20"/>
                <w:cs/>
              </w:rPr>
              <w:t xml:space="preserve">หรือ 4 หรือ 5 หรือ 6 </w:t>
            </w:r>
            <w:r w:rsidRPr="00F64E03">
              <w:rPr>
                <w:rFonts w:ascii="Tahoma" w:hAnsi="Tahoma" w:cs="Tahoma" w:hint="cs"/>
                <w:sz w:val="20"/>
                <w:szCs w:val="20"/>
                <w:cs/>
              </w:rPr>
              <w:t>เดือน</w:t>
            </w:r>
          </w:p>
          <w:p w:rsidR="003D79F8" w:rsidRPr="00F64E03" w:rsidRDefault="003D79F8" w:rsidP="003D79F8">
            <w:pPr>
              <w:pStyle w:val="NoSpacing"/>
              <w:suppressAutoHyphens/>
              <w:spacing w:before="60"/>
              <w:ind w:left="14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Via Bank</w:t>
            </w:r>
            <w:r w:rsidRPr="00F64E03"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= </w:t>
            </w:r>
            <w:r w:rsidRPr="00E278DA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>BAY, BBL, KTB, SCB, KBANK, TMB</w:t>
            </w:r>
          </w:p>
          <w:p w:rsidR="003D79F8" w:rsidRPr="00EB52FB" w:rsidRDefault="003D79F8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60" w:after="120"/>
              <w:ind w:left="1434" w:hanging="357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Offer Auto Pay (&gt;=) = </w:t>
            </w:r>
            <w:r w:rsidRPr="00F64E03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 xml:space="preserve">1 </w:t>
            </w:r>
            <w:r w:rsidRPr="00F64E03">
              <w:rPr>
                <w:rFonts w:ascii="Tahoma" w:hAnsi="Tahoma" w:cs="Tahoma" w:hint="cs"/>
                <w:color w:val="943634" w:themeColor="accent2" w:themeShade="BF"/>
                <w:sz w:val="20"/>
                <w:szCs w:val="20"/>
                <w:cs/>
              </w:rPr>
              <w:t>หรือ</w:t>
            </w:r>
            <w:r w:rsidRPr="00F64E03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 xml:space="preserve"> 2 </w:t>
            </w:r>
            <w:r w:rsidRPr="00F64E03">
              <w:rPr>
                <w:rFonts w:ascii="Tahoma" w:hAnsi="Tahoma" w:cs="Tahoma" w:hint="cs"/>
                <w:color w:val="943634" w:themeColor="accent2" w:themeShade="BF"/>
                <w:sz w:val="20"/>
                <w:szCs w:val="20"/>
                <w:cs/>
              </w:rPr>
              <w:t>หรือ</w:t>
            </w:r>
            <w:r w:rsidRPr="00F64E03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 xml:space="preserve"> 3 </w:t>
            </w:r>
            <w:r w:rsidRPr="00F64E03">
              <w:rPr>
                <w:rFonts w:ascii="Tahoma" w:hAnsi="Tahoma" w:cs="Tahoma" w:hint="cs"/>
                <w:sz w:val="20"/>
                <w:szCs w:val="20"/>
                <w:cs/>
              </w:rPr>
              <w:t>เดือน</w:t>
            </w:r>
          </w:p>
          <w:p w:rsidR="003D79F8" w:rsidRDefault="003D79F8" w:rsidP="003D79F8">
            <w:pPr>
              <w:pStyle w:val="NoSpacing"/>
              <w:suppressAutoHyphens/>
              <w:spacing w:before="60"/>
              <w:rPr>
                <w:rFonts w:ascii="Tahoma" w:hAnsi="Tahoma" w:cs="Tahoma"/>
                <w:sz w:val="20"/>
                <w:szCs w:val="20"/>
              </w:rPr>
            </w:pPr>
            <w:r w:rsidRPr="00D97FA3">
              <w:rPr>
                <w:rFonts w:ascii="Tahoma" w:hAnsi="Tahoma" w:cs="Tahoma"/>
                <w:b/>
                <w:bCs/>
                <w:sz w:val="20"/>
                <w:szCs w:val="20"/>
              </w:rPr>
              <w:t>Remark 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ไม่มีการให้</w:t>
            </w:r>
            <w:r w:rsidRPr="00917350">
              <w:rPr>
                <w:rFonts w:ascii="Tahoma" w:hAnsi="Tahoma" w:cs="Tahoma" w:hint="cs"/>
                <w:sz w:val="20"/>
                <w:szCs w:val="20"/>
                <w:cs/>
              </w:rPr>
              <w:t xml:space="preserve">กำหนดช่วง </w:t>
            </w:r>
            <w:r w:rsidRPr="00917350">
              <w:rPr>
                <w:rFonts w:ascii="Tahoma" w:hAnsi="Tahoma" w:cs="Tahoma"/>
                <w:sz w:val="20"/>
                <w:szCs w:val="20"/>
              </w:rPr>
              <w:t xml:space="preserve">Principle Balance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เนื่องจากใช้ </w:t>
            </w:r>
            <w:r>
              <w:rPr>
                <w:rFonts w:ascii="Tahoma" w:hAnsi="Tahoma" w:cs="Tahoma"/>
                <w:sz w:val="20"/>
                <w:szCs w:val="20"/>
              </w:rPr>
              <w:t xml:space="preserve">Balance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เดียวกันกับ </w:t>
            </w:r>
            <w:r w:rsidRPr="00917350">
              <w:rPr>
                <w:rFonts w:ascii="Tahoma" w:hAnsi="Tahoma" w:cs="Tahoma"/>
                <w:sz w:val="20"/>
                <w:szCs w:val="20"/>
              </w:rPr>
              <w:t xml:space="preserve">Balance </w:t>
            </w:r>
            <w:r w:rsidRPr="00917350">
              <w:rPr>
                <w:rFonts w:ascii="Tahoma" w:hAnsi="Tahoma" w:cs="Tahoma" w:hint="cs"/>
                <w:sz w:val="20"/>
                <w:szCs w:val="20"/>
                <w:cs/>
              </w:rPr>
              <w:t xml:space="preserve">ของ </w:t>
            </w:r>
            <w:r w:rsidRPr="00917350">
              <w:rPr>
                <w:rFonts w:ascii="Tahoma" w:hAnsi="Tahoma" w:cs="Tahoma"/>
                <w:sz w:val="20"/>
                <w:szCs w:val="20"/>
              </w:rPr>
              <w:t xml:space="preserve">Target Call Remind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ที่กำหนดจากหน้าจอ </w:t>
            </w:r>
            <w:r w:rsidRPr="00D97FA3">
              <w:rPr>
                <w:rFonts w:ascii="Tahoma" w:hAnsi="Tahoma" w:cs="Tahoma"/>
                <w:sz w:val="20"/>
                <w:szCs w:val="20"/>
              </w:rPr>
              <w:t>GNC</w:t>
            </w:r>
            <w:r w:rsidRPr="00D97FA3">
              <w:rPr>
                <w:rFonts w:ascii="Tahoma" w:hAnsi="Tahoma" w:cs="Tahoma"/>
                <w:sz w:val="20"/>
                <w:szCs w:val="20"/>
                <w:cs/>
              </w:rPr>
              <w:t>077</w:t>
            </w:r>
            <w:r w:rsidRPr="00D97FA3">
              <w:rPr>
                <w:rFonts w:ascii="Tahoma" w:hAnsi="Tahoma" w:cs="Tahoma"/>
                <w:sz w:val="20"/>
                <w:szCs w:val="20"/>
              </w:rPr>
              <w:t>R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[</w:t>
            </w:r>
            <w:r w:rsidRPr="00D97FA3">
              <w:rPr>
                <w:rFonts w:ascii="Tahoma" w:hAnsi="Tahoma" w:cs="Tahoma"/>
                <w:sz w:val="20"/>
                <w:szCs w:val="20"/>
              </w:rPr>
              <w:t>Select Filter data for Gen. Remind call</w:t>
            </w:r>
            <w:r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3D79F8" w:rsidRPr="00E278DA" w:rsidRDefault="003D79F8" w:rsidP="003D79F8">
            <w:pPr>
              <w:pStyle w:val="NoSpacing"/>
              <w:suppressAutoHyphens/>
              <w:spacing w:before="60"/>
              <w:rPr>
                <w:rFonts w:ascii="Tahoma" w:hAnsi="Tahoma" w:cs="Tahoma"/>
                <w:sz w:val="20"/>
                <w:szCs w:val="20"/>
                <w:cs/>
              </w:rPr>
            </w:pPr>
          </w:p>
        </w:tc>
      </w:tr>
      <w:tr w:rsidR="003D79F8" w:rsidRPr="00AE3A44" w:rsidTr="00C82FC1">
        <w:trPr>
          <w:trHeight w:val="283"/>
        </w:trPr>
        <w:tc>
          <w:tcPr>
            <w:tcW w:w="571" w:type="pct"/>
            <w:shd w:val="clear" w:color="000000" w:fill="FFFFFF"/>
          </w:tcPr>
          <w:p w:rsidR="003D79F8" w:rsidRPr="00AC6076" w:rsidRDefault="003D79F8" w:rsidP="00782C8D">
            <w:pPr>
              <w:rPr>
                <w:rFonts w:ascii="Tahoma" w:hAnsi="Tahoma" w:cs="Tahoma"/>
                <w:color w:val="000000"/>
                <w:sz w:val="20"/>
                <w:szCs w:val="20"/>
                <w:lang w:eastAsia="en-US"/>
              </w:rPr>
            </w:pPr>
            <w:r w:rsidRPr="00AC6076">
              <w:rPr>
                <w:rFonts w:ascii="Tahoma" w:hAnsi="Tahoma" w:cs="Tahoma"/>
                <w:color w:val="000000"/>
                <w:sz w:val="20"/>
                <w:szCs w:val="20"/>
                <w:lang w:eastAsia="en-US"/>
              </w:rPr>
              <w:lastRenderedPageBreak/>
              <w:t>AC-000</w:t>
            </w:r>
            <w:r>
              <w:rPr>
                <w:rFonts w:ascii="Tahoma" w:hAnsi="Tahoma" w:cs="Tahoma"/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491" w:type="pct"/>
            <w:shd w:val="clear" w:color="000000" w:fill="FFFFFF"/>
          </w:tcPr>
          <w:p w:rsidR="003D79F8" w:rsidRPr="00AC6076" w:rsidRDefault="003D79F8" w:rsidP="003D79F8">
            <w:pPr>
              <w:rPr>
                <w:rFonts w:ascii="Tahoma" w:hAnsi="Tahoma" w:cs="Tahom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en-US"/>
              </w:rPr>
              <w:t>TS-0002</w:t>
            </w:r>
          </w:p>
        </w:tc>
        <w:tc>
          <w:tcPr>
            <w:tcW w:w="3938" w:type="pct"/>
            <w:shd w:val="clear" w:color="000000" w:fill="FFFFFF"/>
          </w:tcPr>
          <w:p w:rsidR="00D86CF0" w:rsidRPr="00D86CF0" w:rsidRDefault="00D86CF0" w:rsidP="00C86506">
            <w:pPr>
              <w:pStyle w:val="NoSpacing"/>
              <w:suppressAutoHyphens/>
              <w:spacing w:after="6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86CF0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User </w:t>
            </w:r>
            <w:r w:rsidRPr="00D86CF0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ตรวจสอบ </w:t>
            </w:r>
            <w:r w:rsidRPr="00D86CF0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Excel </w:t>
            </w:r>
            <w:proofErr w:type="spellStart"/>
            <w:r w:rsidRPr="00D86CF0">
              <w:rPr>
                <w:rFonts w:ascii="Tahoma" w:hAnsi="Tahoma" w:cs="Tahoma"/>
                <w:b/>
                <w:bCs/>
                <w:sz w:val="20"/>
                <w:szCs w:val="20"/>
              </w:rPr>
              <w:t>Flie</w:t>
            </w:r>
            <w:proofErr w:type="spellEnd"/>
            <w:r w:rsidRPr="00D86CF0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r w:rsidRPr="00D86CF0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>แบ่งเป็น</w:t>
            </w:r>
          </w:p>
          <w:p w:rsidR="00D86CF0" w:rsidRPr="00FA184A" w:rsidRDefault="00D86CF0" w:rsidP="00D86CF0">
            <w:pPr>
              <w:pStyle w:val="NoSpacing"/>
              <w:numPr>
                <w:ilvl w:val="0"/>
                <w:numId w:val="4"/>
              </w:numPr>
              <w:suppressAutoHyphens/>
              <w:spacing w:after="60"/>
              <w:ind w:left="1083" w:hanging="284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b/>
                <w:bCs/>
                <w:sz w:val="20"/>
                <w:szCs w:val="20"/>
              </w:rPr>
              <w:t>Target Welcome</w:t>
            </w:r>
            <w:r w:rsidRPr="00FA184A">
              <w:rPr>
                <w:rFonts w:ascii="Tahoma" w:hAnsi="Tahoma" w:cs="Tahoma"/>
                <w:sz w:val="20"/>
                <w:szCs w:val="20"/>
              </w:rPr>
              <w:t xml:space="preserve"> (Call Remind </w:t>
            </w:r>
            <w:r w:rsidRPr="00FA184A"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ที่เป็น </w:t>
            </w:r>
            <w:r w:rsidRPr="00FA184A">
              <w:rPr>
                <w:rFonts w:ascii="Tahoma" w:hAnsi="Tahoma" w:cs="Tahoma"/>
                <w:sz w:val="20"/>
                <w:szCs w:val="20"/>
              </w:rPr>
              <w:t>1</w:t>
            </w:r>
            <w:r w:rsidRPr="00FA184A">
              <w:rPr>
                <w:rFonts w:ascii="Tahoma" w:hAnsi="Tahoma" w:cs="Tahoma"/>
                <w:sz w:val="20"/>
                <w:szCs w:val="20"/>
                <w:vertAlign w:val="superscript"/>
              </w:rPr>
              <w:t>st</w:t>
            </w:r>
            <w:r w:rsidRPr="00FA184A">
              <w:rPr>
                <w:rFonts w:ascii="Tahoma" w:hAnsi="Tahoma" w:cs="Tahoma"/>
                <w:sz w:val="20"/>
                <w:szCs w:val="20"/>
              </w:rPr>
              <w:t xml:space="preserve"> Due)</w:t>
            </w:r>
          </w:p>
          <w:p w:rsidR="00D86CF0" w:rsidRPr="00FA184A" w:rsidRDefault="00D86CF0" w:rsidP="00D86CF0">
            <w:pPr>
              <w:pStyle w:val="NoSpacing"/>
              <w:numPr>
                <w:ilvl w:val="0"/>
                <w:numId w:val="4"/>
              </w:numPr>
              <w:suppressAutoHyphens/>
              <w:spacing w:after="60"/>
              <w:ind w:left="1083" w:hanging="284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b/>
                <w:bCs/>
                <w:sz w:val="20"/>
                <w:szCs w:val="20"/>
              </w:rPr>
              <w:t>Target Call Remind</w:t>
            </w:r>
            <w:r w:rsidRPr="00FA184A">
              <w:rPr>
                <w:rFonts w:ascii="Tahoma" w:hAnsi="Tahoma" w:cs="Tahoma"/>
                <w:sz w:val="20"/>
                <w:szCs w:val="20"/>
              </w:rPr>
              <w:t xml:space="preserve"> (Call Remind </w:t>
            </w:r>
            <w:r w:rsidRPr="00FA184A"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ที่ไม่ใช่ </w:t>
            </w:r>
            <w:r w:rsidRPr="00FA184A">
              <w:rPr>
                <w:rFonts w:ascii="Tahoma" w:hAnsi="Tahoma" w:cs="Tahoma"/>
                <w:sz w:val="20"/>
                <w:szCs w:val="20"/>
              </w:rPr>
              <w:t>1</w:t>
            </w:r>
            <w:r w:rsidRPr="00FA184A">
              <w:rPr>
                <w:rFonts w:ascii="Tahoma" w:hAnsi="Tahoma" w:cs="Tahoma"/>
                <w:sz w:val="20"/>
                <w:szCs w:val="20"/>
                <w:vertAlign w:val="superscript"/>
              </w:rPr>
              <w:t>st</w:t>
            </w:r>
            <w:r w:rsidRPr="00FA184A">
              <w:rPr>
                <w:rFonts w:ascii="Tahoma" w:hAnsi="Tahoma" w:cs="Tahoma"/>
                <w:sz w:val="20"/>
                <w:szCs w:val="20"/>
              </w:rPr>
              <w:t xml:space="preserve"> Due) </w:t>
            </w:r>
            <w:r w:rsidRPr="00FA184A">
              <w:rPr>
                <w:rFonts w:ascii="Tahoma" w:hAnsi="Tahoma" w:cs="Tahoma" w:hint="cs"/>
                <w:sz w:val="20"/>
                <w:szCs w:val="20"/>
                <w:cs/>
              </w:rPr>
              <w:t>แบ่งเป็น</w:t>
            </w:r>
          </w:p>
          <w:p w:rsidR="00D86CF0" w:rsidRPr="00FA184A" w:rsidRDefault="00D86CF0" w:rsidP="0090647D">
            <w:pPr>
              <w:pStyle w:val="NoSpacing"/>
              <w:numPr>
                <w:ilvl w:val="0"/>
                <w:numId w:val="10"/>
              </w:numPr>
              <w:suppressAutoHyphens/>
              <w:spacing w:before="60"/>
              <w:ind w:left="1434" w:hanging="357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 w:hint="cs"/>
                <w:sz w:val="20"/>
                <w:szCs w:val="20"/>
                <w:cs/>
              </w:rPr>
              <w:t xml:space="preserve">กลุ่ม </w:t>
            </w:r>
            <w:r w:rsidRPr="00FA184A">
              <w:rPr>
                <w:rFonts w:ascii="Tahoma" w:hAnsi="Tahoma" w:cs="Tahoma"/>
                <w:sz w:val="20"/>
                <w:szCs w:val="20"/>
              </w:rPr>
              <w:t xml:space="preserve">TCL Return </w:t>
            </w:r>
            <w:r w:rsidRPr="00FA184A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และได้ผล </w:t>
            </w:r>
            <w:r w:rsidRPr="00FA184A">
              <w:rPr>
                <w:rFonts w:ascii="Tahoma" w:hAnsi="Tahoma" w:cs="Tahoma"/>
                <w:sz w:val="20"/>
                <w:szCs w:val="20"/>
              </w:rPr>
              <w:t xml:space="preserve">Special Credit Review Result = Y </w:t>
            </w:r>
            <w:r w:rsidRPr="00FA184A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FA184A">
              <w:rPr>
                <w:rFonts w:ascii="Tahoma" w:hAnsi="Tahoma" w:cs="Tahoma"/>
                <w:sz w:val="20"/>
                <w:szCs w:val="20"/>
              </w:rPr>
              <w:t>E</w:t>
            </w:r>
          </w:p>
          <w:p w:rsidR="00D86CF0" w:rsidRPr="00FA184A" w:rsidRDefault="00D86CF0" w:rsidP="0090647D">
            <w:pPr>
              <w:pStyle w:val="NoSpacing"/>
              <w:numPr>
                <w:ilvl w:val="0"/>
                <w:numId w:val="10"/>
              </w:numPr>
              <w:suppressAutoHyphens/>
              <w:spacing w:before="60"/>
              <w:ind w:left="1434" w:hanging="357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 w:hint="cs"/>
                <w:sz w:val="20"/>
                <w:szCs w:val="20"/>
                <w:cs/>
              </w:rPr>
              <w:t xml:space="preserve">กลุ่ม </w:t>
            </w:r>
            <w:r w:rsidRPr="00FA184A">
              <w:rPr>
                <w:rFonts w:ascii="Tahoma" w:hAnsi="Tahoma" w:cs="Tahoma"/>
                <w:sz w:val="20"/>
                <w:szCs w:val="20"/>
              </w:rPr>
              <w:t xml:space="preserve">TCL Return </w:t>
            </w:r>
            <w:r w:rsidRPr="00FA184A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และได้ผล </w:t>
            </w:r>
            <w:r w:rsidRPr="00FA184A">
              <w:rPr>
                <w:rFonts w:ascii="Tahoma" w:hAnsi="Tahoma" w:cs="Tahoma"/>
                <w:sz w:val="20"/>
                <w:szCs w:val="20"/>
              </w:rPr>
              <w:t>Special Credit Review Result = N</w:t>
            </w:r>
          </w:p>
          <w:p w:rsidR="00D86CF0" w:rsidRPr="00FA184A" w:rsidRDefault="00D86CF0" w:rsidP="0090647D">
            <w:pPr>
              <w:pStyle w:val="NoSpacing"/>
              <w:numPr>
                <w:ilvl w:val="0"/>
                <w:numId w:val="10"/>
              </w:numPr>
              <w:suppressAutoHyphens/>
              <w:spacing w:before="60"/>
              <w:ind w:left="1434" w:hanging="357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 w:hint="cs"/>
                <w:sz w:val="20"/>
                <w:szCs w:val="20"/>
                <w:cs/>
              </w:rPr>
              <w:t xml:space="preserve">กลุ่ม </w:t>
            </w:r>
            <w:r w:rsidRPr="00FA184A">
              <w:rPr>
                <w:rFonts w:ascii="Tahoma" w:hAnsi="Tahoma" w:cs="Tahoma"/>
                <w:sz w:val="20"/>
                <w:szCs w:val="20"/>
              </w:rPr>
              <w:t>ETC/EMC</w:t>
            </w:r>
          </w:p>
          <w:p w:rsidR="00D86CF0" w:rsidRPr="00FA184A" w:rsidRDefault="00D86CF0" w:rsidP="0090647D">
            <w:pPr>
              <w:pStyle w:val="NoSpacing"/>
              <w:numPr>
                <w:ilvl w:val="0"/>
                <w:numId w:val="10"/>
              </w:numPr>
              <w:suppressAutoHyphens/>
              <w:spacing w:before="60"/>
              <w:ind w:left="1434" w:hanging="357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 w:hint="cs"/>
                <w:sz w:val="20"/>
                <w:szCs w:val="20"/>
                <w:cs/>
              </w:rPr>
              <w:t xml:space="preserve">กลุ่ม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Promote </w:t>
            </w:r>
            <w:r w:rsidRPr="00FA184A">
              <w:rPr>
                <w:rFonts w:ascii="Tahoma" w:hAnsi="Tahoma" w:cs="Tahoma"/>
                <w:sz w:val="20"/>
                <w:szCs w:val="20"/>
              </w:rPr>
              <w:t>Auto Pay</w:t>
            </w:r>
          </w:p>
          <w:p w:rsidR="00D86CF0" w:rsidRPr="00FA184A" w:rsidRDefault="00D86CF0" w:rsidP="0090647D">
            <w:pPr>
              <w:pStyle w:val="NoSpacing"/>
              <w:numPr>
                <w:ilvl w:val="0"/>
                <w:numId w:val="10"/>
              </w:numPr>
              <w:suppressAutoHyphens/>
              <w:spacing w:before="60"/>
              <w:ind w:left="1434" w:hanging="357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 w:hint="cs"/>
                <w:sz w:val="20"/>
                <w:szCs w:val="20"/>
                <w:cs/>
              </w:rPr>
              <w:t xml:space="preserve">กลุ่ม </w:t>
            </w:r>
            <w:r w:rsidRPr="00FA184A">
              <w:rPr>
                <w:rFonts w:ascii="Tahoma" w:hAnsi="Tahoma" w:cs="Tahoma"/>
                <w:sz w:val="20"/>
                <w:szCs w:val="20"/>
              </w:rPr>
              <w:t>Call Remind</w:t>
            </w:r>
            <w:r w:rsidRPr="00FA184A"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 w:rsidRPr="00FA184A">
              <w:rPr>
                <w:rFonts w:ascii="Tahoma" w:hAnsi="Tahoma" w:cs="Tahoma"/>
                <w:sz w:val="20"/>
                <w:szCs w:val="20"/>
              </w:rPr>
              <w:t>(</w:t>
            </w:r>
            <w:r w:rsidRPr="00FA184A">
              <w:rPr>
                <w:rFonts w:ascii="Tahoma" w:hAnsi="Tahoma" w:cs="Tahoma" w:hint="cs"/>
                <w:sz w:val="20"/>
                <w:szCs w:val="20"/>
                <w:cs/>
              </w:rPr>
              <w:t>ไม่เข้าเงื่อนไข</w:t>
            </w:r>
            <w:r w:rsidRPr="00FA184A">
              <w:rPr>
                <w:rFonts w:ascii="Tahoma" w:hAnsi="Tahoma" w:cs="Tahoma"/>
                <w:sz w:val="20"/>
                <w:szCs w:val="20"/>
              </w:rPr>
              <w:t xml:space="preserve"> TCL Return </w:t>
            </w:r>
            <w:r w:rsidRPr="00FA184A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FA184A">
              <w:rPr>
                <w:rFonts w:ascii="Tahoma" w:hAnsi="Tahoma" w:cs="Tahoma"/>
                <w:sz w:val="20"/>
                <w:szCs w:val="20"/>
              </w:rPr>
              <w:t xml:space="preserve">ETC/EMC </w:t>
            </w:r>
            <w:r w:rsidRPr="00FA184A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</w:p>
          <w:p w:rsidR="00D86CF0" w:rsidRDefault="00D86CF0" w:rsidP="00D86CF0">
            <w:pPr>
              <w:pStyle w:val="NoSpacing"/>
              <w:suppressAutoHyphens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Promote </w:t>
            </w:r>
            <w:r w:rsidRPr="00FA184A">
              <w:rPr>
                <w:rFonts w:ascii="Tahoma" w:hAnsi="Tahoma" w:cs="Tahoma"/>
                <w:sz w:val="20"/>
                <w:szCs w:val="20"/>
              </w:rPr>
              <w:t>Auto Pay)</w:t>
            </w:r>
          </w:p>
          <w:p w:rsidR="00D86CF0" w:rsidRPr="00D86CF0" w:rsidRDefault="00D86CF0" w:rsidP="00D86CF0">
            <w:pPr>
              <w:pStyle w:val="NoSpacing"/>
              <w:suppressAutoHyphens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3D79F8" w:rsidRPr="00D86CF0" w:rsidRDefault="00D86CF0" w:rsidP="003D79F8">
            <w:pPr>
              <w:pStyle w:val="NoSpacing"/>
              <w:suppressAutoHyphens/>
              <w:rPr>
                <w:rFonts w:ascii="Tahoma" w:hAnsi="Tahoma" w:cs="Tahoma"/>
                <w:b/>
                <w:bCs/>
                <w:sz w:val="20"/>
                <w:szCs w:val="20"/>
                <w:cs/>
              </w:rPr>
            </w:pPr>
            <w:r w:rsidRPr="00D86CF0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>โดยมีเงื่อนไขดังนี้</w:t>
            </w:r>
          </w:p>
          <w:p w:rsidR="003D79F8" w:rsidRPr="00FA184A" w:rsidRDefault="003D79F8" w:rsidP="0090647D">
            <w:pPr>
              <w:pStyle w:val="NoSpacing"/>
              <w:numPr>
                <w:ilvl w:val="0"/>
                <w:numId w:val="14"/>
              </w:numPr>
              <w:suppressAutoHyphens/>
              <w:spacing w:before="12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A184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Gen Target Call Remind &amp; TCL Return </w:t>
            </w:r>
            <w:r w:rsidRPr="00FA184A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>ตามขั้นตอนดังนี้</w:t>
            </w:r>
          </w:p>
          <w:p w:rsidR="003D79F8" w:rsidRPr="00FA184A" w:rsidRDefault="003D79F8" w:rsidP="003D79F8">
            <w:pPr>
              <w:pStyle w:val="NoSpacing"/>
              <w:numPr>
                <w:ilvl w:val="0"/>
                <w:numId w:val="4"/>
              </w:numPr>
              <w:suppressAutoHyphens/>
              <w:spacing w:before="60" w:after="60"/>
              <w:ind w:left="1083" w:hanging="284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A184A">
              <w:rPr>
                <w:rFonts w:ascii="Tahoma" w:hAnsi="Tahoma" w:cs="Tahoma"/>
                <w:b/>
                <w:bCs/>
                <w:sz w:val="20"/>
                <w:szCs w:val="20"/>
              </w:rPr>
              <w:t>Gen Target Call Remind</w:t>
            </w:r>
            <w:r w:rsidRPr="00FA184A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  </w:t>
            </w:r>
            <w:r w:rsidRPr="00FA184A">
              <w:rPr>
                <w:rFonts w:ascii="Tahoma" w:hAnsi="Tahoma" w:cs="Tahoma" w:hint="cs"/>
                <w:sz w:val="20"/>
                <w:szCs w:val="20"/>
                <w:cs/>
              </w:rPr>
              <w:t>ตามเงื่อนไขเดิมดังนี้</w:t>
            </w:r>
          </w:p>
          <w:p w:rsidR="003D79F8" w:rsidRPr="00FA184A" w:rsidRDefault="003D79F8" w:rsidP="0090647D">
            <w:pPr>
              <w:numPr>
                <w:ilvl w:val="0"/>
                <w:numId w:val="15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</w:rPr>
              <w:t>Business : PM/PW/IL/RL</w:t>
            </w:r>
          </w:p>
          <w:p w:rsidR="003D79F8" w:rsidRPr="00FA184A" w:rsidRDefault="003D79F8" w:rsidP="0090647D">
            <w:pPr>
              <w:numPr>
                <w:ilvl w:val="0"/>
                <w:numId w:val="15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  <w:cs/>
              </w:rPr>
              <w:t xml:space="preserve">เป็นลูกค้าที่ อย่างน้อยมี 1 สัญญาที่มี </w:t>
            </w:r>
            <w:r w:rsidRPr="00FA184A">
              <w:rPr>
                <w:rFonts w:ascii="Tahoma" w:hAnsi="Tahoma" w:cs="Tahoma"/>
                <w:sz w:val="20"/>
                <w:szCs w:val="20"/>
              </w:rPr>
              <w:t xml:space="preserve">Next Due = Current </w:t>
            </w:r>
            <w:r w:rsidRPr="00FA184A">
              <w:rPr>
                <w:rFonts w:ascii="Tahoma" w:hAnsi="Tahoma" w:cs="Tahoma"/>
                <w:sz w:val="20"/>
                <w:szCs w:val="20"/>
                <w:cs/>
              </w:rPr>
              <w:t>ณ</w:t>
            </w:r>
            <w:r w:rsidRPr="00FA184A"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 w:rsidRPr="00FA184A">
              <w:rPr>
                <w:rFonts w:ascii="Tahoma" w:hAnsi="Tahoma" w:cs="Tahoma"/>
                <w:sz w:val="20"/>
                <w:szCs w:val="20"/>
                <w:cs/>
              </w:rPr>
              <w:t>วันที่</w:t>
            </w:r>
            <w:r w:rsidRPr="00FA184A"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 w:rsidRPr="00FA184A">
              <w:rPr>
                <w:rFonts w:ascii="Tahoma" w:hAnsi="Tahoma" w:cs="Tahoma"/>
                <w:sz w:val="20"/>
                <w:szCs w:val="20"/>
              </w:rPr>
              <w:br/>
              <w:t xml:space="preserve">Gen port Remind Call </w:t>
            </w:r>
            <w:r w:rsidRPr="00FA184A">
              <w:rPr>
                <w:rFonts w:ascii="Tahoma" w:hAnsi="Tahoma" w:cs="Tahoma" w:hint="cs"/>
                <w:sz w:val="20"/>
                <w:szCs w:val="20"/>
                <w:cs/>
              </w:rPr>
              <w:t xml:space="preserve">  </w:t>
            </w:r>
            <w:r w:rsidRPr="00FA184A">
              <w:rPr>
                <w:rFonts w:ascii="Tahoma" w:hAnsi="Tahoma" w:cs="Tahoma"/>
                <w:sz w:val="20"/>
                <w:szCs w:val="20"/>
                <w:cs/>
              </w:rPr>
              <w:br/>
            </w:r>
            <w:r w:rsidRPr="00FA184A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หรือ</w:t>
            </w:r>
            <w:r w:rsidRPr="00FA184A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 </w:t>
            </w:r>
          </w:p>
          <w:p w:rsidR="003D79F8" w:rsidRPr="00FA184A" w:rsidRDefault="003D79F8" w:rsidP="003D79F8">
            <w:pPr>
              <w:spacing w:before="60"/>
              <w:ind w:left="1511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  <w:cs/>
              </w:rPr>
              <w:t xml:space="preserve">เป็นลูกค้าที่ อย่างน้อยมี 1 สัญญาที่มี </w:t>
            </w:r>
            <w:r w:rsidRPr="00FA184A">
              <w:rPr>
                <w:rFonts w:ascii="Tahoma" w:hAnsi="Tahoma" w:cs="Tahoma"/>
                <w:sz w:val="20"/>
                <w:szCs w:val="20"/>
              </w:rPr>
              <w:t xml:space="preserve">Next Due = First Due </w:t>
            </w:r>
            <w:r w:rsidRPr="00FA184A">
              <w:rPr>
                <w:rFonts w:ascii="Tahoma" w:hAnsi="Tahoma" w:cs="Tahoma"/>
                <w:sz w:val="20"/>
                <w:szCs w:val="20"/>
                <w:cs/>
              </w:rPr>
              <w:t>ณ</w:t>
            </w:r>
            <w:r w:rsidRPr="00FA184A"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 w:rsidRPr="00FA184A">
              <w:rPr>
                <w:rFonts w:ascii="Tahoma" w:hAnsi="Tahoma" w:cs="Tahoma"/>
                <w:sz w:val="20"/>
                <w:szCs w:val="20"/>
                <w:cs/>
              </w:rPr>
              <w:t>วันที่</w:t>
            </w:r>
            <w:r w:rsidRPr="00FA184A">
              <w:rPr>
                <w:rFonts w:ascii="Tahoma" w:hAnsi="Tahoma" w:cs="Tahoma"/>
                <w:sz w:val="20"/>
                <w:szCs w:val="20"/>
              </w:rPr>
              <w:br/>
              <w:t>Gen port Remind Call</w:t>
            </w:r>
          </w:p>
          <w:p w:rsidR="003D79F8" w:rsidRPr="00FA184A" w:rsidRDefault="003D79F8" w:rsidP="0090647D">
            <w:pPr>
              <w:numPr>
                <w:ilvl w:val="0"/>
                <w:numId w:val="15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  <w:cs/>
              </w:rPr>
              <w:t xml:space="preserve">เป็นลูกค้าที่มี </w:t>
            </w:r>
            <w:r w:rsidRPr="00FA184A">
              <w:rPr>
                <w:rFonts w:ascii="Tahoma" w:hAnsi="Tahoma" w:cs="Tahoma"/>
                <w:sz w:val="20"/>
                <w:szCs w:val="20"/>
              </w:rPr>
              <w:t>TM (Home)</w:t>
            </w:r>
          </w:p>
          <w:p w:rsidR="003D79F8" w:rsidRPr="00FA184A" w:rsidRDefault="003D79F8" w:rsidP="0090647D">
            <w:pPr>
              <w:numPr>
                <w:ilvl w:val="0"/>
                <w:numId w:val="15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</w:rPr>
              <w:t xml:space="preserve">Skip </w:t>
            </w:r>
            <w:r w:rsidRPr="00FA184A">
              <w:rPr>
                <w:rFonts w:ascii="Tahoma" w:hAnsi="Tahoma" w:cs="Tahoma"/>
                <w:sz w:val="20"/>
                <w:szCs w:val="20"/>
                <w:cs/>
              </w:rPr>
              <w:t>ลูกค้าที่อยู่ในกลุ่ม</w:t>
            </w:r>
          </w:p>
          <w:p w:rsidR="003D79F8" w:rsidRPr="00FA184A" w:rsidRDefault="003D79F8" w:rsidP="0090647D">
            <w:pPr>
              <w:numPr>
                <w:ilvl w:val="0"/>
                <w:numId w:val="16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</w:rPr>
              <w:t>Dead</w:t>
            </w:r>
          </w:p>
          <w:p w:rsidR="003D79F8" w:rsidRPr="00FA184A" w:rsidRDefault="003D79F8" w:rsidP="0090647D">
            <w:pPr>
              <w:numPr>
                <w:ilvl w:val="0"/>
                <w:numId w:val="16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</w:rPr>
              <w:t>Fraud</w:t>
            </w:r>
          </w:p>
          <w:p w:rsidR="003D79F8" w:rsidRPr="00FA184A" w:rsidRDefault="003D79F8" w:rsidP="0090647D">
            <w:pPr>
              <w:numPr>
                <w:ilvl w:val="0"/>
                <w:numId w:val="16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</w:rPr>
              <w:t>Complain</w:t>
            </w:r>
          </w:p>
          <w:p w:rsidR="003D79F8" w:rsidRPr="00FA184A" w:rsidRDefault="003D79F8" w:rsidP="0090647D">
            <w:pPr>
              <w:numPr>
                <w:ilvl w:val="0"/>
                <w:numId w:val="16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</w:rPr>
              <w:t>LG</w:t>
            </w:r>
          </w:p>
          <w:p w:rsidR="003D79F8" w:rsidRPr="00FA184A" w:rsidRDefault="003D79F8" w:rsidP="0090647D">
            <w:pPr>
              <w:numPr>
                <w:ilvl w:val="0"/>
                <w:numId w:val="16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</w:rPr>
              <w:t>AMLO group 9</w:t>
            </w:r>
          </w:p>
          <w:p w:rsidR="003D79F8" w:rsidRPr="00FA184A" w:rsidRDefault="003D79F8" w:rsidP="0090647D">
            <w:pPr>
              <w:numPr>
                <w:ilvl w:val="0"/>
                <w:numId w:val="16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</w:rPr>
              <w:t>Special Collector (xxMS19/Present outside &lt;&gt; ‘ ‘)</w:t>
            </w:r>
          </w:p>
          <w:p w:rsidR="003D79F8" w:rsidRPr="00FA184A" w:rsidRDefault="003D79F8" w:rsidP="0090647D">
            <w:pPr>
              <w:numPr>
                <w:ilvl w:val="0"/>
                <w:numId w:val="16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 w:hint="cs"/>
                <w:sz w:val="20"/>
                <w:szCs w:val="20"/>
                <w:cs/>
              </w:rPr>
              <w:t xml:space="preserve">มีอย่างน้อย 1 สัญญาเป็น </w:t>
            </w:r>
            <w:r w:rsidRPr="00FA184A">
              <w:rPr>
                <w:rFonts w:ascii="Tahoma" w:hAnsi="Tahoma" w:cs="Tahoma"/>
                <w:sz w:val="20"/>
                <w:szCs w:val="20"/>
              </w:rPr>
              <w:t xml:space="preserve">OD1up </w:t>
            </w:r>
            <w:r w:rsidRPr="00FA184A">
              <w:rPr>
                <w:rFonts w:ascii="Tahoma" w:hAnsi="Tahoma" w:cs="Tahoma" w:hint="cs"/>
                <w:sz w:val="20"/>
                <w:szCs w:val="20"/>
                <w:cs/>
              </w:rPr>
              <w:t xml:space="preserve">ใน </w:t>
            </w:r>
            <w:r w:rsidRPr="00FA184A">
              <w:rPr>
                <w:rFonts w:ascii="Tahoma" w:hAnsi="Tahoma" w:cs="Tahoma"/>
                <w:sz w:val="20"/>
                <w:szCs w:val="20"/>
              </w:rPr>
              <w:t>Biz PM/PW/IL/RL</w:t>
            </w:r>
          </w:p>
          <w:p w:rsidR="003D79F8" w:rsidRPr="00FA184A" w:rsidRDefault="003D79F8" w:rsidP="0090647D">
            <w:pPr>
              <w:numPr>
                <w:ilvl w:val="0"/>
                <w:numId w:val="16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 w:hint="cs"/>
                <w:sz w:val="20"/>
                <w:szCs w:val="20"/>
                <w:cs/>
              </w:rPr>
              <w:t xml:space="preserve">มีอย่างน้อย 1 สัญญาเป็น </w:t>
            </w:r>
            <w:r w:rsidRPr="00FA184A">
              <w:rPr>
                <w:rFonts w:ascii="Tahoma" w:hAnsi="Tahoma" w:cs="Tahoma"/>
                <w:sz w:val="20"/>
                <w:szCs w:val="20"/>
              </w:rPr>
              <w:t xml:space="preserve">WO Active </w:t>
            </w:r>
            <w:r w:rsidRPr="00FA184A">
              <w:rPr>
                <w:rFonts w:ascii="Tahoma" w:hAnsi="Tahoma" w:cs="Tahoma" w:hint="cs"/>
                <w:sz w:val="20"/>
                <w:szCs w:val="20"/>
                <w:cs/>
              </w:rPr>
              <w:t xml:space="preserve">ใน </w:t>
            </w:r>
            <w:r w:rsidRPr="00FA184A">
              <w:rPr>
                <w:rFonts w:ascii="Tahoma" w:hAnsi="Tahoma" w:cs="Tahoma"/>
                <w:sz w:val="20"/>
                <w:szCs w:val="20"/>
              </w:rPr>
              <w:t>Biz PM/PW/IL/RL</w:t>
            </w:r>
          </w:p>
          <w:p w:rsidR="00A1095A" w:rsidRPr="00A1095A" w:rsidRDefault="003D79F8" w:rsidP="0090647D">
            <w:pPr>
              <w:numPr>
                <w:ilvl w:val="0"/>
                <w:numId w:val="16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 w:hint="cs"/>
                <w:sz w:val="20"/>
                <w:szCs w:val="20"/>
                <w:cs/>
              </w:rPr>
              <w:t xml:space="preserve">มีอย่างน้อย 1 สัญญาเป็น </w:t>
            </w:r>
            <w:r w:rsidRPr="00FA184A">
              <w:rPr>
                <w:rFonts w:ascii="Tahoma" w:hAnsi="Tahoma" w:cs="Tahoma"/>
                <w:sz w:val="20"/>
                <w:szCs w:val="20"/>
              </w:rPr>
              <w:t xml:space="preserve">PW status Current </w:t>
            </w:r>
            <w:r w:rsidRPr="00FA184A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และมีวัน </w:t>
            </w:r>
            <w:r w:rsidRPr="00FA184A">
              <w:rPr>
                <w:rFonts w:ascii="Tahoma" w:hAnsi="Tahoma" w:cs="Tahoma"/>
                <w:sz w:val="20"/>
                <w:szCs w:val="20"/>
              </w:rPr>
              <w:t xml:space="preserve">cut date </w:t>
            </w:r>
            <w:r w:rsidRPr="00FA184A">
              <w:rPr>
                <w:rFonts w:ascii="Tahoma" w:hAnsi="Tahoma" w:cs="Tahoma" w:hint="cs"/>
                <w:sz w:val="20"/>
                <w:szCs w:val="20"/>
                <w:cs/>
              </w:rPr>
              <w:t>เป็นวันที่ 20</w:t>
            </w:r>
          </w:p>
          <w:p w:rsidR="003D79F8" w:rsidRPr="00FA184A" w:rsidRDefault="003D79F8" w:rsidP="0090647D">
            <w:pPr>
              <w:numPr>
                <w:ilvl w:val="0"/>
                <w:numId w:val="15"/>
              </w:numPr>
              <w:suppressAutoHyphens/>
              <w:spacing w:before="60" w:after="60"/>
              <w:ind w:left="1508" w:hanging="357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 w:hint="cs"/>
                <w:sz w:val="20"/>
                <w:szCs w:val="20"/>
                <w:cs/>
              </w:rPr>
              <w:t xml:space="preserve">ตรงตามเงื่อนไขที่ </w:t>
            </w:r>
            <w:r w:rsidRPr="00FA184A">
              <w:rPr>
                <w:rFonts w:ascii="Tahoma" w:hAnsi="Tahoma" w:cs="Tahoma"/>
                <w:sz w:val="20"/>
                <w:szCs w:val="20"/>
              </w:rPr>
              <w:t xml:space="preserve">CAL.1 </w:t>
            </w:r>
            <w:r w:rsidRPr="00FA184A">
              <w:rPr>
                <w:rFonts w:ascii="Tahoma" w:hAnsi="Tahoma" w:cs="Tahoma" w:hint="cs"/>
                <w:sz w:val="20"/>
                <w:szCs w:val="20"/>
                <w:cs/>
              </w:rPr>
              <w:t xml:space="preserve">ทำการ </w:t>
            </w:r>
            <w:r w:rsidRPr="00FA184A">
              <w:rPr>
                <w:rFonts w:ascii="Tahoma" w:hAnsi="Tahoma" w:cs="Tahoma"/>
                <w:sz w:val="20"/>
                <w:szCs w:val="20"/>
              </w:rPr>
              <w:t xml:space="preserve">filter </w:t>
            </w:r>
            <w:r w:rsidRPr="00FA184A">
              <w:rPr>
                <w:rFonts w:ascii="Tahoma" w:hAnsi="Tahoma" w:cs="Tahoma" w:hint="cs"/>
                <w:sz w:val="20"/>
                <w:szCs w:val="20"/>
                <w:cs/>
              </w:rPr>
              <w:t>ไว้</w:t>
            </w:r>
          </w:p>
          <w:tbl>
            <w:tblPr>
              <w:tblStyle w:val="TableGrid"/>
              <w:tblW w:w="0" w:type="auto"/>
              <w:tblInd w:w="1797" w:type="dxa"/>
              <w:tblLayout w:type="fixed"/>
              <w:tblLook w:val="04A0"/>
            </w:tblPr>
            <w:tblGrid>
              <w:gridCol w:w="2260"/>
            </w:tblGrid>
            <w:tr w:rsidR="003D79F8" w:rsidRPr="00FA184A" w:rsidTr="003D79F8">
              <w:tc>
                <w:tcPr>
                  <w:tcW w:w="2260" w:type="dxa"/>
                </w:tcPr>
                <w:p w:rsidR="003D79F8" w:rsidRPr="00FA184A" w:rsidRDefault="003D79F8" w:rsidP="003D79F8">
                  <w:pPr>
                    <w:spacing w:before="60"/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</w:pPr>
                  <w:r w:rsidRPr="00FA184A"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1. FIRST DUE</w:t>
                  </w:r>
                </w:p>
              </w:tc>
            </w:tr>
            <w:tr w:rsidR="003D79F8" w:rsidRPr="00FA184A" w:rsidTr="003D79F8">
              <w:tc>
                <w:tcPr>
                  <w:tcW w:w="2260" w:type="dxa"/>
                </w:tcPr>
                <w:p w:rsidR="003D79F8" w:rsidRPr="00FA184A" w:rsidRDefault="003D79F8" w:rsidP="003D79F8">
                  <w:pPr>
                    <w:spacing w:before="60"/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</w:pPr>
                  <w:r w:rsidRPr="00FA184A"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2. GENDER</w:t>
                  </w:r>
                </w:p>
              </w:tc>
            </w:tr>
            <w:tr w:rsidR="003D79F8" w:rsidRPr="00FA184A" w:rsidTr="003D79F8">
              <w:tc>
                <w:tcPr>
                  <w:tcW w:w="2260" w:type="dxa"/>
                </w:tcPr>
                <w:p w:rsidR="003D79F8" w:rsidRPr="00FA184A" w:rsidRDefault="003D79F8" w:rsidP="003D79F8">
                  <w:pPr>
                    <w:spacing w:before="60"/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</w:pPr>
                  <w:r w:rsidRPr="00FA184A"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3. LAST OD STATUS</w:t>
                  </w:r>
                </w:p>
              </w:tc>
            </w:tr>
            <w:tr w:rsidR="003D79F8" w:rsidRPr="00FA184A" w:rsidTr="003D79F8">
              <w:tc>
                <w:tcPr>
                  <w:tcW w:w="2260" w:type="dxa"/>
                </w:tcPr>
                <w:p w:rsidR="003D79F8" w:rsidRPr="00FA184A" w:rsidRDefault="003D79F8" w:rsidP="003D79F8">
                  <w:pPr>
                    <w:spacing w:before="60"/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</w:pPr>
                  <w:r w:rsidRPr="00FA184A"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4. PROVINCE OFFICE</w:t>
                  </w:r>
                </w:p>
              </w:tc>
            </w:tr>
            <w:tr w:rsidR="003D79F8" w:rsidRPr="00FA184A" w:rsidTr="003D79F8">
              <w:tc>
                <w:tcPr>
                  <w:tcW w:w="2260" w:type="dxa"/>
                </w:tcPr>
                <w:p w:rsidR="003D79F8" w:rsidRPr="00FA184A" w:rsidRDefault="003D79F8" w:rsidP="003D79F8">
                  <w:pPr>
                    <w:spacing w:before="60"/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</w:pPr>
                  <w:r w:rsidRPr="00FA184A"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5. PROVINCE HOME</w:t>
                  </w:r>
                </w:p>
              </w:tc>
            </w:tr>
            <w:tr w:rsidR="003D79F8" w:rsidRPr="00FA184A" w:rsidTr="003D79F8">
              <w:tc>
                <w:tcPr>
                  <w:tcW w:w="2260" w:type="dxa"/>
                </w:tcPr>
                <w:p w:rsidR="003D79F8" w:rsidRPr="00FA184A" w:rsidRDefault="003D79F8" w:rsidP="003D79F8">
                  <w:pPr>
                    <w:spacing w:before="60"/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</w:pPr>
                  <w:r w:rsidRPr="00FA184A"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6. OCCUPATION</w:t>
                  </w:r>
                </w:p>
              </w:tc>
            </w:tr>
            <w:tr w:rsidR="003D79F8" w:rsidRPr="00FA184A" w:rsidTr="003D79F8">
              <w:tc>
                <w:tcPr>
                  <w:tcW w:w="2260" w:type="dxa"/>
                </w:tcPr>
                <w:p w:rsidR="003D79F8" w:rsidRPr="00FA184A" w:rsidRDefault="003D79F8" w:rsidP="003D79F8">
                  <w:pPr>
                    <w:spacing w:before="60"/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</w:pPr>
                  <w:r w:rsidRPr="00FA184A"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7. AGE</w:t>
                  </w:r>
                </w:p>
              </w:tc>
            </w:tr>
            <w:tr w:rsidR="003D79F8" w:rsidRPr="00FA184A" w:rsidTr="003D79F8">
              <w:tc>
                <w:tcPr>
                  <w:tcW w:w="2260" w:type="dxa"/>
                </w:tcPr>
                <w:p w:rsidR="003D79F8" w:rsidRPr="00FA184A" w:rsidRDefault="003D79F8" w:rsidP="003D79F8">
                  <w:pPr>
                    <w:spacing w:before="60"/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</w:pPr>
                  <w:r w:rsidRPr="00FA184A"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8. MARITAL STS.</w:t>
                  </w:r>
                </w:p>
              </w:tc>
            </w:tr>
            <w:tr w:rsidR="003D79F8" w:rsidRPr="00FA184A" w:rsidTr="003D79F8">
              <w:tc>
                <w:tcPr>
                  <w:tcW w:w="2260" w:type="dxa"/>
                </w:tcPr>
                <w:p w:rsidR="003D79F8" w:rsidRPr="00FA184A" w:rsidRDefault="003D79F8" w:rsidP="003D79F8">
                  <w:pPr>
                    <w:spacing w:before="60"/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</w:pPr>
                  <w:r w:rsidRPr="00FA184A"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9. SALARY</w:t>
                  </w:r>
                </w:p>
              </w:tc>
            </w:tr>
            <w:tr w:rsidR="003D79F8" w:rsidRPr="00FA184A" w:rsidTr="003D79F8">
              <w:tc>
                <w:tcPr>
                  <w:tcW w:w="2260" w:type="dxa"/>
                </w:tcPr>
                <w:p w:rsidR="003D79F8" w:rsidRPr="00FA184A" w:rsidRDefault="003D79F8" w:rsidP="003D79F8">
                  <w:pPr>
                    <w:spacing w:before="60"/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</w:pPr>
                  <w:r w:rsidRPr="00FA184A"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lastRenderedPageBreak/>
                    <w:t>10. EMPLOYEE TYPE</w:t>
                  </w:r>
                </w:p>
              </w:tc>
            </w:tr>
            <w:tr w:rsidR="003D79F8" w:rsidRPr="00FA184A" w:rsidTr="003D79F8">
              <w:tc>
                <w:tcPr>
                  <w:tcW w:w="2260" w:type="dxa"/>
                </w:tcPr>
                <w:p w:rsidR="003D79F8" w:rsidRPr="00FA184A" w:rsidRDefault="003D79F8" w:rsidP="003D79F8">
                  <w:pPr>
                    <w:spacing w:before="60"/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</w:pPr>
                  <w:r w:rsidRPr="00FA184A"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11. INCOME PATTERN</w:t>
                  </w:r>
                </w:p>
              </w:tc>
            </w:tr>
            <w:tr w:rsidR="003D79F8" w:rsidRPr="00FA184A" w:rsidTr="003D79F8">
              <w:tc>
                <w:tcPr>
                  <w:tcW w:w="2260" w:type="dxa"/>
                </w:tcPr>
                <w:p w:rsidR="003D79F8" w:rsidRPr="00FA184A" w:rsidRDefault="003D79F8" w:rsidP="003D79F8">
                  <w:pPr>
                    <w:spacing w:before="60"/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</w:pPr>
                  <w:r w:rsidRPr="00FA184A"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12. TOTAL WORKING</w:t>
                  </w:r>
                </w:p>
              </w:tc>
            </w:tr>
            <w:tr w:rsidR="003D79F8" w:rsidRPr="00FA184A" w:rsidTr="003D79F8">
              <w:tc>
                <w:tcPr>
                  <w:tcW w:w="2260" w:type="dxa"/>
                </w:tcPr>
                <w:p w:rsidR="003D79F8" w:rsidRPr="00FA184A" w:rsidRDefault="003D79F8" w:rsidP="003D79F8">
                  <w:pPr>
                    <w:spacing w:before="60"/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</w:pPr>
                  <w:r w:rsidRPr="00FA184A"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13. PRINCIPAL</w:t>
                  </w:r>
                </w:p>
              </w:tc>
            </w:tr>
            <w:tr w:rsidR="003D79F8" w:rsidRPr="00FA184A" w:rsidTr="003D79F8">
              <w:tc>
                <w:tcPr>
                  <w:tcW w:w="2260" w:type="dxa"/>
                </w:tcPr>
                <w:p w:rsidR="003D79F8" w:rsidRPr="00FA184A" w:rsidRDefault="003D79F8" w:rsidP="003D79F8">
                  <w:pPr>
                    <w:spacing w:before="60"/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</w:pPr>
                  <w:r w:rsidRPr="00FA184A"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14. TOTAL PAID TERM</w:t>
                  </w:r>
                </w:p>
              </w:tc>
            </w:tr>
            <w:tr w:rsidR="003D79F8" w:rsidRPr="00FA184A" w:rsidTr="003D79F8">
              <w:tc>
                <w:tcPr>
                  <w:tcW w:w="2260" w:type="dxa"/>
                </w:tcPr>
                <w:p w:rsidR="003D79F8" w:rsidRPr="00FA184A" w:rsidRDefault="003D79F8" w:rsidP="003D79F8">
                  <w:pPr>
                    <w:spacing w:before="60"/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</w:pPr>
                  <w:r w:rsidRPr="00FA184A"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15. LAST MONTH PAID</w:t>
                  </w:r>
                </w:p>
              </w:tc>
            </w:tr>
            <w:tr w:rsidR="003D79F8" w:rsidRPr="00FA184A" w:rsidTr="003D79F8">
              <w:tc>
                <w:tcPr>
                  <w:tcW w:w="2260" w:type="dxa"/>
                </w:tcPr>
                <w:p w:rsidR="003D79F8" w:rsidRPr="00FA184A" w:rsidRDefault="003D79F8" w:rsidP="003D79F8">
                  <w:pPr>
                    <w:spacing w:before="60"/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</w:pPr>
                  <w:r w:rsidRPr="00FA184A">
                    <w:rPr>
                      <w:rFonts w:ascii="Tahoma" w:hAnsi="Tahoma" w:cs="Tahoma"/>
                      <w:sz w:val="18"/>
                      <w:szCs w:val="18"/>
                      <w:lang w:eastAsia="en-US"/>
                    </w:rPr>
                    <w:t>16. LAST DAY PAID</w:t>
                  </w:r>
                </w:p>
              </w:tc>
            </w:tr>
          </w:tbl>
          <w:p w:rsidR="003D79F8" w:rsidRPr="00FA184A" w:rsidRDefault="003D79F8" w:rsidP="003D79F8">
            <w:pPr>
              <w:pStyle w:val="NoSpacing"/>
              <w:numPr>
                <w:ilvl w:val="0"/>
                <w:numId w:val="4"/>
              </w:numPr>
              <w:suppressAutoHyphens/>
              <w:spacing w:before="120" w:after="60"/>
              <w:ind w:left="1083" w:hanging="284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A184A">
              <w:rPr>
                <w:rFonts w:ascii="Tahoma" w:hAnsi="Tahoma" w:cs="Tahoma"/>
                <w:b/>
                <w:bCs/>
                <w:sz w:val="20"/>
                <w:szCs w:val="20"/>
              </w:rPr>
              <w:t>Gen Target TCL Return</w:t>
            </w:r>
          </w:p>
          <w:p w:rsidR="003D79F8" w:rsidRPr="00FA184A" w:rsidRDefault="003D79F8" w:rsidP="0090647D">
            <w:pPr>
              <w:numPr>
                <w:ilvl w:val="0"/>
                <w:numId w:val="8"/>
              </w:numPr>
              <w:suppressAutoHyphens/>
              <w:spacing w:after="60"/>
              <w:ind w:left="1440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  <w:cs/>
              </w:rPr>
              <w:t>ธุรกิจ</w:t>
            </w:r>
            <w:r w:rsidRPr="00FA184A">
              <w:rPr>
                <w:rFonts w:ascii="Tahoma" w:hAnsi="Tahoma" w:cs="Tahoma"/>
                <w:sz w:val="20"/>
                <w:szCs w:val="20"/>
              </w:rPr>
              <w:t>: RL</w:t>
            </w:r>
            <w:r w:rsidRPr="00FA184A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Pr="00FA184A">
              <w:rPr>
                <w:rFonts w:ascii="Tahoma" w:hAnsi="Tahoma" w:cs="Tahoma"/>
                <w:sz w:val="20"/>
                <w:szCs w:val="20"/>
              </w:rPr>
              <w:t xml:space="preserve">Active </w:t>
            </w:r>
          </w:p>
          <w:p w:rsidR="003D79F8" w:rsidRPr="00FA184A" w:rsidRDefault="003D79F8" w:rsidP="0090647D">
            <w:pPr>
              <w:numPr>
                <w:ilvl w:val="0"/>
                <w:numId w:val="16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</w:rPr>
              <w:t xml:space="preserve">RL1 </w:t>
            </w:r>
            <w:r w:rsidRPr="00FA184A">
              <w:rPr>
                <w:rFonts w:ascii="Tahoma" w:hAnsi="Tahoma" w:cs="Tahoma"/>
                <w:sz w:val="20"/>
                <w:szCs w:val="20"/>
                <w:cs/>
              </w:rPr>
              <w:t>เท่านั้น</w:t>
            </w:r>
          </w:p>
          <w:p w:rsidR="003D79F8" w:rsidRPr="00FA184A" w:rsidRDefault="003D79F8" w:rsidP="0090647D">
            <w:pPr>
              <w:numPr>
                <w:ilvl w:val="0"/>
                <w:numId w:val="16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</w:rPr>
              <w:t>OD Status =</w:t>
            </w:r>
            <w:r w:rsidRPr="00FA184A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Pr="00FA184A">
              <w:rPr>
                <w:rFonts w:ascii="Tahoma" w:hAnsi="Tahoma" w:cs="Tahoma"/>
                <w:sz w:val="20"/>
                <w:szCs w:val="20"/>
              </w:rPr>
              <w:t>Normal</w:t>
            </w:r>
          </w:p>
          <w:p w:rsidR="003D79F8" w:rsidRPr="00FA184A" w:rsidRDefault="003D79F8" w:rsidP="0090647D">
            <w:pPr>
              <w:numPr>
                <w:ilvl w:val="0"/>
                <w:numId w:val="16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  <w:cs/>
              </w:rPr>
              <w:t xml:space="preserve">มี </w:t>
            </w:r>
            <w:r w:rsidRPr="00FA184A">
              <w:rPr>
                <w:rFonts w:ascii="Tahoma" w:hAnsi="Tahoma" w:cs="Tahoma"/>
                <w:sz w:val="20"/>
                <w:szCs w:val="20"/>
              </w:rPr>
              <w:t xml:space="preserve">Collector ID </w:t>
            </w:r>
            <w:r w:rsidRPr="00FA184A">
              <w:rPr>
                <w:rFonts w:ascii="Tahoma" w:hAnsi="Tahoma" w:cs="Tahoma"/>
                <w:sz w:val="20"/>
                <w:szCs w:val="20"/>
                <w:cs/>
              </w:rPr>
              <w:t>ในการเจรจากับลูกค้า</w:t>
            </w:r>
          </w:p>
          <w:p w:rsidR="003D79F8" w:rsidRPr="00FA184A" w:rsidRDefault="003D79F8" w:rsidP="0090647D">
            <w:pPr>
              <w:numPr>
                <w:ilvl w:val="0"/>
                <w:numId w:val="16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  <w:cs/>
              </w:rPr>
              <w:t xml:space="preserve">ทั้งที่มีสัญญาพ่วงและไม่มีสัญญาพ่วง </w:t>
            </w:r>
          </w:p>
          <w:p w:rsidR="003D79F8" w:rsidRPr="00FA184A" w:rsidRDefault="003D79F8" w:rsidP="0090647D">
            <w:pPr>
              <w:numPr>
                <w:ilvl w:val="0"/>
                <w:numId w:val="16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</w:rPr>
              <w:t>Max OD Status &lt;= Normal</w:t>
            </w:r>
          </w:p>
          <w:p w:rsidR="003D79F8" w:rsidRPr="00FA184A" w:rsidRDefault="003D79F8" w:rsidP="0090647D">
            <w:pPr>
              <w:numPr>
                <w:ilvl w:val="0"/>
                <w:numId w:val="8"/>
              </w:numPr>
              <w:suppressAutoHyphens/>
              <w:spacing w:before="120" w:after="60"/>
              <w:ind w:left="1434" w:hanging="357"/>
              <w:rPr>
                <w:rFonts w:ascii="Tahoma" w:hAnsi="Tahoma" w:cs="Tahoma"/>
                <w:i/>
                <w:iCs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  <w:cs/>
              </w:rPr>
              <w:t>อายุ</w:t>
            </w:r>
            <w:r w:rsidRPr="00FA184A">
              <w:rPr>
                <w:rFonts w:ascii="Tahoma" w:hAnsi="Tahoma" w:cs="Tahoma"/>
                <w:sz w:val="20"/>
                <w:szCs w:val="20"/>
              </w:rPr>
              <w:t>(</w:t>
            </w:r>
            <w:r w:rsidRPr="00FA184A">
              <w:rPr>
                <w:rFonts w:ascii="Tahoma" w:hAnsi="Tahoma" w:cs="Tahoma"/>
                <w:sz w:val="20"/>
                <w:szCs w:val="20"/>
                <w:cs/>
              </w:rPr>
              <w:t>ปี</w:t>
            </w:r>
            <w:r w:rsidRPr="00FA184A">
              <w:rPr>
                <w:rFonts w:ascii="Tahoma" w:hAnsi="Tahoma" w:cs="Tahoma"/>
                <w:sz w:val="20"/>
                <w:szCs w:val="20"/>
              </w:rPr>
              <w:t xml:space="preserve">) XX-YY  </w:t>
            </w:r>
            <w:r w:rsidRPr="00FA184A">
              <w:rPr>
                <w:rFonts w:ascii="Tahoma" w:hAnsi="Tahoma" w:cs="Tahoma"/>
                <w:sz w:val="20"/>
                <w:szCs w:val="20"/>
                <w:cs/>
              </w:rPr>
              <w:t>ปี</w:t>
            </w:r>
            <w:r w:rsidRPr="00FA184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FA184A">
              <w:rPr>
                <w:rFonts w:ascii="Tahoma" w:hAnsi="Tahoma" w:cs="Tahoma"/>
                <w:i/>
                <w:iCs/>
                <w:sz w:val="20"/>
                <w:szCs w:val="20"/>
              </w:rPr>
              <w:t xml:space="preserve">(50-54 </w:t>
            </w:r>
            <w:r w:rsidRPr="00FA184A">
              <w:rPr>
                <w:rFonts w:ascii="Tahoma" w:hAnsi="Tahoma" w:cs="Tahoma"/>
                <w:i/>
                <w:iCs/>
                <w:sz w:val="20"/>
                <w:szCs w:val="20"/>
                <w:cs/>
              </w:rPr>
              <w:t>ปี)</w:t>
            </w:r>
          </w:p>
          <w:p w:rsidR="003D79F8" w:rsidRPr="00FA184A" w:rsidRDefault="003D79F8" w:rsidP="0090647D">
            <w:pPr>
              <w:numPr>
                <w:ilvl w:val="0"/>
                <w:numId w:val="8"/>
              </w:numPr>
              <w:suppressAutoHyphens/>
              <w:spacing w:after="60"/>
              <w:ind w:left="1440"/>
              <w:rPr>
                <w:rFonts w:ascii="Tahoma" w:hAnsi="Tahoma" w:cs="Tahoma"/>
                <w:i/>
                <w:iCs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</w:rPr>
              <w:t>Principal Balance</w:t>
            </w:r>
            <w:r w:rsidRPr="00FA184A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Pr="00FA184A">
              <w:rPr>
                <w:rFonts w:ascii="Tahoma" w:hAnsi="Tahoma" w:cs="Tahoma"/>
                <w:sz w:val="20"/>
                <w:szCs w:val="20"/>
              </w:rPr>
              <w:t xml:space="preserve"> XX-YY </w:t>
            </w:r>
            <w:r w:rsidRPr="00FA184A">
              <w:rPr>
                <w:rFonts w:ascii="Tahoma" w:hAnsi="Tahoma" w:cs="Tahoma"/>
                <w:sz w:val="20"/>
                <w:szCs w:val="20"/>
                <w:cs/>
              </w:rPr>
              <w:t>บาท</w:t>
            </w:r>
            <w:r w:rsidRPr="00FA184A">
              <w:rPr>
                <w:rFonts w:ascii="Tahoma" w:hAnsi="Tahoma" w:cs="Tahoma"/>
                <w:sz w:val="20"/>
                <w:szCs w:val="20"/>
              </w:rPr>
              <w:tab/>
            </w:r>
          </w:p>
          <w:p w:rsidR="003D79F8" w:rsidRPr="00FA184A" w:rsidRDefault="003D79F8" w:rsidP="0090647D">
            <w:pPr>
              <w:numPr>
                <w:ilvl w:val="0"/>
                <w:numId w:val="8"/>
              </w:numPr>
              <w:suppressAutoHyphens/>
              <w:spacing w:after="60"/>
              <w:ind w:left="1440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</w:rPr>
              <w:t xml:space="preserve">Payment history &gt;= X </w:t>
            </w:r>
            <w:r w:rsidRPr="00FA184A">
              <w:rPr>
                <w:rFonts w:ascii="Tahoma" w:hAnsi="Tahoma" w:cs="Tahoma"/>
                <w:sz w:val="20"/>
                <w:szCs w:val="20"/>
                <w:cs/>
              </w:rPr>
              <w:t xml:space="preserve">เดือน </w:t>
            </w:r>
            <w:r w:rsidRPr="00FA184A">
              <w:rPr>
                <w:rFonts w:ascii="Tahoma" w:hAnsi="Tahoma" w:cs="Tahoma"/>
                <w:sz w:val="20"/>
                <w:szCs w:val="20"/>
              </w:rPr>
              <w:t>(</w:t>
            </w:r>
            <w:r w:rsidRPr="00FA184A">
              <w:rPr>
                <w:rFonts w:ascii="Tahoma" w:hAnsi="Tahoma" w:cs="Tahoma"/>
                <w:sz w:val="20"/>
                <w:szCs w:val="20"/>
                <w:cs/>
              </w:rPr>
              <w:t>จำนวนเดือนนับจาก 1</w:t>
            </w:r>
            <w:proofErr w:type="spellStart"/>
            <w:r w:rsidRPr="00FA184A">
              <w:rPr>
                <w:rFonts w:ascii="Tahoma" w:hAnsi="Tahoma" w:cs="Tahoma"/>
                <w:sz w:val="20"/>
                <w:szCs w:val="20"/>
                <w:vertAlign w:val="superscript"/>
              </w:rPr>
              <w:t>st</w:t>
            </w:r>
            <w:proofErr w:type="spellEnd"/>
            <w:r w:rsidRPr="00FA184A">
              <w:rPr>
                <w:rFonts w:ascii="Tahoma" w:hAnsi="Tahoma" w:cs="Tahoma"/>
                <w:sz w:val="20"/>
                <w:szCs w:val="20"/>
              </w:rPr>
              <w:t xml:space="preserve"> Due </w:t>
            </w:r>
            <w:r w:rsidRPr="00FA184A">
              <w:rPr>
                <w:rFonts w:ascii="Tahoma" w:hAnsi="Tahoma" w:cs="Tahoma"/>
                <w:sz w:val="20"/>
                <w:szCs w:val="20"/>
                <w:cs/>
              </w:rPr>
              <w:t>ถึง</w:t>
            </w:r>
            <w:r w:rsidRPr="00FA184A">
              <w:rPr>
                <w:rFonts w:ascii="Tahoma" w:hAnsi="Tahoma" w:cs="Tahoma"/>
                <w:sz w:val="20"/>
                <w:szCs w:val="20"/>
              </w:rPr>
              <w:t xml:space="preserve"> Due </w:t>
            </w:r>
            <w:r w:rsidRPr="00FA184A">
              <w:rPr>
                <w:rFonts w:ascii="Tahoma" w:hAnsi="Tahoma" w:cs="Tahoma"/>
                <w:sz w:val="20"/>
                <w:szCs w:val="20"/>
                <w:cs/>
              </w:rPr>
              <w:t xml:space="preserve">ปัจจุบัน </w:t>
            </w:r>
            <w:r w:rsidRPr="00FA184A">
              <w:rPr>
                <w:rFonts w:ascii="Tahoma" w:hAnsi="Tahoma" w:cs="Tahoma"/>
                <w:sz w:val="20"/>
                <w:szCs w:val="20"/>
              </w:rPr>
              <w:t xml:space="preserve">&gt;= X </w:t>
            </w:r>
            <w:r w:rsidRPr="00FA184A">
              <w:rPr>
                <w:rFonts w:ascii="Tahoma" w:hAnsi="Tahoma" w:cs="Tahoma"/>
                <w:sz w:val="20"/>
                <w:szCs w:val="20"/>
                <w:cs/>
              </w:rPr>
              <w:t xml:space="preserve">เดือน </w:t>
            </w:r>
            <w:r w:rsidRPr="00FA184A">
              <w:rPr>
                <w:rFonts w:ascii="Tahoma" w:hAnsi="Tahoma" w:cs="Tahoma"/>
                <w:sz w:val="20"/>
                <w:szCs w:val="20"/>
              </w:rPr>
              <w:t>)</w:t>
            </w:r>
          </w:p>
          <w:p w:rsidR="003D79F8" w:rsidRPr="00FA184A" w:rsidRDefault="003D79F8" w:rsidP="003D79F8">
            <w:pPr>
              <w:spacing w:after="60"/>
              <w:ind w:left="2160" w:hanging="508"/>
              <w:rPr>
                <w:rFonts w:ascii="Tahoma" w:hAnsi="Tahoma" w:cs="Tahoma"/>
                <w:i/>
                <w:iCs/>
                <w:sz w:val="20"/>
                <w:szCs w:val="20"/>
              </w:rPr>
            </w:pPr>
            <w:r w:rsidRPr="00FA184A">
              <w:rPr>
                <w:rFonts w:ascii="Tahoma" w:hAnsi="Tahoma" w:cs="Tahoma"/>
                <w:i/>
                <w:iCs/>
                <w:sz w:val="20"/>
                <w:szCs w:val="20"/>
                <w:u w:val="single"/>
                <w:cs/>
              </w:rPr>
              <w:t>ตัวอย่าง</w:t>
            </w:r>
            <w:r w:rsidRPr="00FA184A">
              <w:rPr>
                <w:rFonts w:ascii="Tahoma" w:hAnsi="Tahoma" w:cs="Tahoma"/>
                <w:i/>
                <w:iCs/>
                <w:sz w:val="20"/>
                <w:szCs w:val="20"/>
                <w:cs/>
              </w:rPr>
              <w:t xml:space="preserve"> </w:t>
            </w:r>
            <w:r w:rsidRPr="00FA184A">
              <w:rPr>
                <w:rFonts w:ascii="Tahoma" w:hAnsi="Tahoma" w:cs="Tahoma"/>
                <w:i/>
                <w:iCs/>
                <w:sz w:val="20"/>
                <w:szCs w:val="20"/>
              </w:rPr>
              <w:t>Payment history &gt;= 6</w:t>
            </w:r>
            <w:r w:rsidRPr="00FA184A">
              <w:rPr>
                <w:rFonts w:ascii="Tahoma" w:hAnsi="Tahoma" w:cs="Tahoma"/>
                <w:i/>
                <w:iCs/>
                <w:sz w:val="20"/>
                <w:szCs w:val="20"/>
                <w:cs/>
              </w:rPr>
              <w:t xml:space="preserve"> เดือน </w:t>
            </w:r>
            <w:r w:rsidRPr="00FA184A">
              <w:rPr>
                <w:rFonts w:ascii="Tahoma" w:hAnsi="Tahoma" w:cs="Tahoma"/>
                <w:i/>
                <w:iCs/>
                <w:sz w:val="20"/>
                <w:szCs w:val="20"/>
              </w:rPr>
              <w:t xml:space="preserve">gen </w:t>
            </w:r>
            <w:r w:rsidRPr="00FA184A">
              <w:rPr>
                <w:rFonts w:ascii="Tahoma" w:hAnsi="Tahoma" w:cs="Tahoma"/>
                <w:i/>
                <w:iCs/>
                <w:sz w:val="20"/>
                <w:szCs w:val="20"/>
                <w:cs/>
              </w:rPr>
              <w:t>คืนวันที่</w:t>
            </w:r>
            <w:r w:rsidRPr="00FA184A">
              <w:rPr>
                <w:rFonts w:ascii="Tahoma" w:hAnsi="Tahoma" w:cs="Tahoma"/>
                <w:i/>
                <w:iCs/>
                <w:sz w:val="20"/>
                <w:szCs w:val="20"/>
              </w:rPr>
              <w:t xml:space="preserve"> 15/07/2560</w:t>
            </w:r>
          </w:p>
          <w:p w:rsidR="003D79F8" w:rsidRPr="00FA184A" w:rsidRDefault="003D79F8" w:rsidP="003D79F8">
            <w:pPr>
              <w:spacing w:after="60"/>
              <w:ind w:left="2160" w:hanging="508"/>
              <w:rPr>
                <w:rFonts w:ascii="Tahoma" w:hAnsi="Tahoma" w:cs="Tahoma"/>
                <w:i/>
                <w:iCs/>
                <w:sz w:val="20"/>
                <w:szCs w:val="20"/>
                <w:cs/>
              </w:rPr>
            </w:pPr>
            <w:r w:rsidRPr="00FA184A">
              <w:rPr>
                <w:rFonts w:ascii="Tahoma" w:hAnsi="Tahoma" w:cs="Tahoma"/>
                <w:i/>
                <w:iCs/>
                <w:sz w:val="20"/>
                <w:szCs w:val="20"/>
              </w:rPr>
              <w:t xml:space="preserve">           1</w:t>
            </w:r>
            <w:r w:rsidRPr="00FA184A">
              <w:rPr>
                <w:rFonts w:ascii="Tahoma" w:hAnsi="Tahoma" w:cs="Tahoma"/>
                <w:i/>
                <w:iCs/>
                <w:sz w:val="20"/>
                <w:szCs w:val="20"/>
                <w:vertAlign w:val="superscript"/>
              </w:rPr>
              <w:t>st</w:t>
            </w:r>
            <w:r w:rsidRPr="00FA184A">
              <w:rPr>
                <w:rFonts w:ascii="Tahoma" w:hAnsi="Tahoma" w:cs="Tahoma"/>
                <w:i/>
                <w:iCs/>
                <w:sz w:val="20"/>
                <w:szCs w:val="20"/>
              </w:rPr>
              <w:t xml:space="preserve"> Due Date &gt;= 02</w:t>
            </w:r>
            <w:r w:rsidRPr="00FA184A">
              <w:rPr>
                <w:rFonts w:ascii="Tahoma" w:hAnsi="Tahoma" w:cs="Tahoma"/>
                <w:i/>
                <w:iCs/>
                <w:sz w:val="20"/>
                <w:szCs w:val="20"/>
                <w:cs/>
              </w:rPr>
              <w:t>/0</w:t>
            </w:r>
            <w:r w:rsidRPr="00FA184A">
              <w:rPr>
                <w:rFonts w:ascii="Tahoma" w:hAnsi="Tahoma" w:cs="Tahoma" w:hint="cs"/>
                <w:i/>
                <w:iCs/>
                <w:sz w:val="20"/>
                <w:szCs w:val="20"/>
                <w:cs/>
              </w:rPr>
              <w:t>3</w:t>
            </w:r>
            <w:r w:rsidRPr="00FA184A">
              <w:rPr>
                <w:rFonts w:ascii="Tahoma" w:hAnsi="Tahoma" w:cs="Tahoma"/>
                <w:i/>
                <w:iCs/>
                <w:sz w:val="20"/>
                <w:szCs w:val="20"/>
                <w:cs/>
              </w:rPr>
              <w:t>/25</w:t>
            </w:r>
            <w:r w:rsidRPr="00FA184A">
              <w:rPr>
                <w:rFonts w:ascii="Tahoma" w:hAnsi="Tahoma" w:cs="Tahoma" w:hint="cs"/>
                <w:i/>
                <w:iCs/>
                <w:sz w:val="20"/>
                <w:szCs w:val="20"/>
                <w:cs/>
              </w:rPr>
              <w:t>60</w:t>
            </w:r>
            <w:r w:rsidRPr="00FA184A">
              <w:rPr>
                <w:rFonts w:ascii="Tahoma" w:hAnsi="Tahoma" w:cs="Tahoma"/>
                <w:i/>
                <w:iCs/>
                <w:sz w:val="20"/>
                <w:szCs w:val="20"/>
                <w:cs/>
              </w:rPr>
              <w:t xml:space="preserve"> </w:t>
            </w:r>
            <w:r w:rsidRPr="00FA184A">
              <w:rPr>
                <w:rFonts w:ascii="Tahoma" w:hAnsi="Tahoma" w:cs="Tahoma"/>
                <w:i/>
                <w:iCs/>
                <w:sz w:val="20"/>
                <w:szCs w:val="20"/>
              </w:rPr>
              <w:sym w:font="Wingdings" w:char="F0E8"/>
            </w:r>
            <w:r w:rsidRPr="00FA184A">
              <w:rPr>
                <w:rFonts w:ascii="Tahoma" w:hAnsi="Tahoma" w:cs="Tahoma"/>
                <w:i/>
                <w:iCs/>
                <w:sz w:val="20"/>
                <w:szCs w:val="20"/>
              </w:rPr>
              <w:t xml:space="preserve"> </w:t>
            </w:r>
            <w:r w:rsidRPr="00FA184A">
              <w:rPr>
                <w:rFonts w:ascii="Tahoma" w:hAnsi="Tahoma" w:cs="Tahoma"/>
                <w:i/>
                <w:iCs/>
                <w:sz w:val="20"/>
                <w:szCs w:val="20"/>
                <w:cs/>
              </w:rPr>
              <w:t>ไม่เข้าเงื่อนไข</w:t>
            </w:r>
          </w:p>
          <w:p w:rsidR="003D79F8" w:rsidRPr="00FA184A" w:rsidRDefault="003D79F8" w:rsidP="0090647D">
            <w:pPr>
              <w:numPr>
                <w:ilvl w:val="0"/>
                <w:numId w:val="8"/>
              </w:numPr>
              <w:suppressAutoHyphens/>
              <w:spacing w:after="60"/>
              <w:ind w:left="1440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</w:rPr>
              <w:t>Max OD Status (Contract base)</w:t>
            </w:r>
          </w:p>
          <w:p w:rsidR="003D79F8" w:rsidRPr="00FA184A" w:rsidRDefault="003D79F8" w:rsidP="0090647D">
            <w:pPr>
              <w:numPr>
                <w:ilvl w:val="0"/>
                <w:numId w:val="8"/>
              </w:numPr>
              <w:suppressAutoHyphens/>
              <w:spacing w:after="60"/>
              <w:ind w:left="1440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</w:rPr>
              <w:t xml:space="preserve">Max OD Status (Customer base - include </w:t>
            </w:r>
            <w:proofErr w:type="spellStart"/>
            <w:r w:rsidRPr="00FA184A">
              <w:rPr>
                <w:rFonts w:ascii="Tahoma" w:hAnsi="Tahoma" w:cs="Tahoma"/>
                <w:sz w:val="20"/>
                <w:szCs w:val="20"/>
              </w:rPr>
              <w:t>Closing_contract</w:t>
            </w:r>
            <w:proofErr w:type="spellEnd"/>
            <w:r w:rsidRPr="00FA184A">
              <w:rPr>
                <w:rFonts w:ascii="Tahoma" w:hAnsi="Tahoma" w:cs="Tahoma"/>
                <w:sz w:val="20"/>
                <w:szCs w:val="20"/>
              </w:rPr>
              <w:t>) &lt;= XX</w:t>
            </w:r>
          </w:p>
          <w:p w:rsidR="003D79F8" w:rsidRPr="00FA184A" w:rsidRDefault="003D79F8" w:rsidP="0090647D">
            <w:pPr>
              <w:numPr>
                <w:ilvl w:val="0"/>
                <w:numId w:val="8"/>
              </w:numPr>
              <w:suppressAutoHyphens/>
              <w:spacing w:after="60"/>
              <w:ind w:left="1440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</w:rPr>
              <w:t>Principal balance as of Gen date &lt;= TCL Return &lt;= Max RCL</w:t>
            </w:r>
          </w:p>
          <w:p w:rsidR="003D79F8" w:rsidRPr="00FA184A" w:rsidRDefault="003D79F8" w:rsidP="0090647D">
            <w:pPr>
              <w:numPr>
                <w:ilvl w:val="0"/>
                <w:numId w:val="8"/>
              </w:numPr>
              <w:suppressAutoHyphens/>
              <w:spacing w:after="60"/>
              <w:ind w:left="1440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</w:rPr>
              <w:t xml:space="preserve">RCL </w:t>
            </w:r>
            <w:r w:rsidRPr="00FA184A">
              <w:rPr>
                <w:rFonts w:ascii="Tahoma" w:hAnsi="Tahoma" w:cs="Tahoma"/>
                <w:sz w:val="20"/>
                <w:szCs w:val="20"/>
                <w:cs/>
              </w:rPr>
              <w:t xml:space="preserve">ปัจจุบัน </w:t>
            </w:r>
            <w:r w:rsidRPr="00FA184A">
              <w:rPr>
                <w:rFonts w:ascii="Tahoma" w:hAnsi="Tahoma" w:cs="Tahoma"/>
                <w:sz w:val="20"/>
                <w:szCs w:val="20"/>
              </w:rPr>
              <w:t>&lt; TCL Return</w:t>
            </w:r>
          </w:p>
          <w:p w:rsidR="003D79F8" w:rsidRPr="00FA184A" w:rsidRDefault="003D79F8" w:rsidP="0090647D">
            <w:pPr>
              <w:numPr>
                <w:ilvl w:val="0"/>
                <w:numId w:val="8"/>
              </w:numPr>
              <w:suppressAutoHyphens/>
              <w:spacing w:after="60"/>
              <w:ind w:left="1440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</w:rPr>
              <w:t>Period TCLN</w:t>
            </w:r>
            <w:r w:rsidRPr="00FA184A"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 w:rsidRPr="00FA184A">
              <w:rPr>
                <w:rFonts w:ascii="Tahoma" w:hAnsi="Tahoma" w:cs="Tahoma"/>
                <w:sz w:val="20"/>
                <w:szCs w:val="20"/>
                <w:cs/>
              </w:rPr>
              <w:t xml:space="preserve">กรณีมีลูกค้าปฏิเสธต้องลงมาผลแล้วมากกว่า </w:t>
            </w:r>
            <w:r w:rsidRPr="00FA184A">
              <w:rPr>
                <w:rFonts w:ascii="Tahoma" w:hAnsi="Tahoma" w:cs="Tahoma"/>
                <w:sz w:val="20"/>
                <w:szCs w:val="20"/>
              </w:rPr>
              <w:t xml:space="preserve">X </w:t>
            </w:r>
            <w:r w:rsidRPr="00FA184A">
              <w:rPr>
                <w:rFonts w:ascii="Tahoma" w:hAnsi="Tahoma" w:cs="Tahoma"/>
                <w:sz w:val="20"/>
                <w:szCs w:val="20"/>
                <w:cs/>
              </w:rPr>
              <w:t>เดือน</w:t>
            </w:r>
          </w:p>
          <w:p w:rsidR="003D79F8" w:rsidRPr="00FA184A" w:rsidRDefault="003D79F8" w:rsidP="0090647D">
            <w:pPr>
              <w:numPr>
                <w:ilvl w:val="0"/>
                <w:numId w:val="8"/>
              </w:numPr>
              <w:suppressAutoHyphens/>
              <w:spacing w:after="60"/>
              <w:ind w:left="1440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</w:rPr>
              <w:t xml:space="preserve">Skip case </w:t>
            </w:r>
            <w:r w:rsidRPr="00FA184A">
              <w:rPr>
                <w:rFonts w:ascii="Tahoma" w:hAnsi="Tahoma" w:cs="Tahoma"/>
                <w:sz w:val="20"/>
                <w:szCs w:val="20"/>
                <w:cs/>
              </w:rPr>
              <w:t>ดังนี้</w:t>
            </w:r>
          </w:p>
          <w:p w:rsidR="003D79F8" w:rsidRPr="00FA184A" w:rsidRDefault="003D79F8" w:rsidP="0090647D">
            <w:pPr>
              <w:numPr>
                <w:ilvl w:val="0"/>
                <w:numId w:val="16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</w:rPr>
              <w:t>Dead</w:t>
            </w:r>
          </w:p>
          <w:p w:rsidR="003D79F8" w:rsidRPr="00FA184A" w:rsidRDefault="003D79F8" w:rsidP="0090647D">
            <w:pPr>
              <w:numPr>
                <w:ilvl w:val="0"/>
                <w:numId w:val="16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</w:rPr>
              <w:t>Fraud</w:t>
            </w:r>
          </w:p>
          <w:p w:rsidR="003D79F8" w:rsidRPr="00FA184A" w:rsidRDefault="003D79F8" w:rsidP="0090647D">
            <w:pPr>
              <w:numPr>
                <w:ilvl w:val="0"/>
                <w:numId w:val="16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</w:rPr>
              <w:t>Complaint</w:t>
            </w:r>
          </w:p>
          <w:p w:rsidR="003D79F8" w:rsidRPr="00FA184A" w:rsidRDefault="003D79F8" w:rsidP="0090647D">
            <w:pPr>
              <w:numPr>
                <w:ilvl w:val="0"/>
                <w:numId w:val="16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</w:rPr>
              <w:t>LG</w:t>
            </w:r>
          </w:p>
          <w:p w:rsidR="003D79F8" w:rsidRPr="00FA184A" w:rsidRDefault="003D79F8" w:rsidP="0090647D">
            <w:pPr>
              <w:numPr>
                <w:ilvl w:val="0"/>
                <w:numId w:val="16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</w:rPr>
              <w:t>AMLO group1- 9</w:t>
            </w:r>
          </w:p>
          <w:p w:rsidR="003D79F8" w:rsidRPr="00FA184A" w:rsidRDefault="003D79F8" w:rsidP="0090647D">
            <w:pPr>
              <w:numPr>
                <w:ilvl w:val="0"/>
                <w:numId w:val="16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</w:rPr>
              <w:t>Special Collector (xxMS19/Present outside &lt;&gt; ‘ ‘)</w:t>
            </w:r>
          </w:p>
          <w:p w:rsidR="003D79F8" w:rsidRPr="00FA184A" w:rsidRDefault="003D79F8" w:rsidP="0090647D">
            <w:pPr>
              <w:numPr>
                <w:ilvl w:val="0"/>
                <w:numId w:val="16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  <w:cs/>
              </w:rPr>
              <w:t xml:space="preserve">มีอย่างน้อย 1 สัญญาเป็น </w:t>
            </w:r>
            <w:r w:rsidRPr="00FA184A">
              <w:rPr>
                <w:rFonts w:ascii="Tahoma" w:hAnsi="Tahoma" w:cs="Tahoma"/>
                <w:sz w:val="20"/>
                <w:szCs w:val="20"/>
              </w:rPr>
              <w:t xml:space="preserve">Current up </w:t>
            </w:r>
            <w:r w:rsidRPr="00FA184A">
              <w:rPr>
                <w:rFonts w:ascii="Tahoma" w:hAnsi="Tahoma" w:cs="Tahoma"/>
                <w:sz w:val="20"/>
                <w:szCs w:val="20"/>
                <w:cs/>
              </w:rPr>
              <w:t xml:space="preserve">ใน </w:t>
            </w:r>
            <w:r w:rsidRPr="00FA184A">
              <w:rPr>
                <w:rFonts w:ascii="Tahoma" w:hAnsi="Tahoma" w:cs="Tahoma"/>
                <w:sz w:val="20"/>
                <w:szCs w:val="20"/>
              </w:rPr>
              <w:t>Biz PM/PW/IL/RL</w:t>
            </w:r>
          </w:p>
          <w:p w:rsidR="003D79F8" w:rsidRPr="00FA184A" w:rsidRDefault="003D79F8" w:rsidP="0090647D">
            <w:pPr>
              <w:numPr>
                <w:ilvl w:val="0"/>
                <w:numId w:val="16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  <w:cs/>
              </w:rPr>
              <w:t xml:space="preserve">มีอย่างน้อย 1 สัญญาเป็น </w:t>
            </w:r>
            <w:r w:rsidRPr="00FA184A">
              <w:rPr>
                <w:rFonts w:ascii="Tahoma" w:hAnsi="Tahoma" w:cs="Tahoma"/>
                <w:sz w:val="20"/>
                <w:szCs w:val="20"/>
              </w:rPr>
              <w:t xml:space="preserve">WO </w:t>
            </w:r>
            <w:r w:rsidRPr="00FA184A">
              <w:rPr>
                <w:rFonts w:ascii="Tahoma" w:hAnsi="Tahoma" w:cs="Tahoma"/>
                <w:sz w:val="20"/>
                <w:szCs w:val="20"/>
                <w:cs/>
              </w:rPr>
              <w:t xml:space="preserve">ใน </w:t>
            </w:r>
            <w:r w:rsidRPr="00FA184A">
              <w:rPr>
                <w:rFonts w:ascii="Tahoma" w:hAnsi="Tahoma" w:cs="Tahoma"/>
                <w:sz w:val="20"/>
                <w:szCs w:val="20"/>
              </w:rPr>
              <w:t>All Biz</w:t>
            </w:r>
          </w:p>
          <w:p w:rsidR="003D79F8" w:rsidRPr="00FA184A" w:rsidRDefault="003D79F8" w:rsidP="0090647D">
            <w:pPr>
              <w:numPr>
                <w:ilvl w:val="0"/>
                <w:numId w:val="16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  <w:cs/>
              </w:rPr>
              <w:t xml:space="preserve">ไม่ </w:t>
            </w:r>
            <w:r w:rsidRPr="00FA184A">
              <w:rPr>
                <w:rFonts w:ascii="Tahoma" w:hAnsi="Tahoma" w:cs="Tahoma"/>
                <w:sz w:val="20"/>
                <w:szCs w:val="20"/>
              </w:rPr>
              <w:t xml:space="preserve">gent  </w:t>
            </w:r>
            <w:r w:rsidRPr="00FA184A">
              <w:rPr>
                <w:rFonts w:ascii="Tahoma" w:hAnsi="Tahoma" w:cs="Tahoma"/>
                <w:sz w:val="20"/>
                <w:szCs w:val="20"/>
                <w:cs/>
              </w:rPr>
              <w:t xml:space="preserve">ลูกค้าไม่มี </w:t>
            </w:r>
            <w:r w:rsidRPr="00FA184A">
              <w:rPr>
                <w:rFonts w:ascii="Tahoma" w:hAnsi="Tahoma" w:cs="Tahoma"/>
                <w:sz w:val="20"/>
                <w:szCs w:val="20"/>
              </w:rPr>
              <w:t>TM</w:t>
            </w:r>
          </w:p>
          <w:p w:rsidR="003D79F8" w:rsidRPr="00FA184A" w:rsidRDefault="003D79F8" w:rsidP="0090647D">
            <w:pPr>
              <w:numPr>
                <w:ilvl w:val="0"/>
                <w:numId w:val="16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  <w:cs/>
              </w:rPr>
            </w:pPr>
            <w:r w:rsidRPr="00FA184A">
              <w:rPr>
                <w:rFonts w:ascii="Tahoma" w:hAnsi="Tahoma" w:cs="Tahoma"/>
                <w:sz w:val="20"/>
                <w:szCs w:val="20"/>
                <w:cs/>
              </w:rPr>
              <w:t xml:space="preserve">สัญญา </w:t>
            </w:r>
            <w:r w:rsidRPr="00FA184A">
              <w:rPr>
                <w:rFonts w:ascii="Tahoma" w:hAnsi="Tahoma" w:cs="Tahoma"/>
                <w:sz w:val="20"/>
                <w:szCs w:val="20"/>
              </w:rPr>
              <w:t xml:space="preserve">RL </w:t>
            </w:r>
            <w:r w:rsidRPr="00FA184A">
              <w:rPr>
                <w:rFonts w:ascii="Tahoma" w:hAnsi="Tahoma" w:cs="Tahoma"/>
                <w:sz w:val="20"/>
                <w:szCs w:val="20"/>
                <w:cs/>
              </w:rPr>
              <w:t xml:space="preserve"> ณ วันที่ </w:t>
            </w:r>
            <w:r w:rsidRPr="00FA184A">
              <w:rPr>
                <w:rFonts w:ascii="Tahoma" w:hAnsi="Tahoma" w:cs="Tahoma"/>
                <w:sz w:val="20"/>
                <w:szCs w:val="20"/>
              </w:rPr>
              <w:t xml:space="preserve">Gen Port </w:t>
            </w:r>
            <w:r w:rsidRPr="00FA184A">
              <w:rPr>
                <w:rFonts w:ascii="Tahoma" w:hAnsi="Tahoma" w:cs="Tahoma"/>
                <w:sz w:val="20"/>
                <w:szCs w:val="20"/>
                <w:cs/>
              </w:rPr>
              <w:t xml:space="preserve">มี </w:t>
            </w:r>
            <w:r w:rsidRPr="00FA184A">
              <w:rPr>
                <w:rFonts w:ascii="Tahoma" w:hAnsi="Tahoma" w:cs="Tahoma"/>
                <w:sz w:val="20"/>
                <w:szCs w:val="20"/>
              </w:rPr>
              <w:t xml:space="preserve">Status </w:t>
            </w:r>
            <w:r w:rsidRPr="00FA184A">
              <w:rPr>
                <w:rFonts w:ascii="Tahoma" w:hAnsi="Tahoma" w:cs="Tahoma"/>
                <w:sz w:val="20"/>
                <w:szCs w:val="20"/>
                <w:cs/>
              </w:rPr>
              <w:t xml:space="preserve">เป็น </w:t>
            </w:r>
            <w:r w:rsidRPr="00FA184A">
              <w:rPr>
                <w:rFonts w:ascii="Tahoma" w:hAnsi="Tahoma" w:cs="Tahoma"/>
                <w:sz w:val="20"/>
                <w:szCs w:val="20"/>
              </w:rPr>
              <w:t>Current up</w:t>
            </w:r>
          </w:p>
          <w:p w:rsidR="003D79F8" w:rsidRPr="00FA184A" w:rsidRDefault="003D79F8" w:rsidP="0090647D">
            <w:pPr>
              <w:numPr>
                <w:ilvl w:val="0"/>
                <w:numId w:val="16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</w:rPr>
              <w:t xml:space="preserve">Skip </w:t>
            </w:r>
            <w:r w:rsidRPr="00FA184A">
              <w:rPr>
                <w:rFonts w:ascii="Tahoma" w:hAnsi="Tahoma" w:cs="Tahoma"/>
                <w:sz w:val="20"/>
                <w:szCs w:val="20"/>
                <w:cs/>
              </w:rPr>
              <w:t>ลูกค้าที่ร้องขอไม่ให้</w:t>
            </w:r>
            <w:r w:rsidR="00A015E4" w:rsidRPr="00A015E4">
              <w:rPr>
                <w:rFonts w:ascii="Tahoma" w:hAnsi="Tahoma" w:cs="Tahoma" w:hint="cs"/>
                <w:sz w:val="20"/>
                <w:szCs w:val="20"/>
                <w:highlight w:val="yellow"/>
                <w:cs/>
              </w:rPr>
              <w:t>ติดต่อ</w:t>
            </w:r>
          </w:p>
          <w:p w:rsidR="003D79F8" w:rsidRPr="00FA184A" w:rsidRDefault="003D79F8" w:rsidP="0090647D">
            <w:pPr>
              <w:numPr>
                <w:ilvl w:val="0"/>
                <w:numId w:val="16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</w:rPr>
              <w:t>Loss claim/Write-off</w:t>
            </w:r>
          </w:p>
          <w:p w:rsidR="003D79F8" w:rsidRPr="00FA184A" w:rsidRDefault="003D79F8" w:rsidP="0090647D">
            <w:pPr>
              <w:numPr>
                <w:ilvl w:val="0"/>
                <w:numId w:val="16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</w:rPr>
              <w:t>Black list &gt;=50%</w:t>
            </w:r>
          </w:p>
          <w:p w:rsidR="003D79F8" w:rsidRPr="00FA184A" w:rsidRDefault="003D79F8" w:rsidP="0090647D">
            <w:pPr>
              <w:numPr>
                <w:ilvl w:val="0"/>
                <w:numId w:val="16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</w:rPr>
              <w:t>Fraud</w:t>
            </w:r>
          </w:p>
          <w:p w:rsidR="003D79F8" w:rsidRPr="00FA184A" w:rsidRDefault="003D79F8" w:rsidP="0090647D">
            <w:pPr>
              <w:numPr>
                <w:ilvl w:val="0"/>
                <w:numId w:val="16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</w:rPr>
              <w:t>AMLO01-09</w:t>
            </w:r>
          </w:p>
          <w:p w:rsidR="003D79F8" w:rsidRPr="00FA184A" w:rsidRDefault="003D79F8" w:rsidP="0090647D">
            <w:pPr>
              <w:numPr>
                <w:ilvl w:val="0"/>
                <w:numId w:val="16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</w:rPr>
              <w:t>Hold/Lock/Freeze card</w:t>
            </w:r>
          </w:p>
          <w:p w:rsidR="003D79F8" w:rsidRPr="00FA184A" w:rsidRDefault="003D79F8" w:rsidP="003D79F8">
            <w:pPr>
              <w:pStyle w:val="ListParagraph"/>
              <w:spacing w:after="0" w:line="240" w:lineRule="auto"/>
              <w:ind w:left="2160"/>
              <w:rPr>
                <w:rFonts w:ascii="Tahoma" w:hAnsi="Tahoma" w:cs="Tahoma"/>
                <w:i/>
                <w:iCs/>
                <w:sz w:val="20"/>
                <w:szCs w:val="20"/>
              </w:rPr>
            </w:pPr>
            <w:r w:rsidRPr="00FA184A">
              <w:rPr>
                <w:rFonts w:ascii="Tahoma" w:hAnsi="Tahoma" w:cs="Tahoma"/>
                <w:i/>
                <w:iCs/>
                <w:sz w:val="20"/>
                <w:szCs w:val="20"/>
              </w:rPr>
              <w:t xml:space="preserve">Skip </w:t>
            </w:r>
            <w:r w:rsidRPr="00FA184A">
              <w:rPr>
                <w:rFonts w:ascii="Tahoma" w:hAnsi="Tahoma" w:cs="Tahoma"/>
                <w:i/>
                <w:iCs/>
                <w:sz w:val="20"/>
                <w:szCs w:val="20"/>
                <w:cs/>
              </w:rPr>
              <w:t>ทุก</w:t>
            </w:r>
            <w:r w:rsidRPr="00FA184A">
              <w:rPr>
                <w:rFonts w:ascii="Tahoma" w:hAnsi="Tahoma" w:cs="Tahoma"/>
                <w:i/>
                <w:iCs/>
                <w:sz w:val="20"/>
                <w:szCs w:val="20"/>
              </w:rPr>
              <w:t xml:space="preserve"> card status (Blank/Prepare/Cancel/Damage/Hold/Lock/Move/Freeze) </w:t>
            </w:r>
            <w:r w:rsidRPr="00FA184A">
              <w:rPr>
                <w:rFonts w:ascii="Tahoma" w:hAnsi="Tahoma" w:cs="Tahoma"/>
                <w:i/>
                <w:iCs/>
                <w:sz w:val="20"/>
                <w:szCs w:val="20"/>
                <w:cs/>
              </w:rPr>
              <w:t xml:space="preserve">ยกเว้น </w:t>
            </w:r>
            <w:r w:rsidRPr="00FA184A">
              <w:rPr>
                <w:rFonts w:ascii="Tahoma" w:hAnsi="Tahoma" w:cs="Tahoma"/>
                <w:i/>
                <w:iCs/>
                <w:sz w:val="20"/>
                <w:szCs w:val="20"/>
              </w:rPr>
              <w:t>Status: Card Active</w:t>
            </w:r>
          </w:p>
          <w:p w:rsidR="003D79F8" w:rsidRPr="00FA184A" w:rsidRDefault="003D79F8" w:rsidP="0090647D">
            <w:pPr>
              <w:numPr>
                <w:ilvl w:val="0"/>
                <w:numId w:val="16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</w:rPr>
              <w:t>Revolving loan branch 911</w:t>
            </w:r>
          </w:p>
          <w:p w:rsidR="003D79F8" w:rsidRPr="00FA184A" w:rsidRDefault="003D79F8" w:rsidP="0090647D">
            <w:pPr>
              <w:numPr>
                <w:ilvl w:val="0"/>
                <w:numId w:val="16"/>
              </w:numPr>
              <w:suppressAutoHyphens/>
              <w:spacing w:before="30"/>
              <w:ind w:left="1936" w:hanging="284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/>
                <w:sz w:val="20"/>
                <w:szCs w:val="20"/>
              </w:rPr>
              <w:t>Freeze RCL</w:t>
            </w:r>
          </w:p>
          <w:p w:rsidR="003D79F8" w:rsidRPr="00FA184A" w:rsidRDefault="003D79F8" w:rsidP="003D79F8">
            <w:pPr>
              <w:pStyle w:val="NoSpacing"/>
              <w:numPr>
                <w:ilvl w:val="0"/>
                <w:numId w:val="4"/>
              </w:numPr>
              <w:suppressAutoHyphens/>
              <w:spacing w:before="120" w:after="60"/>
              <w:ind w:left="1083" w:hanging="284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A184A">
              <w:rPr>
                <w:rFonts w:ascii="Tahoma" w:hAnsi="Tahoma" w:cs="Tahoma"/>
                <w:b/>
                <w:bCs/>
                <w:sz w:val="20"/>
                <w:szCs w:val="20"/>
              </w:rPr>
              <w:t>Check Special Credit Review</w:t>
            </w:r>
          </w:p>
          <w:p w:rsidR="003D79F8" w:rsidRPr="00FA184A" w:rsidRDefault="003D79F8" w:rsidP="0090647D">
            <w:pPr>
              <w:pStyle w:val="NoSpacing"/>
              <w:numPr>
                <w:ilvl w:val="0"/>
                <w:numId w:val="10"/>
              </w:numPr>
              <w:suppressAutoHyphens/>
              <w:spacing w:before="60"/>
              <w:ind w:left="1434" w:hanging="357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 w:hint="cs"/>
                <w:sz w:val="20"/>
                <w:szCs w:val="20"/>
                <w:cs/>
              </w:rPr>
              <w:t xml:space="preserve">ผ่านเงื่อนไข ได้ผล </w:t>
            </w:r>
            <w:r w:rsidRPr="00FA184A">
              <w:rPr>
                <w:rFonts w:ascii="Tahoma" w:hAnsi="Tahoma" w:cs="Tahoma"/>
                <w:sz w:val="20"/>
                <w:szCs w:val="20"/>
              </w:rPr>
              <w:t xml:space="preserve">Y </w:t>
            </w:r>
            <w:r w:rsidRPr="00FA184A">
              <w:rPr>
                <w:rFonts w:ascii="Tahoma" w:hAnsi="Tahoma" w:cs="Tahoma" w:hint="cs"/>
                <w:sz w:val="20"/>
                <w:szCs w:val="20"/>
                <w:cs/>
              </w:rPr>
              <w:t xml:space="preserve">หรือ </w:t>
            </w:r>
            <w:r w:rsidRPr="00FA184A">
              <w:rPr>
                <w:rFonts w:ascii="Tahoma" w:hAnsi="Tahoma" w:cs="Tahoma"/>
                <w:sz w:val="20"/>
                <w:szCs w:val="20"/>
              </w:rPr>
              <w:t>E</w:t>
            </w:r>
          </w:p>
          <w:p w:rsidR="003D79F8" w:rsidRDefault="003D79F8" w:rsidP="0090647D">
            <w:pPr>
              <w:pStyle w:val="NoSpacing"/>
              <w:numPr>
                <w:ilvl w:val="0"/>
                <w:numId w:val="10"/>
              </w:numPr>
              <w:suppressAutoHyphens/>
              <w:spacing w:before="60"/>
              <w:ind w:left="1434" w:hanging="357"/>
              <w:rPr>
                <w:rFonts w:ascii="Tahoma" w:hAnsi="Tahoma" w:cs="Tahoma"/>
                <w:sz w:val="20"/>
                <w:szCs w:val="20"/>
              </w:rPr>
            </w:pPr>
            <w:r w:rsidRPr="00FA184A">
              <w:rPr>
                <w:rFonts w:ascii="Tahoma" w:hAnsi="Tahoma" w:cs="Tahoma" w:hint="cs"/>
                <w:sz w:val="20"/>
                <w:szCs w:val="20"/>
                <w:cs/>
              </w:rPr>
              <w:lastRenderedPageBreak/>
              <w:t xml:space="preserve">ไม่ผ่านเงื่อนไข ได้ผล </w:t>
            </w:r>
            <w:r w:rsidRPr="00FA184A">
              <w:rPr>
                <w:rFonts w:ascii="Tahoma" w:hAnsi="Tahoma" w:cs="Tahoma"/>
                <w:sz w:val="20"/>
                <w:szCs w:val="20"/>
              </w:rPr>
              <w:t>N</w:t>
            </w:r>
          </w:p>
          <w:p w:rsidR="00A1095A" w:rsidRDefault="00A1095A" w:rsidP="00A1095A">
            <w:pPr>
              <w:pStyle w:val="NoSpacing"/>
              <w:suppressAutoHyphens/>
              <w:spacing w:before="60"/>
              <w:ind w:left="1434"/>
              <w:rPr>
                <w:rFonts w:ascii="Tahoma" w:hAnsi="Tahoma" w:cs="Tahoma"/>
                <w:sz w:val="20"/>
                <w:szCs w:val="20"/>
              </w:rPr>
            </w:pPr>
          </w:p>
          <w:p w:rsidR="009A5185" w:rsidRDefault="009A5185" w:rsidP="009A5185">
            <w:pPr>
              <w:pStyle w:val="NoSpacing"/>
              <w:suppressAutoHyphens/>
              <w:spacing w:before="60"/>
              <w:rPr>
                <w:rFonts w:ascii="Tahoma" w:hAnsi="Tahoma" w:cs="Tahoma"/>
                <w:sz w:val="20"/>
                <w:szCs w:val="20"/>
              </w:rPr>
            </w:pPr>
          </w:p>
          <w:p w:rsidR="009A5185" w:rsidRPr="008E5FD4" w:rsidRDefault="009A5185" w:rsidP="0090647D">
            <w:pPr>
              <w:pStyle w:val="NoSpacing"/>
              <w:numPr>
                <w:ilvl w:val="0"/>
                <w:numId w:val="14"/>
              </w:numPr>
              <w:suppressAutoHyphens/>
              <w:spacing w:before="60"/>
              <w:rPr>
                <w:rFonts w:ascii="Tahoma" w:hAnsi="Tahoma" w:cs="Tahoma"/>
                <w:b/>
                <w:bCs/>
                <w:color w:val="943634" w:themeColor="accent2" w:themeShade="BF"/>
                <w:sz w:val="20"/>
                <w:szCs w:val="20"/>
              </w:rPr>
            </w:pPr>
            <w:r w:rsidRPr="008E5FD4">
              <w:rPr>
                <w:rFonts w:ascii="Tahoma" w:hAnsi="Tahoma" w:cs="Tahoma" w:hint="cs"/>
                <w:b/>
                <w:bCs/>
                <w:color w:val="943634" w:themeColor="accent2" w:themeShade="BF"/>
                <w:sz w:val="20"/>
                <w:szCs w:val="20"/>
                <w:cs/>
              </w:rPr>
              <w:t xml:space="preserve">กลุ่มที่เข้าเงื่อนไข </w:t>
            </w:r>
            <w:r w:rsidRPr="008E5FD4">
              <w:rPr>
                <w:rFonts w:ascii="Tahoma" w:hAnsi="Tahoma" w:cs="Tahoma"/>
                <w:b/>
                <w:bCs/>
                <w:color w:val="943634" w:themeColor="accent2" w:themeShade="BF"/>
                <w:sz w:val="20"/>
                <w:szCs w:val="20"/>
              </w:rPr>
              <w:t>ETC/EMC</w:t>
            </w:r>
          </w:p>
          <w:p w:rsidR="009A5185" w:rsidRDefault="009A5185" w:rsidP="0090647D">
            <w:pPr>
              <w:pStyle w:val="NoSpacing"/>
              <w:numPr>
                <w:ilvl w:val="0"/>
                <w:numId w:val="11"/>
              </w:numPr>
              <w:suppressAutoHyphens/>
              <w:ind w:left="102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กลุ่มลูกค้า </w:t>
            </w:r>
            <w:r>
              <w:rPr>
                <w:rFonts w:ascii="Tahoma" w:hAnsi="Tahoma" w:cs="Tahoma"/>
                <w:sz w:val="20"/>
                <w:szCs w:val="20"/>
              </w:rPr>
              <w:t xml:space="preserve">ETC/EMC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ที่มี </w:t>
            </w:r>
            <w:r>
              <w:rPr>
                <w:rFonts w:ascii="Tahoma" w:hAnsi="Tahoma" w:cs="Tahoma"/>
                <w:sz w:val="20"/>
                <w:szCs w:val="20"/>
              </w:rPr>
              <w:t xml:space="preserve">Last Withdraw x1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เดือน (</w:t>
            </w:r>
            <w:r>
              <w:rPr>
                <w:rFonts w:ascii="Tahoma" w:hAnsi="Tahoma" w:cs="Tahoma"/>
                <w:sz w:val="20"/>
                <w:szCs w:val="20"/>
              </w:rPr>
              <w:t xml:space="preserve">x1=1, 2, 3, 4, 5, 6) </w:t>
            </w:r>
          </w:p>
          <w:p w:rsidR="009A5185" w:rsidRDefault="009A5185" w:rsidP="00A1095A">
            <w:pPr>
              <w:pStyle w:val="NoSpacing"/>
              <w:suppressAutoHyphens/>
              <w:ind w:left="102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ผ่านธนาคาร </w:t>
            </w:r>
            <w:r>
              <w:rPr>
                <w:rFonts w:ascii="Tahoma" w:hAnsi="Tahoma" w:cs="Tahoma"/>
                <w:sz w:val="20"/>
                <w:szCs w:val="20"/>
              </w:rPr>
              <w:t>BAY, BBL, KTB, SCB, KBANK, TMB</w:t>
            </w:r>
          </w:p>
          <w:p w:rsidR="009A5185" w:rsidRDefault="009A5185" w:rsidP="0090647D">
            <w:pPr>
              <w:pStyle w:val="NoSpacing"/>
              <w:numPr>
                <w:ilvl w:val="0"/>
                <w:numId w:val="11"/>
              </w:numPr>
              <w:suppressAutoHyphens/>
              <w:spacing w:before="60"/>
              <w:ind w:left="102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Skip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ลูกค้าที่ยกเลิกการทำ </w:t>
            </w:r>
            <w:r>
              <w:rPr>
                <w:rFonts w:ascii="Tahoma" w:hAnsi="Tahoma" w:cs="Tahoma"/>
                <w:sz w:val="20"/>
                <w:szCs w:val="20"/>
              </w:rPr>
              <w:t>Auto Pay</w:t>
            </w:r>
          </w:p>
          <w:p w:rsidR="009A5185" w:rsidRPr="00A1095A" w:rsidRDefault="009A5185" w:rsidP="0090647D">
            <w:pPr>
              <w:pStyle w:val="NoSpacing"/>
              <w:numPr>
                <w:ilvl w:val="0"/>
                <w:numId w:val="11"/>
              </w:numPr>
              <w:suppressAutoHyphens/>
              <w:spacing w:before="60"/>
              <w:ind w:left="102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Skip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ลูกค้าที่เคยนำเสนอ </w:t>
            </w:r>
            <w:r>
              <w:rPr>
                <w:rFonts w:ascii="Tahoma" w:hAnsi="Tahoma" w:cs="Tahoma"/>
                <w:sz w:val="20"/>
                <w:szCs w:val="20"/>
              </w:rPr>
              <w:t xml:space="preserve">Auto Pay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ไปแล้วช่วง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x2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เดือน (</w:t>
            </w:r>
            <w:r>
              <w:rPr>
                <w:rFonts w:ascii="Tahoma" w:hAnsi="Tahoma" w:cs="Tahoma" w:hint="cs"/>
                <w:sz w:val="20"/>
                <w:szCs w:val="20"/>
              </w:rPr>
              <w:t>x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2=1</w:t>
            </w:r>
            <w:r>
              <w:rPr>
                <w:rFonts w:ascii="Tahoma" w:hAnsi="Tahoma" w:cs="Tahoma" w:hint="cs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2</w:t>
            </w:r>
            <w:r>
              <w:rPr>
                <w:rFonts w:ascii="Tahoma" w:hAnsi="Tahoma" w:cs="Tahoma" w:hint="cs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3)</w:t>
            </w:r>
            <w:r w:rsidR="00A1095A"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 w:rsidRPr="00A1095A">
              <w:rPr>
                <w:rFonts w:ascii="Tahoma" w:hAnsi="Tahoma" w:cs="Tahoma" w:hint="cs"/>
                <w:sz w:val="20"/>
                <w:szCs w:val="20"/>
                <w:cs/>
              </w:rPr>
              <w:t xml:space="preserve">ไม่ว่าจะลงผล </w:t>
            </w:r>
            <w:r w:rsidRPr="00A1095A">
              <w:rPr>
                <w:rFonts w:ascii="Tahoma" w:hAnsi="Tahoma" w:cs="Tahoma"/>
                <w:sz w:val="20"/>
                <w:szCs w:val="20"/>
              </w:rPr>
              <w:t>Y (</w:t>
            </w:r>
            <w:r w:rsidRPr="00A1095A">
              <w:rPr>
                <w:rFonts w:ascii="Tahoma" w:hAnsi="Tahoma" w:cs="Tahoma" w:hint="cs"/>
                <w:sz w:val="20"/>
                <w:szCs w:val="20"/>
                <w:cs/>
              </w:rPr>
              <w:t xml:space="preserve">ลูกค้าสนใจ) หรือลงผล </w:t>
            </w:r>
            <w:r w:rsidRPr="00A1095A">
              <w:rPr>
                <w:rFonts w:ascii="Tahoma" w:hAnsi="Tahoma" w:cs="Tahoma"/>
                <w:sz w:val="20"/>
                <w:szCs w:val="20"/>
              </w:rPr>
              <w:t>N (</w:t>
            </w:r>
            <w:r w:rsidRPr="00A1095A">
              <w:rPr>
                <w:rFonts w:ascii="Tahoma" w:hAnsi="Tahoma" w:cs="Tahoma" w:hint="cs"/>
                <w:sz w:val="20"/>
                <w:szCs w:val="20"/>
                <w:cs/>
              </w:rPr>
              <w:t>ลูกค้าไม่สนใจ)</w:t>
            </w:r>
          </w:p>
          <w:p w:rsidR="009A5185" w:rsidRPr="00A1095A" w:rsidRDefault="009A5185" w:rsidP="0090647D">
            <w:pPr>
              <w:pStyle w:val="NoSpacing"/>
              <w:numPr>
                <w:ilvl w:val="0"/>
                <w:numId w:val="11"/>
              </w:numPr>
              <w:suppressAutoHyphens/>
              <w:spacing w:before="60"/>
              <w:ind w:left="102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Principle Balance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อยู่ในช่วงที่กำหนด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เช่น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Balance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ตั้งแต่ 5,000 บาทขึ้นไป</w:t>
            </w:r>
            <w:r w:rsidR="00A1095A"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 w:rsidRPr="00A1095A">
              <w:rPr>
                <w:rFonts w:ascii="Tahoma" w:hAnsi="Tahoma" w:cs="Tahoma" w:hint="cs"/>
                <w:sz w:val="20"/>
                <w:szCs w:val="20"/>
                <w:cs/>
              </w:rPr>
              <w:t xml:space="preserve">ซึ่งอยู่ภายใต้ </w:t>
            </w:r>
            <w:r w:rsidRPr="00A1095A">
              <w:rPr>
                <w:rFonts w:ascii="Tahoma" w:hAnsi="Tahoma" w:cs="Tahoma"/>
                <w:sz w:val="20"/>
                <w:szCs w:val="20"/>
              </w:rPr>
              <w:t xml:space="preserve">Balance </w:t>
            </w:r>
            <w:r w:rsidRPr="00A1095A">
              <w:rPr>
                <w:rFonts w:ascii="Tahoma" w:hAnsi="Tahoma" w:cs="Tahoma" w:hint="cs"/>
                <w:sz w:val="20"/>
                <w:szCs w:val="20"/>
                <w:cs/>
              </w:rPr>
              <w:t xml:space="preserve">ของ </w:t>
            </w:r>
            <w:r w:rsidRPr="00A1095A">
              <w:rPr>
                <w:rFonts w:ascii="Tahoma" w:hAnsi="Tahoma" w:cs="Tahoma"/>
                <w:sz w:val="20"/>
                <w:szCs w:val="20"/>
              </w:rPr>
              <w:t xml:space="preserve">Target Call Remind </w:t>
            </w:r>
          </w:p>
          <w:p w:rsidR="00A1095A" w:rsidRPr="008E5FD4" w:rsidRDefault="00A1095A" w:rsidP="0090647D">
            <w:pPr>
              <w:pStyle w:val="NoSpacing"/>
              <w:numPr>
                <w:ilvl w:val="0"/>
                <w:numId w:val="14"/>
              </w:numPr>
              <w:suppressAutoHyphens/>
              <w:spacing w:before="60"/>
              <w:rPr>
                <w:rFonts w:ascii="Tahoma" w:hAnsi="Tahoma" w:cs="Tahoma"/>
                <w:b/>
                <w:bCs/>
                <w:color w:val="943634" w:themeColor="accent2" w:themeShade="BF"/>
                <w:sz w:val="20"/>
                <w:szCs w:val="20"/>
              </w:rPr>
            </w:pPr>
            <w:r w:rsidRPr="008E5FD4">
              <w:rPr>
                <w:rFonts w:ascii="Tahoma" w:hAnsi="Tahoma" w:cs="Tahoma" w:hint="cs"/>
                <w:b/>
                <w:bCs/>
                <w:color w:val="943634" w:themeColor="accent2" w:themeShade="BF"/>
                <w:sz w:val="20"/>
                <w:szCs w:val="20"/>
                <w:cs/>
              </w:rPr>
              <w:t xml:space="preserve">กลุ่มที่เข้าเงื่อนไข </w:t>
            </w:r>
            <w:r>
              <w:rPr>
                <w:rFonts w:ascii="Tahoma" w:hAnsi="Tahoma" w:cs="Tahoma"/>
                <w:b/>
                <w:bCs/>
                <w:color w:val="943634" w:themeColor="accent2" w:themeShade="BF"/>
                <w:sz w:val="20"/>
                <w:szCs w:val="20"/>
              </w:rPr>
              <w:t xml:space="preserve">Promote </w:t>
            </w:r>
            <w:r w:rsidRPr="008E5FD4">
              <w:rPr>
                <w:rFonts w:ascii="Tahoma" w:hAnsi="Tahoma" w:cs="Tahoma"/>
                <w:b/>
                <w:bCs/>
                <w:color w:val="943634" w:themeColor="accent2" w:themeShade="BF"/>
                <w:sz w:val="20"/>
                <w:szCs w:val="20"/>
              </w:rPr>
              <w:t>Auto Pay</w:t>
            </w:r>
          </w:p>
          <w:p w:rsidR="00A1095A" w:rsidRDefault="00A1095A" w:rsidP="0090647D">
            <w:pPr>
              <w:pStyle w:val="NoSpacing"/>
              <w:numPr>
                <w:ilvl w:val="0"/>
                <w:numId w:val="11"/>
              </w:numPr>
              <w:suppressAutoHyphens/>
              <w:spacing w:before="60"/>
              <w:ind w:left="102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ลูกค้ามีการชำระวัน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Due+1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ติดต่อกัน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x2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เดือน (</w:t>
            </w:r>
            <w:r>
              <w:rPr>
                <w:rFonts w:ascii="Tahoma" w:hAnsi="Tahoma" w:cs="Tahoma"/>
                <w:sz w:val="20"/>
                <w:szCs w:val="20"/>
              </w:rPr>
              <w:t>x2 = 1, 2, 3)</w:t>
            </w:r>
          </w:p>
          <w:p w:rsidR="00A1095A" w:rsidRDefault="00A1095A" w:rsidP="0090647D">
            <w:pPr>
              <w:pStyle w:val="NoSpacing"/>
              <w:numPr>
                <w:ilvl w:val="0"/>
                <w:numId w:val="11"/>
              </w:numPr>
              <w:suppressAutoHyphens/>
              <w:spacing w:before="60"/>
              <w:ind w:left="102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Skip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ลูกค้าที่ยกเลิกการทำ </w:t>
            </w:r>
            <w:r>
              <w:rPr>
                <w:rFonts w:ascii="Tahoma" w:hAnsi="Tahoma" w:cs="Tahoma"/>
                <w:sz w:val="20"/>
                <w:szCs w:val="20"/>
              </w:rPr>
              <w:t>Auto Pay</w:t>
            </w:r>
          </w:p>
          <w:p w:rsidR="00A1095A" w:rsidRDefault="00A1095A" w:rsidP="0090647D">
            <w:pPr>
              <w:pStyle w:val="NoSpacing"/>
              <w:numPr>
                <w:ilvl w:val="0"/>
                <w:numId w:val="11"/>
              </w:numPr>
              <w:suppressAutoHyphens/>
              <w:spacing w:before="60"/>
              <w:ind w:left="102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Skip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ลูกค้าที่เคยนำเสนอ </w:t>
            </w:r>
            <w:r>
              <w:rPr>
                <w:rFonts w:ascii="Tahoma" w:hAnsi="Tahoma" w:cs="Tahoma"/>
                <w:sz w:val="20"/>
                <w:szCs w:val="20"/>
              </w:rPr>
              <w:t xml:space="preserve">Auto Pay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ไปแล้วช่วง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x2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เดือน (</w:t>
            </w:r>
            <w:r>
              <w:rPr>
                <w:rFonts w:ascii="Tahoma" w:hAnsi="Tahoma" w:cs="Tahoma" w:hint="cs"/>
                <w:sz w:val="20"/>
                <w:szCs w:val="20"/>
              </w:rPr>
              <w:t>x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2=1</w:t>
            </w:r>
            <w:r>
              <w:rPr>
                <w:rFonts w:ascii="Tahoma" w:hAnsi="Tahoma" w:cs="Tahoma" w:hint="cs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2</w:t>
            </w:r>
            <w:r>
              <w:rPr>
                <w:rFonts w:ascii="Tahoma" w:hAnsi="Tahoma" w:cs="Tahoma" w:hint="cs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3) </w:t>
            </w:r>
            <w:r w:rsidRPr="00A1095A">
              <w:rPr>
                <w:rFonts w:ascii="Tahoma" w:hAnsi="Tahoma" w:cs="Tahoma" w:hint="cs"/>
                <w:sz w:val="20"/>
                <w:szCs w:val="20"/>
                <w:cs/>
              </w:rPr>
              <w:t xml:space="preserve">ไม่ว่าจะลงผล </w:t>
            </w:r>
            <w:r w:rsidRPr="00A1095A">
              <w:rPr>
                <w:rFonts w:ascii="Tahoma" w:hAnsi="Tahoma" w:cs="Tahoma"/>
                <w:sz w:val="20"/>
                <w:szCs w:val="20"/>
              </w:rPr>
              <w:t>Y (</w:t>
            </w:r>
            <w:r w:rsidRPr="00A1095A">
              <w:rPr>
                <w:rFonts w:ascii="Tahoma" w:hAnsi="Tahoma" w:cs="Tahoma" w:hint="cs"/>
                <w:sz w:val="20"/>
                <w:szCs w:val="20"/>
                <w:cs/>
              </w:rPr>
              <w:t xml:space="preserve">ลูกค้าสนใจ) หรือลงผล </w:t>
            </w:r>
            <w:r w:rsidRPr="00A1095A">
              <w:rPr>
                <w:rFonts w:ascii="Tahoma" w:hAnsi="Tahoma" w:cs="Tahoma"/>
                <w:sz w:val="20"/>
                <w:szCs w:val="20"/>
              </w:rPr>
              <w:t>N (</w:t>
            </w:r>
            <w:r w:rsidRPr="00A1095A">
              <w:rPr>
                <w:rFonts w:ascii="Tahoma" w:hAnsi="Tahoma" w:cs="Tahoma" w:hint="cs"/>
                <w:sz w:val="20"/>
                <w:szCs w:val="20"/>
                <w:cs/>
              </w:rPr>
              <w:t>ลูกค้าไม่สนใจ)</w:t>
            </w:r>
          </w:p>
          <w:p w:rsidR="00A1095A" w:rsidRPr="00A1095A" w:rsidRDefault="00A1095A" w:rsidP="0090647D">
            <w:pPr>
              <w:pStyle w:val="NoSpacing"/>
              <w:numPr>
                <w:ilvl w:val="0"/>
                <w:numId w:val="11"/>
              </w:numPr>
              <w:suppressAutoHyphens/>
              <w:spacing w:before="60"/>
              <w:ind w:left="1026"/>
              <w:rPr>
                <w:rFonts w:ascii="Tahoma" w:hAnsi="Tahoma" w:cs="Tahoma"/>
                <w:sz w:val="20"/>
                <w:szCs w:val="20"/>
              </w:rPr>
            </w:pPr>
            <w:r w:rsidRPr="00A1095A">
              <w:rPr>
                <w:rFonts w:ascii="Tahoma" w:hAnsi="Tahoma" w:cs="Tahoma"/>
                <w:sz w:val="20"/>
                <w:szCs w:val="20"/>
              </w:rPr>
              <w:t xml:space="preserve">Principle Balance </w:t>
            </w:r>
            <w:r w:rsidRPr="00A1095A">
              <w:rPr>
                <w:rFonts w:ascii="Tahoma" w:hAnsi="Tahoma" w:cs="Tahoma" w:hint="cs"/>
                <w:sz w:val="20"/>
                <w:szCs w:val="20"/>
                <w:cs/>
              </w:rPr>
              <w:t>อยู่ในช่วงที่กำหนด</w:t>
            </w:r>
            <w:r w:rsidRPr="00A1095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1095A">
              <w:rPr>
                <w:rFonts w:ascii="Tahoma" w:hAnsi="Tahoma" w:cs="Tahoma" w:hint="cs"/>
                <w:sz w:val="20"/>
                <w:szCs w:val="20"/>
                <w:cs/>
              </w:rPr>
              <w:t xml:space="preserve">เช่น </w:t>
            </w:r>
            <w:r w:rsidRPr="00A1095A">
              <w:rPr>
                <w:rFonts w:ascii="Tahoma" w:hAnsi="Tahoma" w:cs="Tahoma"/>
                <w:sz w:val="20"/>
                <w:szCs w:val="20"/>
              </w:rPr>
              <w:t xml:space="preserve">Balance </w:t>
            </w:r>
            <w:r w:rsidRPr="00A1095A">
              <w:rPr>
                <w:rFonts w:ascii="Tahoma" w:hAnsi="Tahoma" w:cs="Tahoma" w:hint="cs"/>
                <w:sz w:val="20"/>
                <w:szCs w:val="20"/>
                <w:cs/>
              </w:rPr>
              <w:t>ตั้งแต่ 5,000 บาทขึ้นไป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 w:rsidRPr="00A1095A">
              <w:rPr>
                <w:rFonts w:ascii="Tahoma" w:hAnsi="Tahoma" w:cs="Tahoma" w:hint="cs"/>
                <w:sz w:val="20"/>
                <w:szCs w:val="20"/>
                <w:cs/>
              </w:rPr>
              <w:t xml:space="preserve">ซึ่งอยู่ภายใต้ </w:t>
            </w:r>
            <w:r w:rsidRPr="00A1095A">
              <w:rPr>
                <w:rFonts w:ascii="Tahoma" w:hAnsi="Tahoma" w:cs="Tahoma"/>
                <w:sz w:val="20"/>
                <w:szCs w:val="20"/>
              </w:rPr>
              <w:t xml:space="preserve">Balance </w:t>
            </w:r>
            <w:r w:rsidRPr="00A1095A">
              <w:rPr>
                <w:rFonts w:ascii="Tahoma" w:hAnsi="Tahoma" w:cs="Tahoma" w:hint="cs"/>
                <w:sz w:val="20"/>
                <w:szCs w:val="20"/>
                <w:cs/>
              </w:rPr>
              <w:t xml:space="preserve">ของ </w:t>
            </w:r>
            <w:r w:rsidRPr="00A1095A">
              <w:rPr>
                <w:rFonts w:ascii="Tahoma" w:hAnsi="Tahoma" w:cs="Tahoma"/>
                <w:sz w:val="20"/>
                <w:szCs w:val="20"/>
              </w:rPr>
              <w:t xml:space="preserve">Target Call Remind </w:t>
            </w:r>
          </w:p>
          <w:p w:rsidR="00A1095A" w:rsidRPr="007874F9" w:rsidRDefault="00A1095A" w:rsidP="0090647D">
            <w:pPr>
              <w:pStyle w:val="NoSpacing"/>
              <w:numPr>
                <w:ilvl w:val="0"/>
                <w:numId w:val="14"/>
              </w:numPr>
              <w:suppressAutoHyphens/>
              <w:spacing w:before="60"/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</w:pPr>
            <w:r w:rsidRPr="008E5FD4">
              <w:rPr>
                <w:rFonts w:ascii="Tahoma" w:hAnsi="Tahoma" w:cs="Tahoma" w:hint="cs"/>
                <w:b/>
                <w:bCs/>
                <w:color w:val="943634" w:themeColor="accent2" w:themeShade="BF"/>
                <w:sz w:val="20"/>
                <w:szCs w:val="20"/>
                <w:cs/>
              </w:rPr>
              <w:t xml:space="preserve">กลุ่ม </w:t>
            </w:r>
            <w:r w:rsidRPr="008E5FD4">
              <w:rPr>
                <w:rFonts w:ascii="Tahoma" w:hAnsi="Tahoma" w:cs="Tahoma"/>
                <w:b/>
                <w:bCs/>
                <w:color w:val="943634" w:themeColor="accent2" w:themeShade="BF"/>
                <w:sz w:val="20"/>
                <w:szCs w:val="20"/>
              </w:rPr>
              <w:t>Call Remind</w:t>
            </w:r>
            <w:r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 xml:space="preserve"> (</w:t>
            </w:r>
            <w:r w:rsidRPr="007874F9">
              <w:rPr>
                <w:rFonts w:ascii="Tahoma" w:hAnsi="Tahoma" w:cs="Tahoma" w:hint="cs"/>
                <w:color w:val="943634" w:themeColor="accent2" w:themeShade="BF"/>
                <w:sz w:val="20"/>
                <w:szCs w:val="20"/>
                <w:cs/>
              </w:rPr>
              <w:t>ไม่เข้าเงื่อนไข</w:t>
            </w:r>
            <w:r w:rsidRPr="007874F9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 xml:space="preserve"> T</w:t>
            </w:r>
            <w:r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>CL Return</w:t>
            </w:r>
            <w:r w:rsidRPr="007874F9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 xml:space="preserve"> </w:t>
            </w:r>
            <w:r w:rsidRPr="007874F9">
              <w:rPr>
                <w:rFonts w:ascii="Tahoma" w:hAnsi="Tahoma" w:cs="Tahoma" w:hint="cs"/>
                <w:color w:val="943634" w:themeColor="accent2" w:themeShade="BF"/>
                <w:sz w:val="20"/>
                <w:szCs w:val="20"/>
                <w:cs/>
              </w:rPr>
              <w:t xml:space="preserve">และ </w:t>
            </w:r>
            <w:r w:rsidRPr="007874F9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 xml:space="preserve">ETC/EMC </w:t>
            </w:r>
            <w:r w:rsidRPr="007874F9">
              <w:rPr>
                <w:rFonts w:ascii="Tahoma" w:hAnsi="Tahoma" w:cs="Tahoma" w:hint="cs"/>
                <w:color w:val="943634" w:themeColor="accent2" w:themeShade="BF"/>
                <w:sz w:val="20"/>
                <w:szCs w:val="20"/>
                <w:cs/>
              </w:rPr>
              <w:t xml:space="preserve">และ </w:t>
            </w:r>
            <w:r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 xml:space="preserve">Promote </w:t>
            </w:r>
            <w:r w:rsidRPr="007874F9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>Auto Pay</w:t>
            </w:r>
            <w:r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>)</w:t>
            </w:r>
          </w:p>
          <w:p w:rsidR="009A5185" w:rsidRPr="00A015E4" w:rsidRDefault="00A1095A" w:rsidP="0090647D">
            <w:pPr>
              <w:pStyle w:val="NoSpacing"/>
              <w:numPr>
                <w:ilvl w:val="0"/>
                <w:numId w:val="11"/>
              </w:numPr>
              <w:suppressAutoHyphens/>
              <w:spacing w:before="60"/>
              <w:ind w:left="1026"/>
              <w:rPr>
                <w:rFonts w:ascii="Tahoma" w:hAnsi="Tahoma" w:cs="Tahoma"/>
                <w:strike/>
                <w:sz w:val="20"/>
                <w:szCs w:val="20"/>
                <w:highlight w:val="yellow"/>
              </w:rPr>
            </w:pPr>
            <w:r w:rsidRPr="00A015E4">
              <w:rPr>
                <w:rFonts w:ascii="Tahoma" w:hAnsi="Tahoma" w:cs="Tahoma"/>
                <w:strike/>
                <w:sz w:val="20"/>
                <w:szCs w:val="20"/>
                <w:highlight w:val="yellow"/>
              </w:rPr>
              <w:t xml:space="preserve">Skip </w:t>
            </w:r>
            <w:r w:rsidRPr="00A015E4">
              <w:rPr>
                <w:rFonts w:ascii="Tahoma" w:hAnsi="Tahoma" w:cs="Tahoma" w:hint="cs"/>
                <w:strike/>
                <w:sz w:val="20"/>
                <w:szCs w:val="20"/>
                <w:highlight w:val="yellow"/>
                <w:cs/>
              </w:rPr>
              <w:t xml:space="preserve">ลูกค้าที่ยกเลิกการทำ </w:t>
            </w:r>
            <w:r w:rsidRPr="00A015E4">
              <w:rPr>
                <w:rFonts w:ascii="Tahoma" w:hAnsi="Tahoma" w:cs="Tahoma"/>
                <w:strike/>
                <w:sz w:val="20"/>
                <w:szCs w:val="20"/>
                <w:highlight w:val="yellow"/>
              </w:rPr>
              <w:t>Auto Pay</w:t>
            </w:r>
          </w:p>
          <w:p w:rsidR="0067089B" w:rsidRPr="0067089B" w:rsidRDefault="0067089B" w:rsidP="0067089B">
            <w:pPr>
              <w:pStyle w:val="NoSpacing"/>
              <w:suppressAutoHyphens/>
              <w:spacing w:before="60"/>
              <w:ind w:left="1077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A184A" w:rsidRPr="00AE3A44" w:rsidTr="00C82FC1">
        <w:trPr>
          <w:trHeight w:val="283"/>
        </w:trPr>
        <w:tc>
          <w:tcPr>
            <w:tcW w:w="571" w:type="pct"/>
            <w:shd w:val="clear" w:color="000000" w:fill="FFFFFF"/>
          </w:tcPr>
          <w:p w:rsidR="00FA184A" w:rsidRPr="00AC6076" w:rsidRDefault="00FA184A" w:rsidP="00EB2D4A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en-US"/>
              </w:rPr>
              <w:lastRenderedPageBreak/>
              <w:t>AC-000</w:t>
            </w:r>
            <w:r w:rsidR="00A1095A">
              <w:rPr>
                <w:rFonts w:ascii="Tahoma" w:hAnsi="Tahoma" w:cs="Tahoma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491" w:type="pct"/>
            <w:shd w:val="clear" w:color="000000" w:fill="FFFFFF"/>
          </w:tcPr>
          <w:p w:rsidR="00FA184A" w:rsidRDefault="00FA184A" w:rsidP="00A1095A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en-US"/>
              </w:rPr>
              <w:t>TS-000</w:t>
            </w:r>
            <w:r w:rsidR="00A1095A">
              <w:rPr>
                <w:rFonts w:ascii="Tahoma" w:hAnsi="Tahoma" w:cs="Tahoma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3938" w:type="pct"/>
            <w:shd w:val="clear" w:color="000000" w:fill="FFFFFF"/>
          </w:tcPr>
          <w:p w:rsidR="00FA184A" w:rsidRPr="00B73649" w:rsidRDefault="00FA184A" w:rsidP="00275300">
            <w:pPr>
              <w:pStyle w:val="NoSpacing"/>
              <w:suppressAutoHyphens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73649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หน้าจอ </w:t>
            </w:r>
            <w:r w:rsidRPr="00B73649">
              <w:rPr>
                <w:rFonts w:ascii="Tahoma" w:hAnsi="Tahoma" w:cs="Tahoma"/>
                <w:b/>
                <w:bCs/>
                <w:sz w:val="20"/>
                <w:szCs w:val="20"/>
              </w:rPr>
              <w:t>Screen Call Remind (AutoDial</w:t>
            </w:r>
            <w:r w:rsidR="00A015E4">
              <w:rPr>
                <w:rFonts w:ascii="Tahoma" w:hAnsi="Tahoma" w:cs="Tahoma"/>
                <w:b/>
                <w:bCs/>
                <w:sz w:val="20"/>
                <w:szCs w:val="20"/>
              </w:rPr>
              <w:t>)</w:t>
            </w:r>
          </w:p>
          <w:p w:rsidR="00FA184A" w:rsidRDefault="00FA184A" w:rsidP="003A5B44">
            <w:pPr>
              <w:pStyle w:val="NoSpacing"/>
              <w:numPr>
                <w:ilvl w:val="0"/>
                <w:numId w:val="3"/>
              </w:numPr>
              <w:suppressAutoHyphens/>
              <w:rPr>
                <w:rFonts w:ascii="Tahoma" w:hAnsi="Tahoma" w:cs="Tahoma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ตรวจสอบสามารถทำการ </w:t>
            </w:r>
            <w:r>
              <w:rPr>
                <w:rFonts w:ascii="Tahoma" w:hAnsi="Tahoma" w:cs="Tahoma"/>
                <w:sz w:val="20"/>
                <w:szCs w:val="20"/>
              </w:rPr>
              <w:t xml:space="preserve">Filter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ได้ตามกลุ่มที่ได้ </w:t>
            </w:r>
            <w:r>
              <w:rPr>
                <w:rFonts w:ascii="Tahoma" w:hAnsi="Tahoma" w:cs="Tahoma"/>
                <w:sz w:val="20"/>
                <w:szCs w:val="20"/>
              </w:rPr>
              <w:t xml:space="preserve">Gen Text file </w:t>
            </w:r>
          </w:p>
          <w:p w:rsidR="00FA184A" w:rsidRDefault="00FA184A" w:rsidP="00275300">
            <w:pPr>
              <w:pStyle w:val="NoSpacing"/>
              <w:numPr>
                <w:ilvl w:val="0"/>
                <w:numId w:val="4"/>
              </w:numPr>
              <w:suppressAutoHyphens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Filter </w:t>
            </w:r>
            <w:r w:rsidRPr="00465072">
              <w:rPr>
                <w:rFonts w:ascii="Tahoma" w:hAnsi="Tahoma" w:cs="Tahoma"/>
                <w:sz w:val="20"/>
                <w:szCs w:val="20"/>
              </w:rPr>
              <w:t>Welcome</w:t>
            </w:r>
            <w:r>
              <w:rPr>
                <w:rFonts w:ascii="Tahoma" w:hAnsi="Tahoma" w:cs="Tahoma"/>
                <w:sz w:val="20"/>
                <w:szCs w:val="20"/>
              </w:rPr>
              <w:t xml:space="preserve"> (Call Remind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ที่เป็น </w:t>
            </w: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Pr="0047395C">
              <w:rPr>
                <w:rFonts w:ascii="Tahoma" w:hAnsi="Tahoma" w:cs="Tahoma"/>
                <w:sz w:val="20"/>
                <w:szCs w:val="20"/>
                <w:vertAlign w:val="superscript"/>
              </w:rPr>
              <w:t>st</w:t>
            </w:r>
            <w:r>
              <w:rPr>
                <w:rFonts w:ascii="Tahoma" w:hAnsi="Tahoma" w:cs="Tahoma"/>
                <w:sz w:val="20"/>
                <w:szCs w:val="20"/>
              </w:rPr>
              <w:t xml:space="preserve"> Due)</w:t>
            </w:r>
          </w:p>
          <w:p w:rsidR="00FA184A" w:rsidRPr="00E94DAA" w:rsidRDefault="00FA184A" w:rsidP="00275300">
            <w:pPr>
              <w:pStyle w:val="NoSpacing"/>
              <w:numPr>
                <w:ilvl w:val="0"/>
                <w:numId w:val="4"/>
              </w:numPr>
              <w:suppressAutoHyphens/>
              <w:spacing w:before="60"/>
              <w:ind w:left="714" w:hanging="357"/>
              <w:rPr>
                <w:rFonts w:ascii="Tahoma" w:hAnsi="Tahoma" w:cs="Tahoma"/>
                <w:sz w:val="20"/>
                <w:szCs w:val="20"/>
              </w:rPr>
            </w:pPr>
            <w:r w:rsidRPr="001633CD">
              <w:rPr>
                <w:rFonts w:ascii="Tahoma" w:hAnsi="Tahoma" w:cs="Tahoma"/>
                <w:sz w:val="20"/>
                <w:szCs w:val="20"/>
              </w:rPr>
              <w:t xml:space="preserve">Filter </w:t>
            </w:r>
            <w:r w:rsidRPr="00E94DAA">
              <w:rPr>
                <w:rFonts w:ascii="Tahoma" w:hAnsi="Tahoma" w:cs="Tahoma" w:hint="cs"/>
                <w:sz w:val="20"/>
                <w:szCs w:val="20"/>
                <w:cs/>
              </w:rPr>
              <w:t xml:space="preserve">กลุ่ม </w:t>
            </w:r>
            <w:r w:rsidRPr="00E94DAA">
              <w:rPr>
                <w:rFonts w:ascii="Tahoma" w:hAnsi="Tahoma" w:cs="Tahoma"/>
                <w:sz w:val="20"/>
                <w:szCs w:val="20"/>
              </w:rPr>
              <w:t>TCL Return</w:t>
            </w:r>
          </w:p>
          <w:p w:rsidR="00FA184A" w:rsidRPr="00E94DAA" w:rsidRDefault="00FA184A" w:rsidP="00275300">
            <w:pPr>
              <w:pStyle w:val="NoSpacing"/>
              <w:numPr>
                <w:ilvl w:val="0"/>
                <w:numId w:val="4"/>
              </w:numPr>
              <w:suppressAutoHyphens/>
              <w:spacing w:before="60"/>
              <w:ind w:left="714" w:hanging="357"/>
              <w:rPr>
                <w:rFonts w:ascii="Tahoma" w:hAnsi="Tahoma" w:cs="Tahoma"/>
                <w:sz w:val="20"/>
                <w:szCs w:val="20"/>
              </w:rPr>
            </w:pPr>
            <w:r w:rsidRPr="001633CD">
              <w:rPr>
                <w:rFonts w:ascii="Tahoma" w:hAnsi="Tahoma" w:cs="Tahoma"/>
                <w:sz w:val="20"/>
                <w:szCs w:val="20"/>
              </w:rPr>
              <w:t xml:space="preserve">Filter </w:t>
            </w:r>
            <w:r w:rsidRPr="00E94DAA">
              <w:rPr>
                <w:rFonts w:ascii="Tahoma" w:hAnsi="Tahoma" w:cs="Tahoma" w:hint="cs"/>
                <w:sz w:val="20"/>
                <w:szCs w:val="20"/>
                <w:cs/>
              </w:rPr>
              <w:t xml:space="preserve">กลุ่ม </w:t>
            </w:r>
            <w:r w:rsidRPr="00E94DAA">
              <w:rPr>
                <w:rFonts w:ascii="Tahoma" w:hAnsi="Tahoma" w:cs="Tahoma"/>
                <w:sz w:val="20"/>
                <w:szCs w:val="20"/>
              </w:rPr>
              <w:t>ETC/EMC</w:t>
            </w:r>
          </w:p>
          <w:p w:rsidR="00FA184A" w:rsidRPr="00E94DAA" w:rsidRDefault="00FA184A" w:rsidP="00275300">
            <w:pPr>
              <w:pStyle w:val="NoSpacing"/>
              <w:numPr>
                <w:ilvl w:val="0"/>
                <w:numId w:val="4"/>
              </w:numPr>
              <w:suppressAutoHyphens/>
              <w:spacing w:before="60"/>
              <w:ind w:left="714" w:hanging="357"/>
              <w:rPr>
                <w:rFonts w:ascii="Tahoma" w:hAnsi="Tahoma" w:cs="Tahoma"/>
                <w:sz w:val="20"/>
                <w:szCs w:val="20"/>
              </w:rPr>
            </w:pPr>
            <w:r w:rsidRPr="001633CD">
              <w:rPr>
                <w:rFonts w:ascii="Tahoma" w:hAnsi="Tahoma" w:cs="Tahoma"/>
                <w:sz w:val="20"/>
                <w:szCs w:val="20"/>
              </w:rPr>
              <w:t xml:space="preserve">Filter </w:t>
            </w:r>
            <w:r w:rsidRPr="00E94DAA">
              <w:rPr>
                <w:rFonts w:ascii="Tahoma" w:hAnsi="Tahoma" w:cs="Tahoma" w:hint="cs"/>
                <w:sz w:val="20"/>
                <w:szCs w:val="20"/>
                <w:cs/>
              </w:rPr>
              <w:t xml:space="preserve">กลุ่ม </w:t>
            </w:r>
            <w:r w:rsidR="00D86CF0">
              <w:rPr>
                <w:rFonts w:ascii="Tahoma" w:hAnsi="Tahoma" w:cs="Tahoma"/>
                <w:sz w:val="20"/>
                <w:szCs w:val="20"/>
              </w:rPr>
              <w:t xml:space="preserve">Promote </w:t>
            </w:r>
            <w:r w:rsidR="00D86CF0" w:rsidRPr="00FA184A">
              <w:rPr>
                <w:rFonts w:ascii="Tahoma" w:hAnsi="Tahoma" w:cs="Tahoma"/>
                <w:sz w:val="20"/>
                <w:szCs w:val="20"/>
              </w:rPr>
              <w:t>Auto Pay</w:t>
            </w:r>
          </w:p>
          <w:p w:rsidR="00FA184A" w:rsidRDefault="00FA184A" w:rsidP="00FA184A">
            <w:pPr>
              <w:pStyle w:val="NoSpacing"/>
              <w:numPr>
                <w:ilvl w:val="0"/>
                <w:numId w:val="4"/>
              </w:numPr>
              <w:suppressAutoHyphens/>
              <w:spacing w:before="60"/>
              <w:ind w:left="714" w:hanging="357"/>
              <w:rPr>
                <w:rFonts w:ascii="Tahoma" w:hAnsi="Tahoma" w:cs="Tahoma"/>
                <w:sz w:val="20"/>
                <w:szCs w:val="20"/>
              </w:rPr>
            </w:pPr>
            <w:r w:rsidRPr="001633CD">
              <w:rPr>
                <w:rFonts w:ascii="Tahoma" w:hAnsi="Tahoma" w:cs="Tahoma"/>
                <w:sz w:val="20"/>
                <w:szCs w:val="20"/>
              </w:rPr>
              <w:t xml:space="preserve">Filter </w:t>
            </w:r>
            <w:r w:rsidRPr="00E94DAA">
              <w:rPr>
                <w:rFonts w:ascii="Tahoma" w:hAnsi="Tahoma" w:cs="Tahoma" w:hint="cs"/>
                <w:sz w:val="20"/>
                <w:szCs w:val="20"/>
                <w:cs/>
              </w:rPr>
              <w:t xml:space="preserve">กลุ่ม </w:t>
            </w:r>
            <w:r w:rsidRPr="00E94DAA">
              <w:rPr>
                <w:rFonts w:ascii="Tahoma" w:hAnsi="Tahoma" w:cs="Tahoma"/>
                <w:sz w:val="20"/>
                <w:szCs w:val="20"/>
              </w:rPr>
              <w:t>Call Remind (</w:t>
            </w:r>
            <w:r w:rsidRPr="00E94DAA">
              <w:rPr>
                <w:rFonts w:ascii="Tahoma" w:hAnsi="Tahoma" w:cs="Tahoma" w:hint="cs"/>
                <w:sz w:val="20"/>
                <w:szCs w:val="20"/>
                <w:cs/>
              </w:rPr>
              <w:t>ไม่เข้าเงื่อนไข</w:t>
            </w:r>
            <w:r w:rsidRPr="00E94DAA">
              <w:rPr>
                <w:rFonts w:ascii="Tahoma" w:hAnsi="Tahoma" w:cs="Tahoma"/>
                <w:sz w:val="20"/>
                <w:szCs w:val="20"/>
              </w:rPr>
              <w:t xml:space="preserve"> TCL Return </w:t>
            </w:r>
            <w:r w:rsidRPr="00E94DAA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E94DAA">
              <w:rPr>
                <w:rFonts w:ascii="Tahoma" w:hAnsi="Tahoma" w:cs="Tahoma"/>
                <w:sz w:val="20"/>
                <w:szCs w:val="20"/>
              </w:rPr>
              <w:t xml:space="preserve">ETC/EMC </w:t>
            </w:r>
            <w:r w:rsidRPr="00E94DAA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="00C86506">
              <w:rPr>
                <w:rFonts w:ascii="Tahoma" w:hAnsi="Tahoma" w:cs="Tahoma"/>
                <w:sz w:val="20"/>
                <w:szCs w:val="20"/>
              </w:rPr>
              <w:t xml:space="preserve">Promote </w:t>
            </w:r>
            <w:r w:rsidRPr="00657C5D">
              <w:rPr>
                <w:rFonts w:ascii="Tahoma" w:hAnsi="Tahoma" w:cs="Tahoma"/>
                <w:sz w:val="20"/>
                <w:szCs w:val="20"/>
              </w:rPr>
              <w:t>Auto Pay)</w:t>
            </w:r>
          </w:p>
          <w:p w:rsidR="003A5B44" w:rsidRDefault="003A5B44" w:rsidP="003A5B44">
            <w:pPr>
              <w:pStyle w:val="NoSpacing"/>
              <w:numPr>
                <w:ilvl w:val="0"/>
                <w:numId w:val="3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ตรวจสอบระบบสามารถทำการส่งสายตาม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filter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ตามกลุ่มด้านบน</w:t>
            </w:r>
          </w:p>
          <w:p w:rsidR="003A5B44" w:rsidRPr="00FA184A" w:rsidRDefault="003A5B44" w:rsidP="003A5B44">
            <w:pPr>
              <w:pStyle w:val="NoSpacing"/>
              <w:numPr>
                <w:ilvl w:val="0"/>
                <w:numId w:val="3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ตรวจสอบระบบสามารถทำงาน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Function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อื่นๆ ได้ตามปกติ</w:t>
            </w:r>
          </w:p>
        </w:tc>
      </w:tr>
      <w:tr w:rsidR="00EB2D4A" w:rsidRPr="00AE3A44" w:rsidTr="00C82FC1">
        <w:trPr>
          <w:trHeight w:val="283"/>
        </w:trPr>
        <w:tc>
          <w:tcPr>
            <w:tcW w:w="571" w:type="pct"/>
            <w:shd w:val="clear" w:color="000000" w:fill="FFFFFF"/>
          </w:tcPr>
          <w:p w:rsidR="00EB2D4A" w:rsidRDefault="00A1095A" w:rsidP="003A5B44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en-US"/>
              </w:rPr>
              <w:t>AC-000</w:t>
            </w:r>
            <w:r w:rsidR="003A5B44">
              <w:rPr>
                <w:rFonts w:ascii="Tahoma" w:hAnsi="Tahoma" w:cs="Tahoma"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491" w:type="pct"/>
            <w:shd w:val="clear" w:color="000000" w:fill="FFFFFF"/>
          </w:tcPr>
          <w:p w:rsidR="00EB2D4A" w:rsidRDefault="00A1095A" w:rsidP="003A5B44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en-US"/>
              </w:rPr>
              <w:t>TS-000</w:t>
            </w:r>
            <w:r w:rsidR="003A5B44">
              <w:rPr>
                <w:rFonts w:ascii="Tahoma" w:hAnsi="Tahoma" w:cs="Tahoma"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3938" w:type="pct"/>
            <w:shd w:val="clear" w:color="000000" w:fill="FFFFFF"/>
          </w:tcPr>
          <w:p w:rsidR="00EB2D4A" w:rsidRDefault="00EB2D4A" w:rsidP="00275300">
            <w:pPr>
              <w:pStyle w:val="NoSpacing"/>
              <w:suppressAutoHyphens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>ตรวจสอบ</w:t>
            </w:r>
            <w:r w:rsidRPr="00B73649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หน้าจอ </w:t>
            </w:r>
            <w:r w:rsidRPr="00B73649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Screen Call Remind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แสดงข้อความที่ </w:t>
            </w:r>
            <w:r>
              <w:rPr>
                <w:rFonts w:ascii="Tahoma" w:hAnsi="Tahoma" w:cs="Tahoma"/>
                <w:sz w:val="20"/>
                <w:szCs w:val="20"/>
              </w:rPr>
              <w:t xml:space="preserve">Contract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สุดท้าย</w:t>
            </w:r>
            <w:r w:rsidR="0067089B">
              <w:rPr>
                <w:rFonts w:ascii="Tahoma" w:hAnsi="Tahoma" w:cs="Tahoma" w:hint="cs"/>
                <w:sz w:val="20"/>
                <w:szCs w:val="20"/>
                <w:cs/>
              </w:rPr>
              <w:t>ของลูกค้า +1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แยกตาม </w:t>
            </w:r>
            <w:r>
              <w:rPr>
                <w:rFonts w:ascii="Tahoma" w:hAnsi="Tahoma" w:cs="Tahoma"/>
                <w:sz w:val="20"/>
                <w:szCs w:val="20"/>
              </w:rPr>
              <w:t>Filter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เทียบกับข้อมูลใน </w:t>
            </w:r>
            <w:r>
              <w:rPr>
                <w:rFonts w:ascii="Tahoma" w:hAnsi="Tahoma" w:cs="Tahoma"/>
                <w:sz w:val="20"/>
                <w:szCs w:val="20"/>
              </w:rPr>
              <w:t>File Excel</w:t>
            </w:r>
          </w:p>
          <w:p w:rsidR="00EB2D4A" w:rsidRPr="008E5FD4" w:rsidRDefault="00EB2D4A" w:rsidP="00275300">
            <w:pPr>
              <w:pStyle w:val="NoSpacing"/>
              <w:numPr>
                <w:ilvl w:val="0"/>
                <w:numId w:val="4"/>
              </w:numPr>
              <w:suppressAutoHyphens/>
              <w:spacing w:before="6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E5FD4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กลุ่ม </w:t>
            </w:r>
            <w:r w:rsidRPr="008E5FD4">
              <w:rPr>
                <w:rFonts w:ascii="Tahoma" w:hAnsi="Tahoma" w:cs="Tahoma"/>
                <w:b/>
                <w:bCs/>
                <w:sz w:val="20"/>
                <w:szCs w:val="20"/>
              </w:rPr>
              <w:t>TCL Return</w:t>
            </w:r>
          </w:p>
          <w:p w:rsidR="00EB2D4A" w:rsidRDefault="00EB2D4A" w:rsidP="0090647D">
            <w:pPr>
              <w:pStyle w:val="NoSpacing"/>
              <w:numPr>
                <w:ilvl w:val="0"/>
                <w:numId w:val="13"/>
              </w:numPr>
              <w:suppressAutoHyphens/>
              <w:spacing w:before="60"/>
              <w:ind w:left="1451"/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</w:pPr>
            <w:r w:rsidRPr="007874F9">
              <w:rPr>
                <w:rFonts w:ascii="Tahoma" w:hAnsi="Tahoma" w:cs="Tahoma" w:hint="cs"/>
                <w:color w:val="943634" w:themeColor="accent2" w:themeShade="BF"/>
                <w:sz w:val="20"/>
                <w:szCs w:val="20"/>
                <w:cs/>
              </w:rPr>
              <w:t xml:space="preserve">ได้ผล </w:t>
            </w:r>
            <w:r w:rsidRPr="007874F9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>Special Credit Review Result = Y, E</w:t>
            </w:r>
          </w:p>
          <w:p w:rsidR="00EB2D4A" w:rsidRPr="00F77EE8" w:rsidRDefault="00EB2D4A" w:rsidP="00275300">
            <w:pPr>
              <w:pStyle w:val="NoSpacing"/>
              <w:suppressAutoHyphens/>
              <w:spacing w:before="60"/>
              <w:ind w:left="720" w:firstLine="682"/>
              <w:rPr>
                <w:rFonts w:ascii="Tahoma" w:hAnsi="Tahoma" w:cs="Tahoma"/>
                <w:color w:val="00B050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แสดงข้อความ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Pr="00F77EE8">
              <w:rPr>
                <w:rFonts w:ascii="Tahoma" w:hAnsi="Tahoma" w:cs="Tahoma"/>
                <w:color w:val="00B050"/>
                <w:sz w:val="20"/>
                <w:szCs w:val="20"/>
              </w:rPr>
              <w:t xml:space="preserve">TCL Return AMT. </w:t>
            </w:r>
            <w:proofErr w:type="spellStart"/>
            <w:r w:rsidRPr="00F77EE8">
              <w:rPr>
                <w:rFonts w:ascii="Tahoma" w:hAnsi="Tahoma" w:cs="Tahoma"/>
                <w:color w:val="00B050"/>
                <w:sz w:val="20"/>
                <w:szCs w:val="20"/>
              </w:rPr>
              <w:t>yyyyyy</w:t>
            </w:r>
            <w:proofErr w:type="spellEnd"/>
            <w:r w:rsidRPr="00F77EE8">
              <w:rPr>
                <w:rFonts w:ascii="Tahoma" w:hAnsi="Tahoma" w:cs="Tahoma"/>
                <w:color w:val="00B050"/>
                <w:sz w:val="20"/>
                <w:szCs w:val="20"/>
              </w:rPr>
              <w:t xml:space="preserve"> baht</w:t>
            </w:r>
          </w:p>
          <w:p w:rsidR="00EB2D4A" w:rsidRDefault="00EB2D4A" w:rsidP="0090647D">
            <w:pPr>
              <w:pStyle w:val="NoSpacing"/>
              <w:numPr>
                <w:ilvl w:val="0"/>
                <w:numId w:val="13"/>
              </w:numPr>
              <w:suppressAutoHyphens/>
              <w:spacing w:before="60"/>
              <w:ind w:left="1451"/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</w:pPr>
            <w:r w:rsidRPr="007874F9">
              <w:rPr>
                <w:rFonts w:ascii="Tahoma" w:hAnsi="Tahoma" w:cs="Tahoma" w:hint="cs"/>
                <w:color w:val="943634" w:themeColor="accent2" w:themeShade="BF"/>
                <w:sz w:val="20"/>
                <w:szCs w:val="20"/>
                <w:cs/>
              </w:rPr>
              <w:t xml:space="preserve">ได้ผล </w:t>
            </w:r>
            <w:r w:rsidRPr="007874F9"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  <w:t>Special Credit Review Result = N</w:t>
            </w:r>
          </w:p>
          <w:p w:rsidR="00EB2D4A" w:rsidRPr="00E94DAA" w:rsidRDefault="00EB2D4A" w:rsidP="00275300">
            <w:pPr>
              <w:pStyle w:val="NoSpacing"/>
              <w:suppressAutoHyphens/>
              <w:spacing w:before="60"/>
              <w:ind w:firstLine="140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แสดงข้อความ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Pr="00F77EE8">
              <w:rPr>
                <w:rFonts w:ascii="Tahoma" w:hAnsi="Tahoma" w:cs="Tahoma"/>
                <w:color w:val="00B050"/>
                <w:sz w:val="20"/>
                <w:szCs w:val="20"/>
              </w:rPr>
              <w:t>Call Remind</w:t>
            </w:r>
          </w:p>
          <w:p w:rsidR="00EB2D4A" w:rsidRPr="008E5FD4" w:rsidRDefault="00EB2D4A" w:rsidP="00275300">
            <w:pPr>
              <w:pStyle w:val="NoSpacing"/>
              <w:numPr>
                <w:ilvl w:val="0"/>
                <w:numId w:val="4"/>
              </w:numPr>
              <w:suppressAutoHyphens/>
              <w:spacing w:before="120"/>
              <w:ind w:left="714" w:hanging="357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E5FD4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กลุ่ม </w:t>
            </w:r>
            <w:r w:rsidRPr="008E5FD4">
              <w:rPr>
                <w:rFonts w:ascii="Tahoma" w:hAnsi="Tahoma" w:cs="Tahoma"/>
                <w:b/>
                <w:bCs/>
                <w:sz w:val="20"/>
                <w:szCs w:val="20"/>
              </w:rPr>
              <w:t>ETC/EMC</w:t>
            </w:r>
          </w:p>
          <w:p w:rsidR="00EB2D4A" w:rsidRDefault="00EB2D4A" w:rsidP="00275300">
            <w:pPr>
              <w:pStyle w:val="NoSpacing"/>
              <w:suppressAutoHyphens/>
              <w:spacing w:before="60"/>
              <w:ind w:left="720"/>
              <w:rPr>
                <w:rFonts w:ascii="Tahoma" w:hAnsi="Tahoma" w:cs="Tahoma"/>
                <w:sz w:val="20"/>
                <w:szCs w:val="20"/>
              </w:rPr>
            </w:pPr>
            <w:r w:rsidRPr="008E5FD4">
              <w:rPr>
                <w:rFonts w:ascii="Tahoma" w:hAnsi="Tahoma" w:cs="Tahoma" w:hint="cs"/>
                <w:sz w:val="20"/>
                <w:szCs w:val="20"/>
                <w:cs/>
              </w:rPr>
              <w:t xml:space="preserve">แสดงข้อความ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Pr="00F77EE8">
              <w:rPr>
                <w:rFonts w:ascii="Tahoma" w:hAnsi="Tahoma" w:cs="Tahoma"/>
                <w:color w:val="00B050"/>
                <w:sz w:val="20"/>
                <w:szCs w:val="20"/>
              </w:rPr>
              <w:t>ETC/EMC</w:t>
            </w:r>
          </w:p>
          <w:p w:rsidR="00EB2D4A" w:rsidRPr="008E5FD4" w:rsidRDefault="00EB2D4A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กรณีลูกค้าสนใจทำ </w:t>
            </w:r>
            <w:r>
              <w:rPr>
                <w:rFonts w:ascii="Tahoma" w:hAnsi="Tahoma" w:cs="Tahoma"/>
                <w:sz w:val="20"/>
                <w:szCs w:val="20"/>
              </w:rPr>
              <w:t xml:space="preserve">Auto Pay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ให้ลง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Result Code : </w:t>
            </w:r>
            <w:r w:rsidR="00103DF6" w:rsidRPr="00A015E4">
              <w:rPr>
                <w:rFonts w:ascii="Tahoma" w:hAnsi="Tahoma" w:cs="Tahoma"/>
                <w:sz w:val="20"/>
                <w:szCs w:val="20"/>
                <w:highlight w:val="yellow"/>
              </w:rPr>
              <w:t>ATPY</w:t>
            </w:r>
            <w:r w:rsidRPr="00A015E4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</w:t>
            </w:r>
          </w:p>
          <w:p w:rsidR="00EB2D4A" w:rsidRPr="00B55AEA" w:rsidRDefault="00EB2D4A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กรณีลูกค้าไม่สนใจทำ </w:t>
            </w:r>
            <w:r>
              <w:rPr>
                <w:rFonts w:ascii="Tahoma" w:hAnsi="Tahoma" w:cs="Tahoma"/>
                <w:sz w:val="20"/>
                <w:szCs w:val="20"/>
              </w:rPr>
              <w:t xml:space="preserve">Auto Pay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ให้ลง </w:t>
            </w:r>
            <w:r>
              <w:rPr>
                <w:rFonts w:ascii="Tahoma" w:hAnsi="Tahoma" w:cs="Tahoma"/>
                <w:sz w:val="20"/>
                <w:szCs w:val="20"/>
              </w:rPr>
              <w:t>Result Code :</w:t>
            </w:r>
            <w:r w:rsidRPr="00A015E4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</w:t>
            </w:r>
            <w:r w:rsidR="00103DF6" w:rsidRPr="00A015E4">
              <w:rPr>
                <w:rFonts w:ascii="Tahoma" w:hAnsi="Tahoma" w:cs="Tahoma"/>
                <w:sz w:val="20"/>
                <w:szCs w:val="20"/>
                <w:highlight w:val="yellow"/>
              </w:rPr>
              <w:t>ATPN</w:t>
            </w:r>
          </w:p>
          <w:p w:rsidR="00EB2D4A" w:rsidRPr="008E5FD4" w:rsidRDefault="00EB2D4A" w:rsidP="00275300">
            <w:pPr>
              <w:pStyle w:val="NoSpacing"/>
              <w:numPr>
                <w:ilvl w:val="0"/>
                <w:numId w:val="4"/>
              </w:numPr>
              <w:suppressAutoHyphens/>
              <w:spacing w:before="120"/>
              <w:ind w:left="714" w:hanging="357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E5FD4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กลุ่ม </w:t>
            </w:r>
            <w:r w:rsidR="00A1095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Promote </w:t>
            </w:r>
            <w:r w:rsidRPr="008E5FD4">
              <w:rPr>
                <w:rFonts w:ascii="Tahoma" w:hAnsi="Tahoma" w:cs="Tahoma"/>
                <w:b/>
                <w:bCs/>
                <w:sz w:val="20"/>
                <w:szCs w:val="20"/>
              </w:rPr>
              <w:t>Auto Pay</w:t>
            </w:r>
          </w:p>
          <w:p w:rsidR="00EB2D4A" w:rsidRPr="00F77EE8" w:rsidRDefault="00EB2D4A" w:rsidP="00275300">
            <w:pPr>
              <w:pStyle w:val="NoSpacing"/>
              <w:suppressAutoHyphens/>
              <w:spacing w:before="60"/>
              <w:ind w:left="720"/>
              <w:rPr>
                <w:rFonts w:ascii="Tahoma" w:hAnsi="Tahoma" w:cs="Tahoma"/>
                <w:color w:val="00B050"/>
                <w:sz w:val="20"/>
                <w:szCs w:val="20"/>
              </w:rPr>
            </w:pPr>
            <w:r w:rsidRPr="008E5FD4">
              <w:rPr>
                <w:rFonts w:ascii="Tahoma" w:hAnsi="Tahoma" w:cs="Tahoma" w:hint="cs"/>
                <w:sz w:val="20"/>
                <w:szCs w:val="20"/>
                <w:cs/>
              </w:rPr>
              <w:t xml:space="preserve">แสดงข้อความ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="00D86CF0" w:rsidRPr="0067089B">
              <w:rPr>
                <w:rFonts w:ascii="Tahoma" w:hAnsi="Tahoma" w:cs="Tahoma"/>
                <w:color w:val="00B050"/>
                <w:sz w:val="20"/>
                <w:szCs w:val="20"/>
              </w:rPr>
              <w:t>Promote Auto Pay</w:t>
            </w:r>
          </w:p>
          <w:p w:rsidR="00EB2D4A" w:rsidRPr="008E5FD4" w:rsidRDefault="00EB2D4A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กรณีลูกค้าสนใจทำ </w:t>
            </w:r>
            <w:r>
              <w:rPr>
                <w:rFonts w:ascii="Tahoma" w:hAnsi="Tahoma" w:cs="Tahoma"/>
                <w:sz w:val="20"/>
                <w:szCs w:val="20"/>
              </w:rPr>
              <w:t xml:space="preserve">Auto Pay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ให้ลง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Result Code : </w:t>
            </w:r>
            <w:r w:rsidR="00103DF6" w:rsidRPr="00A015E4">
              <w:rPr>
                <w:rFonts w:ascii="Tahoma" w:hAnsi="Tahoma" w:cs="Tahoma"/>
                <w:sz w:val="20"/>
                <w:szCs w:val="20"/>
                <w:highlight w:val="yellow"/>
              </w:rPr>
              <w:t>ATPY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EB2D4A" w:rsidRPr="00B55AEA" w:rsidRDefault="00EB2D4A" w:rsidP="0090647D">
            <w:pPr>
              <w:pStyle w:val="NoSpacing"/>
              <w:numPr>
                <w:ilvl w:val="0"/>
                <w:numId w:val="12"/>
              </w:numPr>
              <w:suppressAutoHyphens/>
              <w:spacing w:before="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กรณีลูกค้าไม่สนใจทำ </w:t>
            </w:r>
            <w:r>
              <w:rPr>
                <w:rFonts w:ascii="Tahoma" w:hAnsi="Tahoma" w:cs="Tahoma"/>
                <w:sz w:val="20"/>
                <w:szCs w:val="20"/>
              </w:rPr>
              <w:t xml:space="preserve">Auto Pay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ให้ลง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Result Code : </w:t>
            </w:r>
            <w:r w:rsidR="00103DF6" w:rsidRPr="00A015E4">
              <w:rPr>
                <w:rFonts w:ascii="Tahoma" w:hAnsi="Tahoma" w:cs="Tahoma"/>
                <w:sz w:val="20"/>
                <w:szCs w:val="20"/>
                <w:highlight w:val="yellow"/>
              </w:rPr>
              <w:t>ATPN</w:t>
            </w:r>
          </w:p>
          <w:p w:rsidR="00EB2D4A" w:rsidRDefault="00EB2D4A" w:rsidP="00275300">
            <w:pPr>
              <w:pStyle w:val="NoSpacing"/>
              <w:numPr>
                <w:ilvl w:val="0"/>
                <w:numId w:val="4"/>
              </w:numPr>
              <w:suppressAutoHyphens/>
              <w:spacing w:before="120"/>
              <w:ind w:left="714" w:hanging="357"/>
              <w:rPr>
                <w:rFonts w:ascii="Tahoma" w:hAnsi="Tahoma" w:cs="Tahoma"/>
                <w:sz w:val="20"/>
                <w:szCs w:val="20"/>
              </w:rPr>
            </w:pPr>
            <w:r w:rsidRPr="008E5FD4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กลุ่ม </w:t>
            </w:r>
            <w:r w:rsidRPr="008E5FD4">
              <w:rPr>
                <w:rFonts w:ascii="Tahoma" w:hAnsi="Tahoma" w:cs="Tahoma"/>
                <w:b/>
                <w:bCs/>
                <w:sz w:val="20"/>
                <w:szCs w:val="20"/>
              </w:rPr>
              <w:t>Call Remind</w:t>
            </w:r>
            <w:r w:rsidRPr="008E5FD4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Pr="00E94DAA">
              <w:rPr>
                <w:rFonts w:ascii="Tahoma" w:hAnsi="Tahoma" w:cs="Tahoma" w:hint="cs"/>
                <w:sz w:val="20"/>
                <w:szCs w:val="20"/>
                <w:cs/>
              </w:rPr>
              <w:t>ไม่เข้าเงื่อนไข</w:t>
            </w:r>
            <w:r w:rsidRPr="00E94DAA">
              <w:rPr>
                <w:rFonts w:ascii="Tahoma" w:hAnsi="Tahoma" w:cs="Tahoma"/>
                <w:sz w:val="20"/>
                <w:szCs w:val="20"/>
              </w:rPr>
              <w:t xml:space="preserve"> TCL Return </w:t>
            </w:r>
            <w:r w:rsidRPr="00E94DAA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E94DAA">
              <w:rPr>
                <w:rFonts w:ascii="Tahoma" w:hAnsi="Tahoma" w:cs="Tahoma"/>
                <w:sz w:val="20"/>
                <w:szCs w:val="20"/>
              </w:rPr>
              <w:t xml:space="preserve">ETC/EMC </w:t>
            </w:r>
            <w:r w:rsidRPr="00E94DAA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="00A1095A">
              <w:rPr>
                <w:rFonts w:ascii="Tahoma" w:hAnsi="Tahoma" w:cs="Tahoma"/>
                <w:sz w:val="20"/>
                <w:szCs w:val="20"/>
              </w:rPr>
              <w:t xml:space="preserve">Promote </w:t>
            </w:r>
            <w:r w:rsidRPr="00E94DAA">
              <w:rPr>
                <w:rFonts w:ascii="Tahoma" w:hAnsi="Tahoma" w:cs="Tahoma"/>
                <w:sz w:val="20"/>
                <w:szCs w:val="20"/>
              </w:rPr>
              <w:t>Auto Pay)</w:t>
            </w:r>
          </w:p>
          <w:p w:rsidR="00EB2D4A" w:rsidRDefault="00EB2D4A" w:rsidP="00275300">
            <w:pPr>
              <w:pStyle w:val="NoSpacing"/>
              <w:suppressAutoHyphens/>
              <w:spacing w:before="60"/>
              <w:ind w:left="7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lastRenderedPageBreak/>
              <w:t xml:space="preserve">แสดงข้อความ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Pr="00F77EE8">
              <w:rPr>
                <w:rFonts w:ascii="Tahoma" w:hAnsi="Tahoma" w:cs="Tahoma"/>
                <w:color w:val="00B050"/>
                <w:sz w:val="20"/>
                <w:szCs w:val="20"/>
              </w:rPr>
              <w:t>Call Remind</w:t>
            </w:r>
          </w:p>
          <w:p w:rsidR="00EB2D4A" w:rsidRDefault="00EB2D4A" w:rsidP="00275300">
            <w:pPr>
              <w:pStyle w:val="NoSpacing"/>
              <w:suppressAutoHyphens/>
              <w:rPr>
                <w:rFonts w:ascii="Tahoma" w:hAnsi="Tahoma" w:cs="Tahoma"/>
                <w:b/>
                <w:bCs/>
                <w:sz w:val="20"/>
                <w:szCs w:val="20"/>
                <w:cs/>
              </w:rPr>
            </w:pPr>
          </w:p>
        </w:tc>
      </w:tr>
    </w:tbl>
    <w:p w:rsidR="00392C9C" w:rsidRDefault="000025D0" w:rsidP="00392C9C">
      <w:pPr>
        <w:pStyle w:val="Heading1"/>
      </w:pPr>
      <w:bookmarkStart w:id="69" w:name="_Toc472933144"/>
      <w:bookmarkStart w:id="70" w:name="_Toc473031204"/>
      <w:bookmarkStart w:id="71" w:name="_Toc487974072"/>
      <w:bookmarkStart w:id="72" w:name="_Toc487974195"/>
      <w:bookmarkStart w:id="73" w:name="_Toc301270484"/>
      <w:bookmarkEnd w:id="64"/>
      <w:bookmarkEnd w:id="65"/>
      <w:r>
        <w:lastRenderedPageBreak/>
        <w:t>3</w:t>
      </w:r>
      <w:r w:rsidR="00392C9C" w:rsidRPr="00691272">
        <w:t xml:space="preserve">.0 </w:t>
      </w:r>
      <w:r w:rsidR="00392C9C">
        <w:t>Schedule</w:t>
      </w:r>
      <w:bookmarkEnd w:id="69"/>
      <w:bookmarkEnd w:id="70"/>
      <w:bookmarkEnd w:id="71"/>
      <w:bookmarkEnd w:id="72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7"/>
        <w:gridCol w:w="4111"/>
        <w:gridCol w:w="1701"/>
        <w:gridCol w:w="1559"/>
        <w:gridCol w:w="1276"/>
      </w:tblGrid>
      <w:tr w:rsidR="00392C9C" w:rsidRPr="00392C9C" w:rsidTr="000025D0">
        <w:trPr>
          <w:trHeight w:val="340"/>
        </w:trPr>
        <w:tc>
          <w:tcPr>
            <w:tcW w:w="567" w:type="dxa"/>
            <w:shd w:val="clear" w:color="000000" w:fill="FFCC99"/>
            <w:noWrap/>
            <w:vAlign w:val="center"/>
            <w:hideMark/>
          </w:tcPr>
          <w:p w:rsidR="00392C9C" w:rsidRPr="00392C9C" w:rsidRDefault="00392C9C" w:rsidP="00392C9C">
            <w:pPr>
              <w:jc w:val="center"/>
              <w:rPr>
                <w:rFonts w:ascii="Tahoma" w:eastAsia="Times New Roman" w:hAnsi="Tahoma" w:cs="Tahoma"/>
                <w:b/>
                <w:bCs/>
                <w:sz w:val="22"/>
                <w:szCs w:val="22"/>
                <w:lang w:eastAsia="en-US"/>
              </w:rPr>
            </w:pPr>
            <w:r w:rsidRPr="00320EAB">
              <w:rPr>
                <w:rFonts w:ascii="Tahoma" w:eastAsia="Times New Roman" w:hAnsi="Tahoma" w:cs="Tahoma"/>
                <w:b/>
                <w:bCs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4111" w:type="dxa"/>
            <w:shd w:val="clear" w:color="000000" w:fill="FFCC99"/>
            <w:vAlign w:val="center"/>
            <w:hideMark/>
          </w:tcPr>
          <w:p w:rsidR="00392C9C" w:rsidRPr="00392C9C" w:rsidRDefault="00951320" w:rsidP="00392C9C">
            <w:pPr>
              <w:jc w:val="center"/>
              <w:rPr>
                <w:rFonts w:ascii="Tahoma" w:eastAsia="Times New Roman" w:hAnsi="Tahoma" w:cs="Tahoma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Tahoma" w:eastAsia="Times New Roman" w:hAnsi="Tahoma" w:cs="Tahoma"/>
                <w:b/>
                <w:bCs/>
                <w:sz w:val="22"/>
                <w:szCs w:val="22"/>
                <w:lang w:eastAsia="en-US"/>
              </w:rPr>
              <w:t>Events</w:t>
            </w:r>
          </w:p>
        </w:tc>
        <w:tc>
          <w:tcPr>
            <w:tcW w:w="1701" w:type="dxa"/>
            <w:shd w:val="clear" w:color="000000" w:fill="339966"/>
            <w:vAlign w:val="center"/>
            <w:hideMark/>
          </w:tcPr>
          <w:p w:rsidR="00392C9C" w:rsidRPr="00392C9C" w:rsidRDefault="00392C9C" w:rsidP="00392C9C">
            <w:pPr>
              <w:jc w:val="center"/>
              <w:rPr>
                <w:rFonts w:ascii="Tahoma" w:eastAsia="Times New Roman" w:hAnsi="Tahoma" w:cs="Tahoma"/>
                <w:b/>
                <w:bCs/>
                <w:sz w:val="22"/>
                <w:szCs w:val="22"/>
                <w:lang w:eastAsia="en-US"/>
              </w:rPr>
            </w:pPr>
            <w:r w:rsidRPr="00392C9C">
              <w:rPr>
                <w:rFonts w:ascii="Tahoma" w:eastAsia="Times New Roman" w:hAnsi="Tahoma" w:cs="Tahoma"/>
                <w:b/>
                <w:bCs/>
                <w:sz w:val="22"/>
                <w:szCs w:val="22"/>
                <w:lang w:eastAsia="en-US"/>
              </w:rPr>
              <w:t>Start</w:t>
            </w:r>
          </w:p>
        </w:tc>
        <w:tc>
          <w:tcPr>
            <w:tcW w:w="1559" w:type="dxa"/>
            <w:shd w:val="clear" w:color="000000" w:fill="339966"/>
            <w:vAlign w:val="center"/>
            <w:hideMark/>
          </w:tcPr>
          <w:p w:rsidR="00392C9C" w:rsidRPr="00392C9C" w:rsidRDefault="00392C9C" w:rsidP="00392C9C">
            <w:pPr>
              <w:jc w:val="center"/>
              <w:rPr>
                <w:rFonts w:ascii="Tahoma" w:eastAsia="Times New Roman" w:hAnsi="Tahoma" w:cs="Tahoma"/>
                <w:b/>
                <w:bCs/>
                <w:sz w:val="22"/>
                <w:szCs w:val="22"/>
                <w:lang w:eastAsia="en-US"/>
              </w:rPr>
            </w:pPr>
            <w:r w:rsidRPr="00392C9C">
              <w:rPr>
                <w:rFonts w:ascii="Tahoma" w:eastAsia="Times New Roman" w:hAnsi="Tahoma" w:cs="Tahoma"/>
                <w:b/>
                <w:bCs/>
                <w:sz w:val="22"/>
                <w:szCs w:val="22"/>
                <w:lang w:eastAsia="en-US"/>
              </w:rPr>
              <w:t>Finish</w:t>
            </w:r>
          </w:p>
        </w:tc>
        <w:tc>
          <w:tcPr>
            <w:tcW w:w="1276" w:type="dxa"/>
            <w:shd w:val="clear" w:color="000000" w:fill="339966"/>
            <w:vAlign w:val="center"/>
            <w:hideMark/>
          </w:tcPr>
          <w:p w:rsidR="00392C9C" w:rsidRPr="00392C9C" w:rsidRDefault="00392C9C" w:rsidP="00392C9C">
            <w:pPr>
              <w:jc w:val="center"/>
              <w:rPr>
                <w:rFonts w:ascii="Tahoma" w:eastAsia="Times New Roman" w:hAnsi="Tahoma" w:cs="Tahoma"/>
                <w:b/>
                <w:bCs/>
                <w:sz w:val="22"/>
                <w:szCs w:val="22"/>
                <w:lang w:eastAsia="en-US"/>
              </w:rPr>
            </w:pPr>
            <w:r w:rsidRPr="00392C9C">
              <w:rPr>
                <w:rFonts w:ascii="Tahoma" w:eastAsia="Times New Roman" w:hAnsi="Tahoma" w:cs="Tahoma"/>
                <w:b/>
                <w:bCs/>
                <w:sz w:val="22"/>
                <w:szCs w:val="22"/>
                <w:lang w:eastAsia="en-US"/>
              </w:rPr>
              <w:t>Duration (Days)</w:t>
            </w:r>
          </w:p>
        </w:tc>
      </w:tr>
      <w:tr w:rsidR="00FD0CC5" w:rsidRPr="00392C9C" w:rsidTr="000025D0">
        <w:trPr>
          <w:trHeight w:val="34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D0CC5" w:rsidRPr="000A5585" w:rsidRDefault="00FD0CC5" w:rsidP="000025D0">
            <w:pPr>
              <w:jc w:val="center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 w:rsidRPr="000A5585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:rsidR="00FD0CC5" w:rsidRPr="000A5585" w:rsidRDefault="00FD0CC5" w:rsidP="000025D0">
            <w:pP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 w:rsidRPr="000A5585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Requirement</w:t>
            </w:r>
          </w:p>
        </w:tc>
        <w:tc>
          <w:tcPr>
            <w:tcW w:w="1701" w:type="dxa"/>
            <w:shd w:val="clear" w:color="000000" w:fill="FFFF99"/>
            <w:noWrap/>
            <w:vAlign w:val="center"/>
          </w:tcPr>
          <w:p w:rsidR="00FD0CC5" w:rsidRPr="000A5585" w:rsidRDefault="008906BE" w:rsidP="008906BE">
            <w:pPr>
              <w:jc w:val="center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12</w:t>
            </w:r>
            <w:r w:rsidR="002F2D22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/07/2017</w:t>
            </w:r>
          </w:p>
        </w:tc>
        <w:tc>
          <w:tcPr>
            <w:tcW w:w="1559" w:type="dxa"/>
            <w:shd w:val="clear" w:color="000000" w:fill="FFFF99"/>
            <w:noWrap/>
            <w:vAlign w:val="center"/>
          </w:tcPr>
          <w:p w:rsidR="00FD0CC5" w:rsidRPr="000A5585" w:rsidRDefault="004A3DAE" w:rsidP="00480587">
            <w:pPr>
              <w:jc w:val="center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21</w:t>
            </w:r>
            <w:r w:rsidR="002F2D22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/07/2017</w:t>
            </w:r>
          </w:p>
        </w:tc>
        <w:tc>
          <w:tcPr>
            <w:tcW w:w="1276" w:type="dxa"/>
            <w:shd w:val="clear" w:color="000000" w:fill="FFFF99"/>
            <w:noWrap/>
            <w:vAlign w:val="center"/>
          </w:tcPr>
          <w:p w:rsidR="00FD0CC5" w:rsidRPr="000A5585" w:rsidRDefault="004A3DAE" w:rsidP="00FF205C">
            <w:pPr>
              <w:jc w:val="right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8</w:t>
            </w:r>
          </w:p>
        </w:tc>
      </w:tr>
      <w:tr w:rsidR="00FD0CC5" w:rsidRPr="00392C9C" w:rsidTr="000025D0">
        <w:trPr>
          <w:trHeight w:val="34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D0CC5" w:rsidRPr="000A5585" w:rsidRDefault="00FD0CC5" w:rsidP="000025D0">
            <w:pPr>
              <w:jc w:val="center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 w:rsidRPr="000A5585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4111" w:type="dxa"/>
            <w:shd w:val="clear" w:color="auto" w:fill="auto"/>
            <w:noWrap/>
            <w:vAlign w:val="center"/>
          </w:tcPr>
          <w:p w:rsidR="00FD0CC5" w:rsidRPr="000A5585" w:rsidRDefault="00FD0CC5" w:rsidP="000025D0">
            <w:pP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 w:rsidRPr="000A5585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Design &amp; Develop</w:t>
            </w:r>
          </w:p>
        </w:tc>
        <w:tc>
          <w:tcPr>
            <w:tcW w:w="1701" w:type="dxa"/>
            <w:shd w:val="clear" w:color="000000" w:fill="FFFF99"/>
            <w:noWrap/>
            <w:vAlign w:val="center"/>
          </w:tcPr>
          <w:p w:rsidR="00FD0CC5" w:rsidRPr="000A5585" w:rsidRDefault="004A3DAE" w:rsidP="008D0E51">
            <w:pPr>
              <w:jc w:val="center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19</w:t>
            </w:r>
            <w:r w:rsidR="00BD1FFB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/07/2017</w:t>
            </w:r>
          </w:p>
        </w:tc>
        <w:tc>
          <w:tcPr>
            <w:tcW w:w="1559" w:type="dxa"/>
            <w:shd w:val="clear" w:color="000000" w:fill="FFFF99"/>
            <w:noWrap/>
            <w:vAlign w:val="center"/>
          </w:tcPr>
          <w:p w:rsidR="00FD0CC5" w:rsidRPr="000A5585" w:rsidRDefault="004A3DAE" w:rsidP="004A3DAE">
            <w:pPr>
              <w:jc w:val="center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24</w:t>
            </w:r>
            <w:r w:rsidR="00BD1FFB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/07/2017</w:t>
            </w:r>
          </w:p>
        </w:tc>
        <w:tc>
          <w:tcPr>
            <w:tcW w:w="1276" w:type="dxa"/>
            <w:shd w:val="clear" w:color="000000" w:fill="FFFF99"/>
            <w:noWrap/>
            <w:vAlign w:val="center"/>
          </w:tcPr>
          <w:p w:rsidR="00FD0CC5" w:rsidRPr="000A5585" w:rsidRDefault="004A3DAE" w:rsidP="00FF205C">
            <w:pPr>
              <w:jc w:val="right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4</w:t>
            </w:r>
          </w:p>
        </w:tc>
      </w:tr>
      <w:tr w:rsidR="00E24C97" w:rsidRPr="00392C9C" w:rsidTr="000025D0">
        <w:trPr>
          <w:trHeight w:val="34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24C97" w:rsidRPr="000A5585" w:rsidRDefault="00E24C97" w:rsidP="000025D0">
            <w:pPr>
              <w:jc w:val="center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 w:rsidRPr="000A5585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4111" w:type="dxa"/>
            <w:shd w:val="clear" w:color="auto" w:fill="auto"/>
            <w:noWrap/>
            <w:vAlign w:val="center"/>
          </w:tcPr>
          <w:p w:rsidR="00E24C97" w:rsidRPr="000A5585" w:rsidRDefault="00E24C97" w:rsidP="000025D0">
            <w:pP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 w:rsidRPr="000A5585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System Integrated Test</w:t>
            </w:r>
          </w:p>
        </w:tc>
        <w:tc>
          <w:tcPr>
            <w:tcW w:w="1701" w:type="dxa"/>
            <w:shd w:val="clear" w:color="000000" w:fill="FFFF99"/>
            <w:noWrap/>
            <w:vAlign w:val="center"/>
          </w:tcPr>
          <w:p w:rsidR="00E24C97" w:rsidRPr="000A5585" w:rsidRDefault="00782C8D" w:rsidP="004A3DAE">
            <w:pPr>
              <w:jc w:val="center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2</w:t>
            </w:r>
            <w:r w:rsidR="004A3DAE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5</w:t>
            </w:r>
            <w:r w:rsidR="00BD1FFB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/07/2017</w:t>
            </w:r>
          </w:p>
        </w:tc>
        <w:tc>
          <w:tcPr>
            <w:tcW w:w="1559" w:type="dxa"/>
            <w:shd w:val="clear" w:color="000000" w:fill="FFFF99"/>
            <w:noWrap/>
            <w:vAlign w:val="center"/>
          </w:tcPr>
          <w:p w:rsidR="00E24C97" w:rsidRPr="000A5585" w:rsidRDefault="004A3DAE" w:rsidP="00782C8D">
            <w:pPr>
              <w:jc w:val="center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31/07/2017</w:t>
            </w:r>
          </w:p>
        </w:tc>
        <w:tc>
          <w:tcPr>
            <w:tcW w:w="1276" w:type="dxa"/>
            <w:shd w:val="clear" w:color="000000" w:fill="FFFF99"/>
            <w:noWrap/>
            <w:vAlign w:val="center"/>
          </w:tcPr>
          <w:p w:rsidR="00E24C97" w:rsidRPr="000A5585" w:rsidRDefault="004A3DAE" w:rsidP="002536F7">
            <w:pPr>
              <w:jc w:val="right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5</w:t>
            </w:r>
          </w:p>
        </w:tc>
      </w:tr>
      <w:tr w:rsidR="00782C8D" w:rsidRPr="00392C9C" w:rsidTr="000025D0">
        <w:trPr>
          <w:trHeight w:val="340"/>
        </w:trPr>
        <w:tc>
          <w:tcPr>
            <w:tcW w:w="567" w:type="dxa"/>
            <w:shd w:val="clear" w:color="auto" w:fill="auto"/>
            <w:noWrap/>
            <w:vAlign w:val="center"/>
          </w:tcPr>
          <w:p w:rsidR="00782C8D" w:rsidRPr="000A5585" w:rsidRDefault="00782C8D" w:rsidP="000025D0">
            <w:pPr>
              <w:jc w:val="center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 w:rsidRPr="000A5585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4111" w:type="dxa"/>
            <w:shd w:val="clear" w:color="auto" w:fill="auto"/>
            <w:noWrap/>
            <w:vAlign w:val="center"/>
          </w:tcPr>
          <w:p w:rsidR="00782C8D" w:rsidRPr="000A5585" w:rsidRDefault="00782C8D" w:rsidP="000025D0">
            <w:pP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 w:rsidRPr="000A5585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UAT</w:t>
            </w:r>
          </w:p>
        </w:tc>
        <w:tc>
          <w:tcPr>
            <w:tcW w:w="1701" w:type="dxa"/>
            <w:shd w:val="clear" w:color="000000" w:fill="FFFF99"/>
            <w:noWrap/>
            <w:vAlign w:val="center"/>
          </w:tcPr>
          <w:p w:rsidR="00782C8D" w:rsidRPr="000A5585" w:rsidRDefault="00782C8D" w:rsidP="004A3DAE">
            <w:pPr>
              <w:jc w:val="center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2</w:t>
            </w:r>
            <w:r w:rsidR="004A3DAE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5</w:t>
            </w:r>
            <w: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/07/2017</w:t>
            </w:r>
          </w:p>
        </w:tc>
        <w:tc>
          <w:tcPr>
            <w:tcW w:w="1559" w:type="dxa"/>
            <w:shd w:val="clear" w:color="000000" w:fill="FFFF99"/>
            <w:noWrap/>
            <w:vAlign w:val="center"/>
          </w:tcPr>
          <w:p w:rsidR="00782C8D" w:rsidRPr="000A5585" w:rsidRDefault="004A3DAE" w:rsidP="00782C8D">
            <w:pPr>
              <w:jc w:val="center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31</w:t>
            </w:r>
            <w:r w:rsidR="00782C8D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/07/2017</w:t>
            </w:r>
          </w:p>
        </w:tc>
        <w:tc>
          <w:tcPr>
            <w:tcW w:w="1276" w:type="dxa"/>
            <w:shd w:val="clear" w:color="000000" w:fill="FFFF99"/>
            <w:noWrap/>
            <w:vAlign w:val="center"/>
          </w:tcPr>
          <w:p w:rsidR="00782C8D" w:rsidRPr="000A5585" w:rsidRDefault="00782C8D" w:rsidP="00782C8D">
            <w:pPr>
              <w:jc w:val="right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5</w:t>
            </w:r>
          </w:p>
        </w:tc>
      </w:tr>
      <w:tr w:rsidR="00480587" w:rsidRPr="00392C9C" w:rsidTr="000025D0">
        <w:trPr>
          <w:trHeight w:val="34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480587" w:rsidRPr="000A5585" w:rsidRDefault="00480587" w:rsidP="000025D0">
            <w:pPr>
              <w:jc w:val="center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 w:rsidRPr="000A5585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4111" w:type="dxa"/>
            <w:shd w:val="clear" w:color="auto" w:fill="auto"/>
            <w:noWrap/>
            <w:vAlign w:val="center"/>
          </w:tcPr>
          <w:p w:rsidR="00480587" w:rsidRPr="000A5585" w:rsidRDefault="00480587" w:rsidP="000025D0">
            <w:pP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 w:rsidRPr="000A5585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Go-live/ Closure ( Move Program , Live)</w:t>
            </w:r>
          </w:p>
        </w:tc>
        <w:tc>
          <w:tcPr>
            <w:tcW w:w="1701" w:type="dxa"/>
            <w:shd w:val="clear" w:color="000000" w:fill="FFFF99"/>
            <w:noWrap/>
            <w:vAlign w:val="center"/>
          </w:tcPr>
          <w:p w:rsidR="00480587" w:rsidRPr="000A5585" w:rsidRDefault="006F23A6" w:rsidP="006F23A6">
            <w:pPr>
              <w:jc w:val="center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02</w:t>
            </w:r>
            <w:r w:rsidR="00BD1FFB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/0</w:t>
            </w:r>
            <w: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8</w:t>
            </w:r>
            <w:r w:rsidR="00BD1FFB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/2017</w:t>
            </w:r>
          </w:p>
        </w:tc>
        <w:tc>
          <w:tcPr>
            <w:tcW w:w="1559" w:type="dxa"/>
            <w:shd w:val="clear" w:color="000000" w:fill="FFFF99"/>
            <w:noWrap/>
            <w:vAlign w:val="center"/>
          </w:tcPr>
          <w:p w:rsidR="00480587" w:rsidRPr="000A5585" w:rsidRDefault="00480587" w:rsidP="00FF205C">
            <w:pPr>
              <w:jc w:val="center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shd w:val="clear" w:color="000000" w:fill="FFFF99"/>
            <w:noWrap/>
            <w:vAlign w:val="center"/>
          </w:tcPr>
          <w:p w:rsidR="00480587" w:rsidRPr="000A5585" w:rsidRDefault="00480587" w:rsidP="00FF205C">
            <w:pPr>
              <w:jc w:val="right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</w:p>
        </w:tc>
      </w:tr>
      <w:bookmarkEnd w:id="73"/>
    </w:tbl>
    <w:p w:rsidR="00392C9C" w:rsidRDefault="00392C9C" w:rsidP="00D575E5"/>
    <w:sectPr w:rsidR="00392C9C" w:rsidSect="00A73883">
      <w:footerReference w:type="default" r:id="rId9"/>
      <w:footerReference w:type="first" r:id="rId10"/>
      <w:type w:val="continuous"/>
      <w:pgSz w:w="11907" w:h="16840" w:code="9"/>
      <w:pgMar w:top="1440" w:right="1134" w:bottom="1134" w:left="1134" w:header="709" w:footer="284" w:gutter="0"/>
      <w:pgNumType w:start="1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8AA" w:rsidRDefault="001F68AA">
      <w:r>
        <w:separator/>
      </w:r>
    </w:p>
  </w:endnote>
  <w:endnote w:type="continuationSeparator" w:id="0">
    <w:p w:rsidR="001F68AA" w:rsidRDefault="001F68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134"/>
      <w:gridCol w:w="5670"/>
      <w:gridCol w:w="1701"/>
      <w:gridCol w:w="1134"/>
    </w:tblGrid>
    <w:tr w:rsidR="00965716" w:rsidRPr="0077585D" w:rsidTr="00FF205C">
      <w:trPr>
        <w:trHeight w:hRule="exact" w:val="284"/>
      </w:trPr>
      <w:tc>
        <w:tcPr>
          <w:tcW w:w="1134" w:type="dxa"/>
          <w:shd w:val="clear" w:color="auto" w:fill="auto"/>
          <w:vAlign w:val="center"/>
        </w:tcPr>
        <w:p w:rsidR="00965716" w:rsidRPr="00F769AF" w:rsidRDefault="00965716" w:rsidP="008D7FCF">
          <w:pPr>
            <w:pStyle w:val="Footer"/>
            <w:rPr>
              <w:rFonts w:ascii="Tahoma" w:hAnsi="Tahoma" w:cs="Tahoma"/>
              <w:sz w:val="18"/>
              <w:szCs w:val="18"/>
            </w:rPr>
          </w:pPr>
          <w:r w:rsidRPr="00F769AF">
            <w:rPr>
              <w:rFonts w:ascii="Tahoma" w:hAnsi="Tahoma" w:cs="Tahoma"/>
              <w:sz w:val="18"/>
              <w:szCs w:val="18"/>
            </w:rPr>
            <w:t>File Name:</w:t>
          </w:r>
        </w:p>
      </w:tc>
      <w:tc>
        <w:tcPr>
          <w:tcW w:w="5670" w:type="dxa"/>
          <w:shd w:val="clear" w:color="auto" w:fill="auto"/>
          <w:vAlign w:val="center"/>
        </w:tcPr>
        <w:p w:rsidR="00965716" w:rsidRPr="008D7FCF" w:rsidRDefault="00965716" w:rsidP="0085614F">
          <w:pPr>
            <w:pStyle w:val="Footer"/>
            <w:rPr>
              <w:rFonts w:ascii="Tahoma" w:hAnsi="Tahoma" w:cs="Tahoma"/>
              <w:sz w:val="20"/>
              <w:szCs w:val="20"/>
            </w:rPr>
          </w:pPr>
          <w:r w:rsidRPr="002F2D22">
            <w:rPr>
              <w:rFonts w:ascii="Tahoma" w:hAnsi="Tahoma" w:cs="Tahoma"/>
              <w:smallCaps/>
              <w:sz w:val="20"/>
              <w:szCs w:val="20"/>
            </w:rPr>
            <w:t>BCD_70351_Revise conditions Call Remind</w:t>
          </w:r>
          <w:r>
            <w:rPr>
              <w:rFonts w:ascii="Tahoma" w:hAnsi="Tahoma" w:cs="Tahoma"/>
              <w:smallCaps/>
              <w:sz w:val="20"/>
              <w:szCs w:val="20"/>
            </w:rPr>
            <w:t>_v2.0</w:t>
          </w:r>
          <w:r w:rsidRPr="002F2D22">
            <w:rPr>
              <w:rFonts w:ascii="Tahoma" w:hAnsi="Tahoma" w:cs="Tahoma"/>
              <w:smallCaps/>
              <w:sz w:val="20"/>
              <w:szCs w:val="20"/>
            </w:rPr>
            <w:t>.docx</w:t>
          </w:r>
        </w:p>
      </w:tc>
      <w:tc>
        <w:tcPr>
          <w:tcW w:w="1701" w:type="dxa"/>
          <w:shd w:val="clear" w:color="auto" w:fill="auto"/>
          <w:vAlign w:val="center"/>
        </w:tcPr>
        <w:p w:rsidR="00965716" w:rsidRPr="00F769AF" w:rsidRDefault="00965716" w:rsidP="008D7FCF">
          <w:pPr>
            <w:pStyle w:val="Footer"/>
            <w:jc w:val="right"/>
            <w:rPr>
              <w:rFonts w:ascii="Tahoma" w:hAnsi="Tahoma" w:cs="Tahoma"/>
              <w:sz w:val="18"/>
              <w:szCs w:val="18"/>
            </w:rPr>
          </w:pPr>
          <w:r w:rsidRPr="00F769AF">
            <w:rPr>
              <w:rFonts w:ascii="Tahoma" w:hAnsi="Tahoma" w:cs="Tahoma"/>
              <w:sz w:val="18"/>
              <w:szCs w:val="18"/>
            </w:rPr>
            <w:t>Page :</w:t>
          </w:r>
        </w:p>
      </w:tc>
      <w:tc>
        <w:tcPr>
          <w:tcW w:w="1134" w:type="dxa"/>
          <w:shd w:val="clear" w:color="auto" w:fill="auto"/>
          <w:vAlign w:val="center"/>
        </w:tcPr>
        <w:p w:rsidR="00965716" w:rsidRPr="00F769AF" w:rsidRDefault="00DE617C" w:rsidP="008D7FCF">
          <w:pPr>
            <w:pStyle w:val="Footer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mallCaps/>
              <w:sz w:val="18"/>
              <w:szCs w:val="18"/>
            </w:rPr>
            <w:fldChar w:fldCharType="begin"/>
          </w:r>
          <w:r w:rsidR="00965716">
            <w:rPr>
              <w:rFonts w:ascii="Tahoma" w:hAnsi="Tahoma" w:cs="Tahoma"/>
              <w:smallCaps/>
              <w:sz w:val="18"/>
              <w:szCs w:val="18"/>
            </w:rPr>
            <w:instrText xml:space="preserve"> PAGE  </w:instrText>
          </w:r>
          <w:r>
            <w:rPr>
              <w:rFonts w:ascii="Tahoma" w:hAnsi="Tahoma" w:cs="Tahoma"/>
              <w:smallCaps/>
              <w:sz w:val="18"/>
              <w:szCs w:val="18"/>
            </w:rPr>
            <w:fldChar w:fldCharType="separate"/>
          </w:r>
          <w:r w:rsidR="00B2551A">
            <w:rPr>
              <w:rFonts w:ascii="Tahoma" w:hAnsi="Tahoma" w:cs="Tahoma"/>
              <w:smallCaps/>
              <w:noProof/>
              <w:sz w:val="18"/>
              <w:szCs w:val="18"/>
            </w:rPr>
            <w:t>8</w:t>
          </w:r>
          <w:r>
            <w:rPr>
              <w:rFonts w:ascii="Tahoma" w:hAnsi="Tahoma" w:cs="Tahoma"/>
              <w:smallCaps/>
              <w:sz w:val="18"/>
              <w:szCs w:val="18"/>
            </w:rPr>
            <w:fldChar w:fldCharType="end"/>
          </w:r>
          <w:r w:rsidR="00965716" w:rsidRPr="00C538A7">
            <w:rPr>
              <w:rFonts w:ascii="Tahoma" w:hAnsi="Tahoma" w:cs="Tahoma"/>
              <w:smallCaps/>
              <w:sz w:val="18"/>
              <w:szCs w:val="18"/>
            </w:rPr>
            <w:t xml:space="preserve"> of </w:t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fldChar w:fldCharType="begin"/>
          </w:r>
          <w:r w:rsidR="00965716" w:rsidRPr="00C538A7">
            <w:rPr>
              <w:rFonts w:ascii="Tahoma" w:hAnsi="Tahoma" w:cs="Tahoma"/>
              <w:smallCaps/>
              <w:sz w:val="18"/>
              <w:szCs w:val="18"/>
            </w:rPr>
            <w:instrText xml:space="preserve"> NUMPAGES  </w:instrText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fldChar w:fldCharType="separate"/>
          </w:r>
          <w:r w:rsidR="00B2551A">
            <w:rPr>
              <w:rFonts w:ascii="Tahoma" w:hAnsi="Tahoma" w:cs="Tahoma"/>
              <w:smallCaps/>
              <w:noProof/>
              <w:sz w:val="18"/>
              <w:szCs w:val="18"/>
            </w:rPr>
            <w:t>14</w:t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fldChar w:fldCharType="end"/>
          </w:r>
        </w:p>
      </w:tc>
    </w:tr>
    <w:tr w:rsidR="00965716" w:rsidRPr="0077585D" w:rsidTr="00FF205C">
      <w:trPr>
        <w:trHeight w:hRule="exact" w:val="284"/>
      </w:trPr>
      <w:tc>
        <w:tcPr>
          <w:tcW w:w="6804" w:type="dxa"/>
          <w:gridSpan w:val="2"/>
          <w:shd w:val="clear" w:color="auto" w:fill="auto"/>
          <w:vAlign w:val="center"/>
        </w:tcPr>
        <w:p w:rsidR="00965716" w:rsidRPr="00186002" w:rsidRDefault="00965716" w:rsidP="008D7FCF">
          <w:pPr>
            <w:pStyle w:val="Footer"/>
            <w:rPr>
              <w:rFonts w:ascii="Tahoma" w:hAnsi="Tahoma" w:cs="Tahoma"/>
              <w:i/>
              <w:iCs/>
              <w:sz w:val="16"/>
              <w:szCs w:val="16"/>
            </w:rPr>
          </w:pPr>
          <w:r w:rsidRPr="00186002">
            <w:rPr>
              <w:rFonts w:ascii="Tahoma" w:hAnsi="Tahoma" w:cs="Tahoma"/>
              <w:i/>
              <w:iCs/>
              <w:sz w:val="16"/>
              <w:szCs w:val="16"/>
            </w:rPr>
            <w:t>HIGHLY CONFIDENTIAL</w:t>
          </w:r>
          <w:r w:rsidRPr="00186002">
            <w:rPr>
              <w:i/>
              <w:iCs/>
              <w:sz w:val="16"/>
              <w:szCs w:val="16"/>
            </w:rPr>
            <w:t xml:space="preserve"> </w:t>
          </w:r>
          <w:r w:rsidRPr="00186002">
            <w:rPr>
              <w:rFonts w:ascii="Tahoma" w:hAnsi="Tahoma" w:cs="Tahoma"/>
              <w:b/>
              <w:bCs/>
              <w:i/>
              <w:iCs/>
              <w:smallCaps/>
              <w:sz w:val="16"/>
              <w:szCs w:val="16"/>
            </w:rPr>
            <w:t>RESTRICED CIRCULATION ONLY</w:t>
          </w:r>
        </w:p>
        <w:p w:rsidR="00965716" w:rsidRPr="00F769AF" w:rsidRDefault="00965716" w:rsidP="008D7FCF">
          <w:pPr>
            <w:pStyle w:val="Footer"/>
            <w:rPr>
              <w:rFonts w:ascii="Tahoma" w:hAnsi="Tahoma" w:cs="Tahoma"/>
              <w:sz w:val="18"/>
              <w:szCs w:val="18"/>
            </w:rPr>
          </w:pPr>
        </w:p>
      </w:tc>
      <w:tc>
        <w:tcPr>
          <w:tcW w:w="1701" w:type="dxa"/>
          <w:shd w:val="clear" w:color="auto" w:fill="auto"/>
          <w:vAlign w:val="center"/>
        </w:tcPr>
        <w:p w:rsidR="00965716" w:rsidRPr="00F769AF" w:rsidRDefault="00965716" w:rsidP="008D7FCF">
          <w:pPr>
            <w:pStyle w:val="Footer"/>
            <w:jc w:val="right"/>
            <w:rPr>
              <w:rFonts w:ascii="Tahoma" w:hAnsi="Tahoma" w:cs="Tahoma"/>
              <w:sz w:val="18"/>
              <w:szCs w:val="18"/>
            </w:rPr>
          </w:pPr>
          <w:r w:rsidRPr="00F769AF">
            <w:rPr>
              <w:rFonts w:ascii="Tahoma" w:hAnsi="Tahoma" w:cs="Tahoma"/>
              <w:sz w:val="18"/>
              <w:szCs w:val="18"/>
            </w:rPr>
            <w:t>Template Version:</w:t>
          </w:r>
        </w:p>
      </w:tc>
      <w:tc>
        <w:tcPr>
          <w:tcW w:w="1134" w:type="dxa"/>
          <w:shd w:val="clear" w:color="auto" w:fill="auto"/>
          <w:vAlign w:val="center"/>
        </w:tcPr>
        <w:p w:rsidR="00965716" w:rsidRPr="00F769AF" w:rsidRDefault="00965716" w:rsidP="008D7FCF">
          <w:pPr>
            <w:pStyle w:val="Footer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V.3.0</w:t>
          </w:r>
        </w:p>
      </w:tc>
    </w:tr>
  </w:tbl>
  <w:p w:rsidR="00965716" w:rsidRPr="008D7FCF" w:rsidRDefault="00965716" w:rsidP="008D7F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128"/>
      <w:gridCol w:w="5611"/>
      <w:gridCol w:w="1691"/>
      <w:gridCol w:w="2055"/>
    </w:tblGrid>
    <w:tr w:rsidR="00965716" w:rsidRPr="00CD4554" w:rsidTr="00A41D00">
      <w:trPr>
        <w:trHeight w:hRule="exact" w:val="284"/>
        <w:jc w:val="center"/>
      </w:trPr>
      <w:tc>
        <w:tcPr>
          <w:tcW w:w="1128" w:type="dxa"/>
          <w:shd w:val="clear" w:color="auto" w:fill="auto"/>
          <w:vAlign w:val="center"/>
        </w:tcPr>
        <w:p w:rsidR="00965716" w:rsidRPr="00CD4554" w:rsidRDefault="00965716" w:rsidP="00A73883">
          <w:pPr>
            <w:pStyle w:val="Footer"/>
            <w:rPr>
              <w:rFonts w:ascii="Tahoma" w:hAnsi="Tahoma" w:cs="Tahoma"/>
              <w:sz w:val="18"/>
              <w:szCs w:val="18"/>
            </w:rPr>
          </w:pPr>
          <w:r w:rsidRPr="00CD4554">
            <w:rPr>
              <w:rFonts w:ascii="Tahoma" w:hAnsi="Tahoma" w:cs="Tahoma"/>
              <w:sz w:val="18"/>
              <w:szCs w:val="18"/>
            </w:rPr>
            <w:t>File Name:</w:t>
          </w:r>
        </w:p>
      </w:tc>
      <w:tc>
        <w:tcPr>
          <w:tcW w:w="5611" w:type="dxa"/>
          <w:shd w:val="clear" w:color="auto" w:fill="auto"/>
          <w:vAlign w:val="center"/>
        </w:tcPr>
        <w:p w:rsidR="00965716" w:rsidRPr="00CD4554" w:rsidRDefault="00DE617C" w:rsidP="00A73883">
          <w:pPr>
            <w:pStyle w:val="Footer"/>
            <w:rPr>
              <w:rFonts w:ascii="Tahoma" w:hAnsi="Tahoma" w:cs="Tahoma"/>
              <w:sz w:val="18"/>
              <w:szCs w:val="18"/>
            </w:rPr>
          </w:pPr>
          <w:fldSimple w:instr=" FILENAME   \* MERGEFORMAT ">
            <w:r w:rsidR="00965716" w:rsidRPr="008906BE">
              <w:rPr>
                <w:rFonts w:ascii="Tahoma" w:hAnsi="Tahoma" w:cs="Tahoma"/>
                <w:noProof/>
                <w:sz w:val="18"/>
                <w:szCs w:val="18"/>
              </w:rPr>
              <w:t>BCD_70351</w:t>
            </w:r>
            <w:r w:rsidR="00965716">
              <w:rPr>
                <w:noProof/>
              </w:rPr>
              <w:t>_Revise conditions Call Remind_V2.0.docx</w:t>
            </w:r>
          </w:fldSimple>
        </w:p>
      </w:tc>
      <w:tc>
        <w:tcPr>
          <w:tcW w:w="1691" w:type="dxa"/>
          <w:shd w:val="clear" w:color="auto" w:fill="auto"/>
          <w:vAlign w:val="center"/>
        </w:tcPr>
        <w:p w:rsidR="00965716" w:rsidRPr="00CD4554" w:rsidRDefault="00965716" w:rsidP="00A73883">
          <w:pPr>
            <w:pStyle w:val="Footer"/>
            <w:jc w:val="right"/>
            <w:rPr>
              <w:rFonts w:ascii="Tahoma" w:hAnsi="Tahoma" w:cs="Tahoma"/>
              <w:sz w:val="18"/>
              <w:szCs w:val="18"/>
            </w:rPr>
          </w:pPr>
          <w:r w:rsidRPr="00CD4554">
            <w:rPr>
              <w:rFonts w:ascii="Tahoma" w:hAnsi="Tahoma" w:cs="Tahoma"/>
              <w:sz w:val="18"/>
              <w:szCs w:val="18"/>
            </w:rPr>
            <w:t>Page :</w:t>
          </w:r>
        </w:p>
      </w:tc>
      <w:tc>
        <w:tcPr>
          <w:tcW w:w="2055" w:type="dxa"/>
          <w:shd w:val="clear" w:color="auto" w:fill="auto"/>
          <w:vAlign w:val="center"/>
        </w:tcPr>
        <w:p w:rsidR="00965716" w:rsidRPr="00CD4554" w:rsidRDefault="00965716" w:rsidP="00A73883">
          <w:pPr>
            <w:pStyle w:val="Footer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1</w:t>
          </w:r>
          <w:r w:rsidRPr="00CD4554">
            <w:rPr>
              <w:rFonts w:ascii="Tahoma" w:hAnsi="Tahoma" w:cs="Tahoma"/>
              <w:sz w:val="18"/>
              <w:szCs w:val="18"/>
            </w:rPr>
            <w:t xml:space="preserve"> of </w:t>
          </w:r>
          <w:r w:rsidR="00DE617C" w:rsidRPr="00CD4554">
            <w:rPr>
              <w:rFonts w:ascii="Tahoma" w:hAnsi="Tahoma" w:cs="Tahoma"/>
              <w:sz w:val="18"/>
              <w:szCs w:val="18"/>
            </w:rPr>
            <w:fldChar w:fldCharType="begin"/>
          </w:r>
          <w:r w:rsidRPr="00CD4554">
            <w:rPr>
              <w:rFonts w:ascii="Tahoma" w:hAnsi="Tahoma" w:cs="Tahoma"/>
              <w:sz w:val="18"/>
              <w:szCs w:val="18"/>
            </w:rPr>
            <w:instrText xml:space="preserve"> NUMPAGES  </w:instrText>
          </w:r>
          <w:r w:rsidR="00DE617C" w:rsidRPr="00CD4554">
            <w:rPr>
              <w:rFonts w:ascii="Tahoma" w:hAnsi="Tahoma" w:cs="Tahoma"/>
              <w:sz w:val="18"/>
              <w:szCs w:val="18"/>
            </w:rPr>
            <w:fldChar w:fldCharType="separate"/>
          </w:r>
          <w:r>
            <w:rPr>
              <w:rFonts w:ascii="Tahoma" w:hAnsi="Tahoma" w:cs="Tahoma"/>
              <w:noProof/>
              <w:sz w:val="18"/>
              <w:szCs w:val="18"/>
            </w:rPr>
            <w:t>17</w:t>
          </w:r>
          <w:r w:rsidR="00DE617C" w:rsidRPr="00CD4554">
            <w:rPr>
              <w:rFonts w:ascii="Tahoma" w:hAnsi="Tahoma" w:cs="Tahoma"/>
              <w:sz w:val="18"/>
              <w:szCs w:val="18"/>
            </w:rPr>
            <w:fldChar w:fldCharType="end"/>
          </w:r>
        </w:p>
      </w:tc>
    </w:tr>
    <w:tr w:rsidR="00965716" w:rsidRPr="00CD4554" w:rsidTr="00A41D00">
      <w:trPr>
        <w:trHeight w:hRule="exact" w:val="284"/>
        <w:jc w:val="center"/>
      </w:trPr>
      <w:tc>
        <w:tcPr>
          <w:tcW w:w="6739" w:type="dxa"/>
          <w:gridSpan w:val="2"/>
          <w:shd w:val="clear" w:color="auto" w:fill="auto"/>
          <w:vAlign w:val="center"/>
        </w:tcPr>
        <w:p w:rsidR="00965716" w:rsidRPr="00CD4554" w:rsidRDefault="00965716" w:rsidP="00A73883">
          <w:pPr>
            <w:pStyle w:val="Footer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HIGHLY CONFIDENTIAL </w:t>
          </w:r>
          <w:r w:rsidRPr="006B2E95">
            <w:rPr>
              <w:rFonts w:ascii="Tahoma" w:hAnsi="Tahoma" w:cs="Tahoma"/>
              <w:b/>
              <w:bCs/>
              <w:i/>
              <w:iCs/>
              <w:sz w:val="18"/>
              <w:szCs w:val="18"/>
            </w:rPr>
            <w:t>RESTRICED CIRCULATION ONLY</w:t>
          </w:r>
        </w:p>
      </w:tc>
      <w:tc>
        <w:tcPr>
          <w:tcW w:w="1691" w:type="dxa"/>
          <w:shd w:val="clear" w:color="auto" w:fill="auto"/>
          <w:vAlign w:val="center"/>
        </w:tcPr>
        <w:p w:rsidR="00965716" w:rsidRPr="00CD4554" w:rsidRDefault="00965716" w:rsidP="00A73883">
          <w:pPr>
            <w:pStyle w:val="Footer"/>
            <w:jc w:val="right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Template </w:t>
          </w:r>
          <w:r w:rsidRPr="00CD4554">
            <w:rPr>
              <w:rFonts w:ascii="Tahoma" w:hAnsi="Tahoma" w:cs="Tahoma"/>
              <w:sz w:val="18"/>
              <w:szCs w:val="18"/>
            </w:rPr>
            <w:t>:</w:t>
          </w:r>
        </w:p>
      </w:tc>
      <w:tc>
        <w:tcPr>
          <w:tcW w:w="2055" w:type="dxa"/>
          <w:shd w:val="clear" w:color="auto" w:fill="auto"/>
          <w:vAlign w:val="center"/>
        </w:tcPr>
        <w:p w:rsidR="00965716" w:rsidRPr="00CD4554" w:rsidRDefault="00965716" w:rsidP="00A73883">
          <w:pPr>
            <w:pStyle w:val="Footer"/>
            <w:rPr>
              <w:rFonts w:ascii="Tahoma" w:hAnsi="Tahoma" w:cs="Tahoma"/>
              <w:i/>
              <w:iCs/>
              <w:smallCaps/>
              <w:sz w:val="18"/>
              <w:szCs w:val="18"/>
            </w:rPr>
          </w:pPr>
          <w:r>
            <w:rPr>
              <w:rFonts w:ascii="Tahoma" w:hAnsi="Tahoma" w:cs="Tahoma"/>
              <w:i/>
              <w:iCs/>
              <w:smallCaps/>
              <w:sz w:val="18"/>
              <w:szCs w:val="18"/>
            </w:rPr>
            <w:t xml:space="preserve">V.2.0 </w:t>
          </w:r>
        </w:p>
      </w:tc>
    </w:tr>
  </w:tbl>
  <w:p w:rsidR="00965716" w:rsidRDefault="00965716">
    <w:pPr>
      <w:pStyle w:val="Footer"/>
    </w:pPr>
  </w:p>
  <w:p w:rsidR="00965716" w:rsidRDefault="009657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8AA" w:rsidRDefault="001F68AA">
      <w:r>
        <w:separator/>
      </w:r>
    </w:p>
  </w:footnote>
  <w:footnote w:type="continuationSeparator" w:id="0">
    <w:p w:rsidR="001F68AA" w:rsidRDefault="001F68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Num2"/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Num26"/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8Num3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3">
    <w:nsid w:val="0000000D"/>
    <w:multiLevelType w:val="multilevel"/>
    <w:tmpl w:val="0000000D"/>
    <w:name w:val="WW8Num2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8640"/>
        </w:tabs>
        <w:ind w:left="8640" w:hanging="108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0080"/>
        </w:tabs>
        <w:ind w:left="10080" w:hanging="1440"/>
      </w:pPr>
      <w:rPr>
        <w:rFonts w:cs="Times New Roman"/>
      </w:rPr>
    </w:lvl>
  </w:abstractNum>
  <w:abstractNum w:abstractNumId="4">
    <w:nsid w:val="0CF25B6A"/>
    <w:multiLevelType w:val="hybridMultilevel"/>
    <w:tmpl w:val="4ADC4268"/>
    <w:lvl w:ilvl="0" w:tplc="E78A15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A4776B"/>
    <w:multiLevelType w:val="hybridMultilevel"/>
    <w:tmpl w:val="A76E8FFC"/>
    <w:lvl w:ilvl="0" w:tplc="04090011">
      <w:start w:val="1"/>
      <w:numFmt w:val="decimal"/>
      <w:lvlText w:val="%1)"/>
      <w:lvlJc w:val="left"/>
      <w:pPr>
        <w:ind w:left="1511" w:hanging="360"/>
      </w:pPr>
    </w:lvl>
    <w:lvl w:ilvl="1" w:tplc="04090019" w:tentative="1">
      <w:start w:val="1"/>
      <w:numFmt w:val="lowerLetter"/>
      <w:lvlText w:val="%2."/>
      <w:lvlJc w:val="left"/>
      <w:pPr>
        <w:ind w:left="2231" w:hanging="360"/>
      </w:pPr>
    </w:lvl>
    <w:lvl w:ilvl="2" w:tplc="0409001B" w:tentative="1">
      <w:start w:val="1"/>
      <w:numFmt w:val="lowerRoman"/>
      <w:lvlText w:val="%3."/>
      <w:lvlJc w:val="right"/>
      <w:pPr>
        <w:ind w:left="2951" w:hanging="180"/>
      </w:pPr>
    </w:lvl>
    <w:lvl w:ilvl="3" w:tplc="0409000F" w:tentative="1">
      <w:start w:val="1"/>
      <w:numFmt w:val="decimal"/>
      <w:lvlText w:val="%4."/>
      <w:lvlJc w:val="left"/>
      <w:pPr>
        <w:ind w:left="3671" w:hanging="360"/>
      </w:pPr>
    </w:lvl>
    <w:lvl w:ilvl="4" w:tplc="04090019" w:tentative="1">
      <w:start w:val="1"/>
      <w:numFmt w:val="lowerLetter"/>
      <w:lvlText w:val="%5."/>
      <w:lvlJc w:val="left"/>
      <w:pPr>
        <w:ind w:left="4391" w:hanging="360"/>
      </w:pPr>
    </w:lvl>
    <w:lvl w:ilvl="5" w:tplc="0409001B" w:tentative="1">
      <w:start w:val="1"/>
      <w:numFmt w:val="lowerRoman"/>
      <w:lvlText w:val="%6."/>
      <w:lvlJc w:val="right"/>
      <w:pPr>
        <w:ind w:left="5111" w:hanging="180"/>
      </w:pPr>
    </w:lvl>
    <w:lvl w:ilvl="6" w:tplc="0409000F" w:tentative="1">
      <w:start w:val="1"/>
      <w:numFmt w:val="decimal"/>
      <w:lvlText w:val="%7."/>
      <w:lvlJc w:val="left"/>
      <w:pPr>
        <w:ind w:left="5831" w:hanging="360"/>
      </w:pPr>
    </w:lvl>
    <w:lvl w:ilvl="7" w:tplc="04090019" w:tentative="1">
      <w:start w:val="1"/>
      <w:numFmt w:val="lowerLetter"/>
      <w:lvlText w:val="%8."/>
      <w:lvlJc w:val="left"/>
      <w:pPr>
        <w:ind w:left="6551" w:hanging="360"/>
      </w:pPr>
    </w:lvl>
    <w:lvl w:ilvl="8" w:tplc="0409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6">
    <w:nsid w:val="30376379"/>
    <w:multiLevelType w:val="multilevel"/>
    <w:tmpl w:val="D1AAFA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7">
    <w:nsid w:val="341A13F6"/>
    <w:multiLevelType w:val="hybridMultilevel"/>
    <w:tmpl w:val="8D68626E"/>
    <w:lvl w:ilvl="0" w:tplc="B7BAF410">
      <w:start w:val="1"/>
      <w:numFmt w:val="decimal"/>
      <w:lvlText w:val="%1)"/>
      <w:lvlJc w:val="left"/>
      <w:pPr>
        <w:ind w:left="1794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3234" w:hanging="180"/>
      </w:pPr>
    </w:lvl>
    <w:lvl w:ilvl="3" w:tplc="0409000F" w:tentative="1">
      <w:start w:val="1"/>
      <w:numFmt w:val="decimal"/>
      <w:lvlText w:val="%4."/>
      <w:lvlJc w:val="left"/>
      <w:pPr>
        <w:ind w:left="3954" w:hanging="360"/>
      </w:pPr>
    </w:lvl>
    <w:lvl w:ilvl="4" w:tplc="04090019" w:tentative="1">
      <w:start w:val="1"/>
      <w:numFmt w:val="lowerLetter"/>
      <w:lvlText w:val="%5."/>
      <w:lvlJc w:val="left"/>
      <w:pPr>
        <w:ind w:left="4674" w:hanging="360"/>
      </w:pPr>
    </w:lvl>
    <w:lvl w:ilvl="5" w:tplc="0409001B" w:tentative="1">
      <w:start w:val="1"/>
      <w:numFmt w:val="lowerRoman"/>
      <w:lvlText w:val="%6."/>
      <w:lvlJc w:val="right"/>
      <w:pPr>
        <w:ind w:left="5394" w:hanging="180"/>
      </w:pPr>
    </w:lvl>
    <w:lvl w:ilvl="6" w:tplc="0409000F" w:tentative="1">
      <w:start w:val="1"/>
      <w:numFmt w:val="decimal"/>
      <w:lvlText w:val="%7."/>
      <w:lvlJc w:val="left"/>
      <w:pPr>
        <w:ind w:left="6114" w:hanging="360"/>
      </w:pPr>
    </w:lvl>
    <w:lvl w:ilvl="7" w:tplc="04090019" w:tentative="1">
      <w:start w:val="1"/>
      <w:numFmt w:val="lowerLetter"/>
      <w:lvlText w:val="%8."/>
      <w:lvlJc w:val="left"/>
      <w:pPr>
        <w:ind w:left="6834" w:hanging="360"/>
      </w:pPr>
    </w:lvl>
    <w:lvl w:ilvl="8" w:tplc="04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8">
    <w:nsid w:val="391F1FDA"/>
    <w:multiLevelType w:val="hybridMultilevel"/>
    <w:tmpl w:val="FE6C23BC"/>
    <w:lvl w:ilvl="0" w:tplc="AB2093A8">
      <w:start w:val="1"/>
      <w:numFmt w:val="bullet"/>
      <w:lvlText w:val="-"/>
      <w:lvlJc w:val="left"/>
      <w:pPr>
        <w:ind w:left="36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D5E003D"/>
    <w:multiLevelType w:val="hybridMultilevel"/>
    <w:tmpl w:val="E814CF6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A572D83"/>
    <w:multiLevelType w:val="hybridMultilevel"/>
    <w:tmpl w:val="6C601A5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ED91B91"/>
    <w:multiLevelType w:val="multilevel"/>
    <w:tmpl w:val="4AFE85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>
    <w:nsid w:val="5DF558D7"/>
    <w:multiLevelType w:val="multilevel"/>
    <w:tmpl w:val="D5469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000000" w:themeColor="text1"/>
      </w:rPr>
    </w:lvl>
  </w:abstractNum>
  <w:abstractNum w:abstractNumId="13">
    <w:nsid w:val="62A103B3"/>
    <w:multiLevelType w:val="hybridMultilevel"/>
    <w:tmpl w:val="0F3A671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4A6011A"/>
    <w:multiLevelType w:val="multilevel"/>
    <w:tmpl w:val="4AFE85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>
    <w:nsid w:val="66150626"/>
    <w:multiLevelType w:val="hybridMultilevel"/>
    <w:tmpl w:val="623AB91A"/>
    <w:lvl w:ilvl="0" w:tplc="9F10CD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B3B0070"/>
    <w:multiLevelType w:val="hybridMultilevel"/>
    <w:tmpl w:val="E494BDB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FE4454A"/>
    <w:multiLevelType w:val="hybridMultilevel"/>
    <w:tmpl w:val="B11873F2"/>
    <w:lvl w:ilvl="0" w:tplc="04090011">
      <w:start w:val="1"/>
      <w:numFmt w:val="decimal"/>
      <w:lvlText w:val="%1)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620483"/>
    <w:multiLevelType w:val="hybridMultilevel"/>
    <w:tmpl w:val="858E3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B4569C"/>
    <w:multiLevelType w:val="hybridMultilevel"/>
    <w:tmpl w:val="A76E8FFC"/>
    <w:lvl w:ilvl="0" w:tplc="04090011">
      <w:start w:val="1"/>
      <w:numFmt w:val="decimal"/>
      <w:lvlText w:val="%1)"/>
      <w:lvlJc w:val="left"/>
      <w:pPr>
        <w:ind w:left="1511" w:hanging="360"/>
      </w:pPr>
    </w:lvl>
    <w:lvl w:ilvl="1" w:tplc="04090019" w:tentative="1">
      <w:start w:val="1"/>
      <w:numFmt w:val="lowerLetter"/>
      <w:lvlText w:val="%2."/>
      <w:lvlJc w:val="left"/>
      <w:pPr>
        <w:ind w:left="2231" w:hanging="360"/>
      </w:pPr>
    </w:lvl>
    <w:lvl w:ilvl="2" w:tplc="0409001B" w:tentative="1">
      <w:start w:val="1"/>
      <w:numFmt w:val="lowerRoman"/>
      <w:lvlText w:val="%3."/>
      <w:lvlJc w:val="right"/>
      <w:pPr>
        <w:ind w:left="2951" w:hanging="180"/>
      </w:pPr>
    </w:lvl>
    <w:lvl w:ilvl="3" w:tplc="0409000F" w:tentative="1">
      <w:start w:val="1"/>
      <w:numFmt w:val="decimal"/>
      <w:lvlText w:val="%4."/>
      <w:lvlJc w:val="left"/>
      <w:pPr>
        <w:ind w:left="3671" w:hanging="360"/>
      </w:pPr>
    </w:lvl>
    <w:lvl w:ilvl="4" w:tplc="04090019" w:tentative="1">
      <w:start w:val="1"/>
      <w:numFmt w:val="lowerLetter"/>
      <w:lvlText w:val="%5."/>
      <w:lvlJc w:val="left"/>
      <w:pPr>
        <w:ind w:left="4391" w:hanging="360"/>
      </w:pPr>
    </w:lvl>
    <w:lvl w:ilvl="5" w:tplc="0409001B" w:tentative="1">
      <w:start w:val="1"/>
      <w:numFmt w:val="lowerRoman"/>
      <w:lvlText w:val="%6."/>
      <w:lvlJc w:val="right"/>
      <w:pPr>
        <w:ind w:left="5111" w:hanging="180"/>
      </w:pPr>
    </w:lvl>
    <w:lvl w:ilvl="6" w:tplc="0409000F" w:tentative="1">
      <w:start w:val="1"/>
      <w:numFmt w:val="decimal"/>
      <w:lvlText w:val="%7."/>
      <w:lvlJc w:val="left"/>
      <w:pPr>
        <w:ind w:left="5831" w:hanging="360"/>
      </w:pPr>
    </w:lvl>
    <w:lvl w:ilvl="7" w:tplc="04090019" w:tentative="1">
      <w:start w:val="1"/>
      <w:numFmt w:val="lowerLetter"/>
      <w:lvlText w:val="%8."/>
      <w:lvlJc w:val="left"/>
      <w:pPr>
        <w:ind w:left="6551" w:hanging="360"/>
      </w:pPr>
    </w:lvl>
    <w:lvl w:ilvl="8" w:tplc="0409001B" w:tentative="1">
      <w:start w:val="1"/>
      <w:numFmt w:val="lowerRoman"/>
      <w:lvlText w:val="%9."/>
      <w:lvlJc w:val="right"/>
      <w:pPr>
        <w:ind w:left="7271" w:hanging="180"/>
      </w:p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4"/>
  </w:num>
  <w:num w:numId="5">
    <w:abstractNumId w:val="14"/>
  </w:num>
  <w:num w:numId="6">
    <w:abstractNumId w:val="19"/>
  </w:num>
  <w:num w:numId="7">
    <w:abstractNumId w:val="13"/>
  </w:num>
  <w:num w:numId="8">
    <w:abstractNumId w:val="17"/>
  </w:num>
  <w:num w:numId="9">
    <w:abstractNumId w:val="7"/>
  </w:num>
  <w:num w:numId="10">
    <w:abstractNumId w:val="15"/>
  </w:num>
  <w:num w:numId="11">
    <w:abstractNumId w:val="10"/>
  </w:num>
  <w:num w:numId="12">
    <w:abstractNumId w:val="16"/>
  </w:num>
  <w:num w:numId="13">
    <w:abstractNumId w:val="9"/>
  </w:num>
  <w:num w:numId="14">
    <w:abstractNumId w:val="11"/>
  </w:num>
  <w:num w:numId="15">
    <w:abstractNumId w:val="5"/>
  </w:num>
  <w:num w:numId="16">
    <w:abstractNumId w:val="18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hideGrammaticalErrors/>
  <w:proofState w:spelling="clean" w:grammar="clean"/>
  <w:documentProtection w:edit="readOnly"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106498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8A24EE"/>
    <w:rsid w:val="00000611"/>
    <w:rsid w:val="00001C57"/>
    <w:rsid w:val="00001F52"/>
    <w:rsid w:val="00002200"/>
    <w:rsid w:val="000025D0"/>
    <w:rsid w:val="00003F0D"/>
    <w:rsid w:val="000076B0"/>
    <w:rsid w:val="00007984"/>
    <w:rsid w:val="00011124"/>
    <w:rsid w:val="00012A26"/>
    <w:rsid w:val="00014945"/>
    <w:rsid w:val="00014B2E"/>
    <w:rsid w:val="000162BC"/>
    <w:rsid w:val="00016519"/>
    <w:rsid w:val="00021AC4"/>
    <w:rsid w:val="00022281"/>
    <w:rsid w:val="00022469"/>
    <w:rsid w:val="00022FE6"/>
    <w:rsid w:val="00023190"/>
    <w:rsid w:val="000249B5"/>
    <w:rsid w:val="0002664C"/>
    <w:rsid w:val="0002677D"/>
    <w:rsid w:val="00030D15"/>
    <w:rsid w:val="000316A6"/>
    <w:rsid w:val="0003256B"/>
    <w:rsid w:val="00032FF6"/>
    <w:rsid w:val="0003362A"/>
    <w:rsid w:val="00034A5E"/>
    <w:rsid w:val="00037B2B"/>
    <w:rsid w:val="0004125D"/>
    <w:rsid w:val="000417CE"/>
    <w:rsid w:val="00042C21"/>
    <w:rsid w:val="0004302B"/>
    <w:rsid w:val="000435DC"/>
    <w:rsid w:val="0004666E"/>
    <w:rsid w:val="000467DC"/>
    <w:rsid w:val="00051DB7"/>
    <w:rsid w:val="00052282"/>
    <w:rsid w:val="00054CEA"/>
    <w:rsid w:val="000562E4"/>
    <w:rsid w:val="00061BDB"/>
    <w:rsid w:val="00062CEC"/>
    <w:rsid w:val="000644F7"/>
    <w:rsid w:val="000646BB"/>
    <w:rsid w:val="00065BF2"/>
    <w:rsid w:val="00065E4E"/>
    <w:rsid w:val="000677B4"/>
    <w:rsid w:val="000702FE"/>
    <w:rsid w:val="00071005"/>
    <w:rsid w:val="00071389"/>
    <w:rsid w:val="00071D23"/>
    <w:rsid w:val="00072375"/>
    <w:rsid w:val="00072ADC"/>
    <w:rsid w:val="0007423C"/>
    <w:rsid w:val="00074A1C"/>
    <w:rsid w:val="00077010"/>
    <w:rsid w:val="00077701"/>
    <w:rsid w:val="00081648"/>
    <w:rsid w:val="00082B67"/>
    <w:rsid w:val="000860E0"/>
    <w:rsid w:val="0008646D"/>
    <w:rsid w:val="000865A5"/>
    <w:rsid w:val="00087376"/>
    <w:rsid w:val="00092D72"/>
    <w:rsid w:val="00095482"/>
    <w:rsid w:val="00095679"/>
    <w:rsid w:val="000958AD"/>
    <w:rsid w:val="00095B94"/>
    <w:rsid w:val="00095FA0"/>
    <w:rsid w:val="0009631F"/>
    <w:rsid w:val="000968E3"/>
    <w:rsid w:val="00096D40"/>
    <w:rsid w:val="000A25F8"/>
    <w:rsid w:val="000A3134"/>
    <w:rsid w:val="000A4575"/>
    <w:rsid w:val="000A4979"/>
    <w:rsid w:val="000A5585"/>
    <w:rsid w:val="000A7A98"/>
    <w:rsid w:val="000B18B5"/>
    <w:rsid w:val="000B27F4"/>
    <w:rsid w:val="000B44E2"/>
    <w:rsid w:val="000B5224"/>
    <w:rsid w:val="000B5FD9"/>
    <w:rsid w:val="000B7342"/>
    <w:rsid w:val="000C2E38"/>
    <w:rsid w:val="000C32C9"/>
    <w:rsid w:val="000C35BB"/>
    <w:rsid w:val="000C47E3"/>
    <w:rsid w:val="000C6B34"/>
    <w:rsid w:val="000C6BDD"/>
    <w:rsid w:val="000C7A03"/>
    <w:rsid w:val="000D12B5"/>
    <w:rsid w:val="000D1321"/>
    <w:rsid w:val="000D20CC"/>
    <w:rsid w:val="000D2923"/>
    <w:rsid w:val="000D3731"/>
    <w:rsid w:val="000D4B9B"/>
    <w:rsid w:val="000D4F16"/>
    <w:rsid w:val="000D6256"/>
    <w:rsid w:val="000D63EC"/>
    <w:rsid w:val="000D6CC9"/>
    <w:rsid w:val="000D7042"/>
    <w:rsid w:val="000D73EA"/>
    <w:rsid w:val="000E0A5D"/>
    <w:rsid w:val="000E1FBD"/>
    <w:rsid w:val="000E27E3"/>
    <w:rsid w:val="000E2EF1"/>
    <w:rsid w:val="000E3A85"/>
    <w:rsid w:val="000E507F"/>
    <w:rsid w:val="000E7E7C"/>
    <w:rsid w:val="000F09F0"/>
    <w:rsid w:val="000F0C6B"/>
    <w:rsid w:val="000F3089"/>
    <w:rsid w:val="00102124"/>
    <w:rsid w:val="00102516"/>
    <w:rsid w:val="00103DF6"/>
    <w:rsid w:val="001045D0"/>
    <w:rsid w:val="00105031"/>
    <w:rsid w:val="00106982"/>
    <w:rsid w:val="00107778"/>
    <w:rsid w:val="00107B8C"/>
    <w:rsid w:val="00113281"/>
    <w:rsid w:val="00115710"/>
    <w:rsid w:val="00115E1C"/>
    <w:rsid w:val="001168AF"/>
    <w:rsid w:val="00117DA5"/>
    <w:rsid w:val="00120BCD"/>
    <w:rsid w:val="00120DCA"/>
    <w:rsid w:val="001210CF"/>
    <w:rsid w:val="0012141C"/>
    <w:rsid w:val="001230FE"/>
    <w:rsid w:val="00124177"/>
    <w:rsid w:val="00125060"/>
    <w:rsid w:val="00125E61"/>
    <w:rsid w:val="0013021D"/>
    <w:rsid w:val="00131E91"/>
    <w:rsid w:val="001333F5"/>
    <w:rsid w:val="0013460F"/>
    <w:rsid w:val="00134652"/>
    <w:rsid w:val="00136A0F"/>
    <w:rsid w:val="0014032E"/>
    <w:rsid w:val="00140339"/>
    <w:rsid w:val="001404B7"/>
    <w:rsid w:val="00140665"/>
    <w:rsid w:val="00141B5D"/>
    <w:rsid w:val="00143B4F"/>
    <w:rsid w:val="00144D89"/>
    <w:rsid w:val="0014733E"/>
    <w:rsid w:val="0015020C"/>
    <w:rsid w:val="00151F1A"/>
    <w:rsid w:val="00152B9E"/>
    <w:rsid w:val="001531C9"/>
    <w:rsid w:val="00153304"/>
    <w:rsid w:val="00153503"/>
    <w:rsid w:val="001539B2"/>
    <w:rsid w:val="00153A42"/>
    <w:rsid w:val="00155D34"/>
    <w:rsid w:val="00160309"/>
    <w:rsid w:val="001623EC"/>
    <w:rsid w:val="001633CD"/>
    <w:rsid w:val="00163516"/>
    <w:rsid w:val="0016525A"/>
    <w:rsid w:val="0016676E"/>
    <w:rsid w:val="0017149E"/>
    <w:rsid w:val="001726E2"/>
    <w:rsid w:val="00173184"/>
    <w:rsid w:val="001734C7"/>
    <w:rsid w:val="00176632"/>
    <w:rsid w:val="0017671B"/>
    <w:rsid w:val="001772EB"/>
    <w:rsid w:val="001779FE"/>
    <w:rsid w:val="0018218E"/>
    <w:rsid w:val="001838AC"/>
    <w:rsid w:val="00183D6F"/>
    <w:rsid w:val="001845EF"/>
    <w:rsid w:val="00184CC9"/>
    <w:rsid w:val="00184F09"/>
    <w:rsid w:val="00187466"/>
    <w:rsid w:val="00190373"/>
    <w:rsid w:val="00190C55"/>
    <w:rsid w:val="00191238"/>
    <w:rsid w:val="001916E2"/>
    <w:rsid w:val="001938CE"/>
    <w:rsid w:val="001948BD"/>
    <w:rsid w:val="00195F18"/>
    <w:rsid w:val="00196F52"/>
    <w:rsid w:val="00197012"/>
    <w:rsid w:val="001A18F2"/>
    <w:rsid w:val="001A36C6"/>
    <w:rsid w:val="001A3716"/>
    <w:rsid w:val="001A7AE2"/>
    <w:rsid w:val="001B0052"/>
    <w:rsid w:val="001B0BA9"/>
    <w:rsid w:val="001B3011"/>
    <w:rsid w:val="001B367E"/>
    <w:rsid w:val="001B4E7F"/>
    <w:rsid w:val="001B4EF1"/>
    <w:rsid w:val="001B5739"/>
    <w:rsid w:val="001B7822"/>
    <w:rsid w:val="001B7A07"/>
    <w:rsid w:val="001C2708"/>
    <w:rsid w:val="001C28ED"/>
    <w:rsid w:val="001C2BCD"/>
    <w:rsid w:val="001C35F9"/>
    <w:rsid w:val="001D2E55"/>
    <w:rsid w:val="001D3713"/>
    <w:rsid w:val="001D3F4A"/>
    <w:rsid w:val="001D4C66"/>
    <w:rsid w:val="001D4D6A"/>
    <w:rsid w:val="001D563D"/>
    <w:rsid w:val="001D582B"/>
    <w:rsid w:val="001D59C7"/>
    <w:rsid w:val="001D5A5E"/>
    <w:rsid w:val="001D76A4"/>
    <w:rsid w:val="001E188B"/>
    <w:rsid w:val="001E3BEA"/>
    <w:rsid w:val="001E6549"/>
    <w:rsid w:val="001E68A7"/>
    <w:rsid w:val="001F169E"/>
    <w:rsid w:val="001F25D0"/>
    <w:rsid w:val="001F68AA"/>
    <w:rsid w:val="001F70CA"/>
    <w:rsid w:val="001F7612"/>
    <w:rsid w:val="002006D3"/>
    <w:rsid w:val="00201D37"/>
    <w:rsid w:val="00203287"/>
    <w:rsid w:val="0020491D"/>
    <w:rsid w:val="00204F35"/>
    <w:rsid w:val="00205E2C"/>
    <w:rsid w:val="00206B28"/>
    <w:rsid w:val="002118C6"/>
    <w:rsid w:val="002149EC"/>
    <w:rsid w:val="00215A25"/>
    <w:rsid w:val="00215D47"/>
    <w:rsid w:val="002205A6"/>
    <w:rsid w:val="00220C4E"/>
    <w:rsid w:val="00223298"/>
    <w:rsid w:val="0022380A"/>
    <w:rsid w:val="00224F4C"/>
    <w:rsid w:val="00225146"/>
    <w:rsid w:val="00225DF4"/>
    <w:rsid w:val="00225F44"/>
    <w:rsid w:val="00232AFD"/>
    <w:rsid w:val="002336FA"/>
    <w:rsid w:val="0023415A"/>
    <w:rsid w:val="002362D6"/>
    <w:rsid w:val="00236779"/>
    <w:rsid w:val="00237026"/>
    <w:rsid w:val="00240C23"/>
    <w:rsid w:val="00242701"/>
    <w:rsid w:val="00243CAE"/>
    <w:rsid w:val="00245B08"/>
    <w:rsid w:val="00245FF5"/>
    <w:rsid w:val="00246415"/>
    <w:rsid w:val="002470CC"/>
    <w:rsid w:val="0024719E"/>
    <w:rsid w:val="00247CDB"/>
    <w:rsid w:val="0025021C"/>
    <w:rsid w:val="002508D4"/>
    <w:rsid w:val="002527EA"/>
    <w:rsid w:val="002536F7"/>
    <w:rsid w:val="00255415"/>
    <w:rsid w:val="00256E56"/>
    <w:rsid w:val="0025793C"/>
    <w:rsid w:val="00257D00"/>
    <w:rsid w:val="002609F8"/>
    <w:rsid w:val="002612E2"/>
    <w:rsid w:val="002619E2"/>
    <w:rsid w:val="002637B7"/>
    <w:rsid w:val="00264BFC"/>
    <w:rsid w:val="00265BD7"/>
    <w:rsid w:val="00266F89"/>
    <w:rsid w:val="00272399"/>
    <w:rsid w:val="0027271C"/>
    <w:rsid w:val="002745F1"/>
    <w:rsid w:val="0027506F"/>
    <w:rsid w:val="00275300"/>
    <w:rsid w:val="00275DF9"/>
    <w:rsid w:val="0027661F"/>
    <w:rsid w:val="00276B1D"/>
    <w:rsid w:val="00277211"/>
    <w:rsid w:val="002776FA"/>
    <w:rsid w:val="002779A1"/>
    <w:rsid w:val="00277A1E"/>
    <w:rsid w:val="00277D0E"/>
    <w:rsid w:val="00277E3A"/>
    <w:rsid w:val="00277EBB"/>
    <w:rsid w:val="00280D59"/>
    <w:rsid w:val="002855B1"/>
    <w:rsid w:val="0029192C"/>
    <w:rsid w:val="00292D0D"/>
    <w:rsid w:val="002935B5"/>
    <w:rsid w:val="00294829"/>
    <w:rsid w:val="00295A56"/>
    <w:rsid w:val="00296C89"/>
    <w:rsid w:val="002A2977"/>
    <w:rsid w:val="002A3F97"/>
    <w:rsid w:val="002A5C16"/>
    <w:rsid w:val="002B3A50"/>
    <w:rsid w:val="002B45CC"/>
    <w:rsid w:val="002B4CC8"/>
    <w:rsid w:val="002B63C0"/>
    <w:rsid w:val="002B6750"/>
    <w:rsid w:val="002B77A9"/>
    <w:rsid w:val="002C2B6C"/>
    <w:rsid w:val="002C324E"/>
    <w:rsid w:val="002C3689"/>
    <w:rsid w:val="002C39E9"/>
    <w:rsid w:val="002C45FE"/>
    <w:rsid w:val="002D22C5"/>
    <w:rsid w:val="002D2E21"/>
    <w:rsid w:val="002D49B5"/>
    <w:rsid w:val="002D6BB7"/>
    <w:rsid w:val="002D7AF8"/>
    <w:rsid w:val="002E097F"/>
    <w:rsid w:val="002E11CA"/>
    <w:rsid w:val="002E180E"/>
    <w:rsid w:val="002E50D1"/>
    <w:rsid w:val="002E5233"/>
    <w:rsid w:val="002E7F4B"/>
    <w:rsid w:val="002F2D22"/>
    <w:rsid w:val="002F5701"/>
    <w:rsid w:val="002F5ED4"/>
    <w:rsid w:val="002F6733"/>
    <w:rsid w:val="002F706A"/>
    <w:rsid w:val="002F7280"/>
    <w:rsid w:val="00300572"/>
    <w:rsid w:val="003012D7"/>
    <w:rsid w:val="00302BC3"/>
    <w:rsid w:val="003033D9"/>
    <w:rsid w:val="00303DF4"/>
    <w:rsid w:val="003044CB"/>
    <w:rsid w:val="0030461F"/>
    <w:rsid w:val="0030604C"/>
    <w:rsid w:val="00307BC2"/>
    <w:rsid w:val="003111A4"/>
    <w:rsid w:val="00313553"/>
    <w:rsid w:val="00315563"/>
    <w:rsid w:val="00315B30"/>
    <w:rsid w:val="00315BC2"/>
    <w:rsid w:val="00316970"/>
    <w:rsid w:val="00317114"/>
    <w:rsid w:val="00317347"/>
    <w:rsid w:val="00320EAB"/>
    <w:rsid w:val="003211A9"/>
    <w:rsid w:val="00321F0A"/>
    <w:rsid w:val="00322D37"/>
    <w:rsid w:val="00323EF0"/>
    <w:rsid w:val="003248F9"/>
    <w:rsid w:val="00332334"/>
    <w:rsid w:val="00334B66"/>
    <w:rsid w:val="00337945"/>
    <w:rsid w:val="003420DA"/>
    <w:rsid w:val="00347105"/>
    <w:rsid w:val="00347BE7"/>
    <w:rsid w:val="003528E9"/>
    <w:rsid w:val="00357B9A"/>
    <w:rsid w:val="00357BF5"/>
    <w:rsid w:val="00357D94"/>
    <w:rsid w:val="00360014"/>
    <w:rsid w:val="003623BE"/>
    <w:rsid w:val="003630AA"/>
    <w:rsid w:val="00363E0F"/>
    <w:rsid w:val="003657CF"/>
    <w:rsid w:val="003668E0"/>
    <w:rsid w:val="003709C1"/>
    <w:rsid w:val="003725D8"/>
    <w:rsid w:val="00374F5E"/>
    <w:rsid w:val="00376A9B"/>
    <w:rsid w:val="00376AEB"/>
    <w:rsid w:val="00380E3D"/>
    <w:rsid w:val="003816D5"/>
    <w:rsid w:val="00382CBB"/>
    <w:rsid w:val="00383064"/>
    <w:rsid w:val="0038389D"/>
    <w:rsid w:val="00391248"/>
    <w:rsid w:val="00392880"/>
    <w:rsid w:val="00392C9C"/>
    <w:rsid w:val="00392EC7"/>
    <w:rsid w:val="00392F9A"/>
    <w:rsid w:val="00394563"/>
    <w:rsid w:val="003974BC"/>
    <w:rsid w:val="003A10EA"/>
    <w:rsid w:val="003A20BE"/>
    <w:rsid w:val="003A2C35"/>
    <w:rsid w:val="003A5A7C"/>
    <w:rsid w:val="003A5B44"/>
    <w:rsid w:val="003A5EB2"/>
    <w:rsid w:val="003A6A99"/>
    <w:rsid w:val="003B03A2"/>
    <w:rsid w:val="003B0AB5"/>
    <w:rsid w:val="003B349E"/>
    <w:rsid w:val="003B4FBF"/>
    <w:rsid w:val="003B5D8C"/>
    <w:rsid w:val="003C0580"/>
    <w:rsid w:val="003D11C8"/>
    <w:rsid w:val="003D1251"/>
    <w:rsid w:val="003D3694"/>
    <w:rsid w:val="003D45D4"/>
    <w:rsid w:val="003D79F8"/>
    <w:rsid w:val="003E0405"/>
    <w:rsid w:val="003E34F8"/>
    <w:rsid w:val="003E3590"/>
    <w:rsid w:val="003E4D3D"/>
    <w:rsid w:val="003E5F25"/>
    <w:rsid w:val="003E69F4"/>
    <w:rsid w:val="003F1581"/>
    <w:rsid w:val="003F3A28"/>
    <w:rsid w:val="003F4779"/>
    <w:rsid w:val="003F4C84"/>
    <w:rsid w:val="003F4CD9"/>
    <w:rsid w:val="003F5300"/>
    <w:rsid w:val="003F6466"/>
    <w:rsid w:val="003F6EA7"/>
    <w:rsid w:val="004006D1"/>
    <w:rsid w:val="00400D9E"/>
    <w:rsid w:val="0040554C"/>
    <w:rsid w:val="00406ADE"/>
    <w:rsid w:val="00407161"/>
    <w:rsid w:val="00415307"/>
    <w:rsid w:val="004216A3"/>
    <w:rsid w:val="0042506A"/>
    <w:rsid w:val="00430110"/>
    <w:rsid w:val="0043094D"/>
    <w:rsid w:val="0043182A"/>
    <w:rsid w:val="00432449"/>
    <w:rsid w:val="00434BED"/>
    <w:rsid w:val="0043515E"/>
    <w:rsid w:val="00435EE8"/>
    <w:rsid w:val="004363C0"/>
    <w:rsid w:val="0043704B"/>
    <w:rsid w:val="00445514"/>
    <w:rsid w:val="0044669B"/>
    <w:rsid w:val="00446811"/>
    <w:rsid w:val="00450933"/>
    <w:rsid w:val="00451032"/>
    <w:rsid w:val="00454490"/>
    <w:rsid w:val="00454F0F"/>
    <w:rsid w:val="004559AB"/>
    <w:rsid w:val="00455AF5"/>
    <w:rsid w:val="0046041A"/>
    <w:rsid w:val="004605E6"/>
    <w:rsid w:val="0046155E"/>
    <w:rsid w:val="00462395"/>
    <w:rsid w:val="004629F3"/>
    <w:rsid w:val="00465072"/>
    <w:rsid w:val="004662DD"/>
    <w:rsid w:val="00467AD8"/>
    <w:rsid w:val="00470544"/>
    <w:rsid w:val="0047063A"/>
    <w:rsid w:val="0047141D"/>
    <w:rsid w:val="00471B47"/>
    <w:rsid w:val="0047395C"/>
    <w:rsid w:val="00474238"/>
    <w:rsid w:val="00475C56"/>
    <w:rsid w:val="00480587"/>
    <w:rsid w:val="00481C6B"/>
    <w:rsid w:val="00482001"/>
    <w:rsid w:val="00482256"/>
    <w:rsid w:val="00485F73"/>
    <w:rsid w:val="00485F7C"/>
    <w:rsid w:val="00486464"/>
    <w:rsid w:val="00491CBB"/>
    <w:rsid w:val="004930A9"/>
    <w:rsid w:val="00494F47"/>
    <w:rsid w:val="00495455"/>
    <w:rsid w:val="00496A35"/>
    <w:rsid w:val="004A2C6F"/>
    <w:rsid w:val="004A2E7F"/>
    <w:rsid w:val="004A3DAE"/>
    <w:rsid w:val="004A6254"/>
    <w:rsid w:val="004B4ACB"/>
    <w:rsid w:val="004B529A"/>
    <w:rsid w:val="004B6BCB"/>
    <w:rsid w:val="004B766F"/>
    <w:rsid w:val="004B78D0"/>
    <w:rsid w:val="004C0A13"/>
    <w:rsid w:val="004C0C92"/>
    <w:rsid w:val="004C0E3A"/>
    <w:rsid w:val="004C10AA"/>
    <w:rsid w:val="004C24E0"/>
    <w:rsid w:val="004C56D5"/>
    <w:rsid w:val="004C66DF"/>
    <w:rsid w:val="004C697D"/>
    <w:rsid w:val="004D180D"/>
    <w:rsid w:val="004D2191"/>
    <w:rsid w:val="004D251C"/>
    <w:rsid w:val="004D5A2B"/>
    <w:rsid w:val="004D5D7A"/>
    <w:rsid w:val="004D5F88"/>
    <w:rsid w:val="004D7835"/>
    <w:rsid w:val="004E1133"/>
    <w:rsid w:val="004E1DD9"/>
    <w:rsid w:val="004E5639"/>
    <w:rsid w:val="004E5829"/>
    <w:rsid w:val="004E6673"/>
    <w:rsid w:val="004F01BB"/>
    <w:rsid w:val="004F06A9"/>
    <w:rsid w:val="004F0D25"/>
    <w:rsid w:val="004F2E16"/>
    <w:rsid w:val="004F65C1"/>
    <w:rsid w:val="00502393"/>
    <w:rsid w:val="00504B0F"/>
    <w:rsid w:val="00507773"/>
    <w:rsid w:val="00507E9F"/>
    <w:rsid w:val="0051079D"/>
    <w:rsid w:val="00512172"/>
    <w:rsid w:val="005126F6"/>
    <w:rsid w:val="00512F5E"/>
    <w:rsid w:val="00516539"/>
    <w:rsid w:val="00516FB7"/>
    <w:rsid w:val="005171D0"/>
    <w:rsid w:val="005206DC"/>
    <w:rsid w:val="0052162F"/>
    <w:rsid w:val="00521C7D"/>
    <w:rsid w:val="005227AF"/>
    <w:rsid w:val="005228D3"/>
    <w:rsid w:val="00523192"/>
    <w:rsid w:val="0052389D"/>
    <w:rsid w:val="00524EE1"/>
    <w:rsid w:val="00527118"/>
    <w:rsid w:val="00530625"/>
    <w:rsid w:val="00530A8D"/>
    <w:rsid w:val="00530E0F"/>
    <w:rsid w:val="00534735"/>
    <w:rsid w:val="00540F72"/>
    <w:rsid w:val="00541CDD"/>
    <w:rsid w:val="00543CB5"/>
    <w:rsid w:val="00547377"/>
    <w:rsid w:val="00551BD8"/>
    <w:rsid w:val="0055774F"/>
    <w:rsid w:val="00560582"/>
    <w:rsid w:val="0056172C"/>
    <w:rsid w:val="0056311F"/>
    <w:rsid w:val="00563B72"/>
    <w:rsid w:val="0056435A"/>
    <w:rsid w:val="00565EE2"/>
    <w:rsid w:val="00570876"/>
    <w:rsid w:val="00571BEC"/>
    <w:rsid w:val="005729B1"/>
    <w:rsid w:val="00572C97"/>
    <w:rsid w:val="005740C6"/>
    <w:rsid w:val="00574C67"/>
    <w:rsid w:val="00574D39"/>
    <w:rsid w:val="0057564A"/>
    <w:rsid w:val="00575961"/>
    <w:rsid w:val="0057623A"/>
    <w:rsid w:val="00583C03"/>
    <w:rsid w:val="00584286"/>
    <w:rsid w:val="0058467D"/>
    <w:rsid w:val="005848AF"/>
    <w:rsid w:val="00585652"/>
    <w:rsid w:val="005871E6"/>
    <w:rsid w:val="0059160D"/>
    <w:rsid w:val="005928DA"/>
    <w:rsid w:val="00592AAA"/>
    <w:rsid w:val="005949D3"/>
    <w:rsid w:val="00594E93"/>
    <w:rsid w:val="00595976"/>
    <w:rsid w:val="00595CEB"/>
    <w:rsid w:val="00596727"/>
    <w:rsid w:val="005A0F77"/>
    <w:rsid w:val="005A1586"/>
    <w:rsid w:val="005A1CD7"/>
    <w:rsid w:val="005A2EC6"/>
    <w:rsid w:val="005A5770"/>
    <w:rsid w:val="005A723D"/>
    <w:rsid w:val="005A75AB"/>
    <w:rsid w:val="005A7F86"/>
    <w:rsid w:val="005B1A59"/>
    <w:rsid w:val="005B3B44"/>
    <w:rsid w:val="005B60FE"/>
    <w:rsid w:val="005B74C6"/>
    <w:rsid w:val="005B7678"/>
    <w:rsid w:val="005C060F"/>
    <w:rsid w:val="005C167A"/>
    <w:rsid w:val="005C18AD"/>
    <w:rsid w:val="005C1E23"/>
    <w:rsid w:val="005C225C"/>
    <w:rsid w:val="005D0F05"/>
    <w:rsid w:val="005D299B"/>
    <w:rsid w:val="005D2F01"/>
    <w:rsid w:val="005D4292"/>
    <w:rsid w:val="005D6309"/>
    <w:rsid w:val="005D743F"/>
    <w:rsid w:val="005D76ED"/>
    <w:rsid w:val="005E1031"/>
    <w:rsid w:val="005E1CDA"/>
    <w:rsid w:val="005E272F"/>
    <w:rsid w:val="005E2BC7"/>
    <w:rsid w:val="005E3796"/>
    <w:rsid w:val="005E4263"/>
    <w:rsid w:val="005E5165"/>
    <w:rsid w:val="005E5BDC"/>
    <w:rsid w:val="005E6385"/>
    <w:rsid w:val="005E7373"/>
    <w:rsid w:val="005E78E8"/>
    <w:rsid w:val="005F0755"/>
    <w:rsid w:val="005F1C27"/>
    <w:rsid w:val="005F1C46"/>
    <w:rsid w:val="005F1F9D"/>
    <w:rsid w:val="005F205C"/>
    <w:rsid w:val="005F348E"/>
    <w:rsid w:val="005F7D10"/>
    <w:rsid w:val="00601A42"/>
    <w:rsid w:val="00601D31"/>
    <w:rsid w:val="0060259E"/>
    <w:rsid w:val="00602C02"/>
    <w:rsid w:val="00602E0D"/>
    <w:rsid w:val="0060426B"/>
    <w:rsid w:val="006042DB"/>
    <w:rsid w:val="00605242"/>
    <w:rsid w:val="00605641"/>
    <w:rsid w:val="00605648"/>
    <w:rsid w:val="006073FE"/>
    <w:rsid w:val="00612550"/>
    <w:rsid w:val="00612B92"/>
    <w:rsid w:val="00613094"/>
    <w:rsid w:val="00614291"/>
    <w:rsid w:val="006142C1"/>
    <w:rsid w:val="00622590"/>
    <w:rsid w:val="0062356F"/>
    <w:rsid w:val="00624CFE"/>
    <w:rsid w:val="00625CE4"/>
    <w:rsid w:val="00626B6D"/>
    <w:rsid w:val="006279F0"/>
    <w:rsid w:val="006309F7"/>
    <w:rsid w:val="00630F54"/>
    <w:rsid w:val="006312A4"/>
    <w:rsid w:val="006321C3"/>
    <w:rsid w:val="0063221A"/>
    <w:rsid w:val="00632632"/>
    <w:rsid w:val="006339F2"/>
    <w:rsid w:val="0064015D"/>
    <w:rsid w:val="006417F5"/>
    <w:rsid w:val="006418D3"/>
    <w:rsid w:val="00642A82"/>
    <w:rsid w:val="00642D5F"/>
    <w:rsid w:val="00652790"/>
    <w:rsid w:val="00657C5D"/>
    <w:rsid w:val="00660377"/>
    <w:rsid w:val="00660621"/>
    <w:rsid w:val="00662305"/>
    <w:rsid w:val="006623C3"/>
    <w:rsid w:val="0066392D"/>
    <w:rsid w:val="00663A90"/>
    <w:rsid w:val="00664B80"/>
    <w:rsid w:val="00665DB2"/>
    <w:rsid w:val="00665F34"/>
    <w:rsid w:val="0066603F"/>
    <w:rsid w:val="00667103"/>
    <w:rsid w:val="006706F4"/>
    <w:rsid w:val="0067089B"/>
    <w:rsid w:val="0067131D"/>
    <w:rsid w:val="006727F1"/>
    <w:rsid w:val="00672F20"/>
    <w:rsid w:val="006734EC"/>
    <w:rsid w:val="00674B09"/>
    <w:rsid w:val="00676451"/>
    <w:rsid w:val="00680FEF"/>
    <w:rsid w:val="006812FB"/>
    <w:rsid w:val="006819AE"/>
    <w:rsid w:val="00682A67"/>
    <w:rsid w:val="00683074"/>
    <w:rsid w:val="0068626C"/>
    <w:rsid w:val="00690A90"/>
    <w:rsid w:val="006928BE"/>
    <w:rsid w:val="00692F6E"/>
    <w:rsid w:val="0069481E"/>
    <w:rsid w:val="00695A67"/>
    <w:rsid w:val="006A070D"/>
    <w:rsid w:val="006A21C2"/>
    <w:rsid w:val="006A23FC"/>
    <w:rsid w:val="006A3142"/>
    <w:rsid w:val="006A4E0A"/>
    <w:rsid w:val="006A58FB"/>
    <w:rsid w:val="006A5AFA"/>
    <w:rsid w:val="006A7CCF"/>
    <w:rsid w:val="006B2E95"/>
    <w:rsid w:val="006B32CC"/>
    <w:rsid w:val="006B4FFF"/>
    <w:rsid w:val="006B5DFF"/>
    <w:rsid w:val="006B65FB"/>
    <w:rsid w:val="006B6683"/>
    <w:rsid w:val="006B6B73"/>
    <w:rsid w:val="006B7AC2"/>
    <w:rsid w:val="006C4FCD"/>
    <w:rsid w:val="006D0510"/>
    <w:rsid w:val="006D226F"/>
    <w:rsid w:val="006D27B4"/>
    <w:rsid w:val="006D370F"/>
    <w:rsid w:val="006D49CF"/>
    <w:rsid w:val="006D610D"/>
    <w:rsid w:val="006D628B"/>
    <w:rsid w:val="006D7D2F"/>
    <w:rsid w:val="006E08CE"/>
    <w:rsid w:val="006E285A"/>
    <w:rsid w:val="006E456B"/>
    <w:rsid w:val="006E6690"/>
    <w:rsid w:val="006E7E54"/>
    <w:rsid w:val="006F1985"/>
    <w:rsid w:val="006F23A6"/>
    <w:rsid w:val="006F2BC2"/>
    <w:rsid w:val="006F2F63"/>
    <w:rsid w:val="006F36DA"/>
    <w:rsid w:val="006F5512"/>
    <w:rsid w:val="006F596B"/>
    <w:rsid w:val="006F67BD"/>
    <w:rsid w:val="006F79D9"/>
    <w:rsid w:val="007006C7"/>
    <w:rsid w:val="007053A8"/>
    <w:rsid w:val="00707778"/>
    <w:rsid w:val="00711C98"/>
    <w:rsid w:val="007135EF"/>
    <w:rsid w:val="007138A1"/>
    <w:rsid w:val="00715D52"/>
    <w:rsid w:val="0071696F"/>
    <w:rsid w:val="00722228"/>
    <w:rsid w:val="00722822"/>
    <w:rsid w:val="0072379C"/>
    <w:rsid w:val="0072420B"/>
    <w:rsid w:val="00724732"/>
    <w:rsid w:val="00725851"/>
    <w:rsid w:val="007267D2"/>
    <w:rsid w:val="00726CC0"/>
    <w:rsid w:val="00730941"/>
    <w:rsid w:val="00731725"/>
    <w:rsid w:val="007345AC"/>
    <w:rsid w:val="00734D4A"/>
    <w:rsid w:val="00740855"/>
    <w:rsid w:val="00741D48"/>
    <w:rsid w:val="00741D84"/>
    <w:rsid w:val="007420AE"/>
    <w:rsid w:val="00742463"/>
    <w:rsid w:val="0074595F"/>
    <w:rsid w:val="007516C4"/>
    <w:rsid w:val="00752362"/>
    <w:rsid w:val="007529A5"/>
    <w:rsid w:val="00754387"/>
    <w:rsid w:val="007604F1"/>
    <w:rsid w:val="0076265D"/>
    <w:rsid w:val="00762D09"/>
    <w:rsid w:val="00762E9E"/>
    <w:rsid w:val="00762FDD"/>
    <w:rsid w:val="00763B8D"/>
    <w:rsid w:val="00763CEB"/>
    <w:rsid w:val="0076530D"/>
    <w:rsid w:val="00770834"/>
    <w:rsid w:val="00770D57"/>
    <w:rsid w:val="0077150A"/>
    <w:rsid w:val="00771F2E"/>
    <w:rsid w:val="00772248"/>
    <w:rsid w:val="007727DC"/>
    <w:rsid w:val="00772CF2"/>
    <w:rsid w:val="00772E9D"/>
    <w:rsid w:val="00773140"/>
    <w:rsid w:val="0077350C"/>
    <w:rsid w:val="00776BC5"/>
    <w:rsid w:val="00777E56"/>
    <w:rsid w:val="00780BE3"/>
    <w:rsid w:val="00782C8D"/>
    <w:rsid w:val="00784215"/>
    <w:rsid w:val="007866C7"/>
    <w:rsid w:val="00787436"/>
    <w:rsid w:val="007874F9"/>
    <w:rsid w:val="00787B7B"/>
    <w:rsid w:val="007909A0"/>
    <w:rsid w:val="00790CE9"/>
    <w:rsid w:val="00793806"/>
    <w:rsid w:val="00795C0C"/>
    <w:rsid w:val="0079647C"/>
    <w:rsid w:val="00796519"/>
    <w:rsid w:val="007966B6"/>
    <w:rsid w:val="00796B58"/>
    <w:rsid w:val="00797098"/>
    <w:rsid w:val="00797A4F"/>
    <w:rsid w:val="007A0B81"/>
    <w:rsid w:val="007A1B7F"/>
    <w:rsid w:val="007A3C15"/>
    <w:rsid w:val="007A3FE6"/>
    <w:rsid w:val="007A441B"/>
    <w:rsid w:val="007A5505"/>
    <w:rsid w:val="007A5C9B"/>
    <w:rsid w:val="007A5FC7"/>
    <w:rsid w:val="007B0D4F"/>
    <w:rsid w:val="007B0D7C"/>
    <w:rsid w:val="007B2FF2"/>
    <w:rsid w:val="007B53A5"/>
    <w:rsid w:val="007C19A2"/>
    <w:rsid w:val="007C2BA2"/>
    <w:rsid w:val="007C5D2A"/>
    <w:rsid w:val="007C61ED"/>
    <w:rsid w:val="007C77CE"/>
    <w:rsid w:val="007D0DF6"/>
    <w:rsid w:val="007D0FEF"/>
    <w:rsid w:val="007D4031"/>
    <w:rsid w:val="007D6406"/>
    <w:rsid w:val="007D68CE"/>
    <w:rsid w:val="007D71E9"/>
    <w:rsid w:val="007E16D3"/>
    <w:rsid w:val="007E2025"/>
    <w:rsid w:val="007E2968"/>
    <w:rsid w:val="007E3592"/>
    <w:rsid w:val="007E465A"/>
    <w:rsid w:val="007E5CA5"/>
    <w:rsid w:val="007E7BFB"/>
    <w:rsid w:val="007F0D2E"/>
    <w:rsid w:val="007F192F"/>
    <w:rsid w:val="007F3E98"/>
    <w:rsid w:val="007F4586"/>
    <w:rsid w:val="007F4C1B"/>
    <w:rsid w:val="00804166"/>
    <w:rsid w:val="0080490C"/>
    <w:rsid w:val="00805EC4"/>
    <w:rsid w:val="008063BB"/>
    <w:rsid w:val="00807469"/>
    <w:rsid w:val="00810CDA"/>
    <w:rsid w:val="008158E6"/>
    <w:rsid w:val="00816A73"/>
    <w:rsid w:val="00820AAD"/>
    <w:rsid w:val="00821166"/>
    <w:rsid w:val="00823784"/>
    <w:rsid w:val="00824296"/>
    <w:rsid w:val="0082655B"/>
    <w:rsid w:val="00826585"/>
    <w:rsid w:val="00830323"/>
    <w:rsid w:val="00831B2C"/>
    <w:rsid w:val="00831F1A"/>
    <w:rsid w:val="00833A0A"/>
    <w:rsid w:val="00834270"/>
    <w:rsid w:val="008359BF"/>
    <w:rsid w:val="00835CA9"/>
    <w:rsid w:val="0084143B"/>
    <w:rsid w:val="00841D2B"/>
    <w:rsid w:val="00842666"/>
    <w:rsid w:val="00842F8E"/>
    <w:rsid w:val="0084311F"/>
    <w:rsid w:val="00843B57"/>
    <w:rsid w:val="00844463"/>
    <w:rsid w:val="008455BF"/>
    <w:rsid w:val="00846000"/>
    <w:rsid w:val="00847199"/>
    <w:rsid w:val="00847A0A"/>
    <w:rsid w:val="00847CA9"/>
    <w:rsid w:val="00851A71"/>
    <w:rsid w:val="00852442"/>
    <w:rsid w:val="008528B3"/>
    <w:rsid w:val="00855C5A"/>
    <w:rsid w:val="0085614F"/>
    <w:rsid w:val="00861EAF"/>
    <w:rsid w:val="00863639"/>
    <w:rsid w:val="00864436"/>
    <w:rsid w:val="0086555A"/>
    <w:rsid w:val="008655B4"/>
    <w:rsid w:val="00866F6D"/>
    <w:rsid w:val="008712D2"/>
    <w:rsid w:val="00872785"/>
    <w:rsid w:val="00872AC2"/>
    <w:rsid w:val="00872E2B"/>
    <w:rsid w:val="00880360"/>
    <w:rsid w:val="0088358E"/>
    <w:rsid w:val="008863FF"/>
    <w:rsid w:val="008906BE"/>
    <w:rsid w:val="00892412"/>
    <w:rsid w:val="008937E4"/>
    <w:rsid w:val="00893C75"/>
    <w:rsid w:val="00896F91"/>
    <w:rsid w:val="00897B63"/>
    <w:rsid w:val="00897FC5"/>
    <w:rsid w:val="008A016B"/>
    <w:rsid w:val="008A1B28"/>
    <w:rsid w:val="008A1F2B"/>
    <w:rsid w:val="008A24EE"/>
    <w:rsid w:val="008A2894"/>
    <w:rsid w:val="008A3D30"/>
    <w:rsid w:val="008A59E6"/>
    <w:rsid w:val="008A62D5"/>
    <w:rsid w:val="008A6E6E"/>
    <w:rsid w:val="008B7B84"/>
    <w:rsid w:val="008C27D0"/>
    <w:rsid w:val="008C289B"/>
    <w:rsid w:val="008C29CD"/>
    <w:rsid w:val="008C32AA"/>
    <w:rsid w:val="008C481A"/>
    <w:rsid w:val="008C501B"/>
    <w:rsid w:val="008C7DED"/>
    <w:rsid w:val="008D0CFC"/>
    <w:rsid w:val="008D0E51"/>
    <w:rsid w:val="008D3D13"/>
    <w:rsid w:val="008D7FCF"/>
    <w:rsid w:val="008E0A45"/>
    <w:rsid w:val="008E0AC3"/>
    <w:rsid w:val="008E0C89"/>
    <w:rsid w:val="008E1768"/>
    <w:rsid w:val="008E35EB"/>
    <w:rsid w:val="008E594F"/>
    <w:rsid w:val="008E5FCA"/>
    <w:rsid w:val="008E5FD4"/>
    <w:rsid w:val="008E79AF"/>
    <w:rsid w:val="008F470B"/>
    <w:rsid w:val="008F4794"/>
    <w:rsid w:val="008F6620"/>
    <w:rsid w:val="008F6E7B"/>
    <w:rsid w:val="008F6EE0"/>
    <w:rsid w:val="008F74B2"/>
    <w:rsid w:val="008F7D58"/>
    <w:rsid w:val="00903CBC"/>
    <w:rsid w:val="00905139"/>
    <w:rsid w:val="00905432"/>
    <w:rsid w:val="00905E11"/>
    <w:rsid w:val="0090647D"/>
    <w:rsid w:val="00906FF2"/>
    <w:rsid w:val="00911671"/>
    <w:rsid w:val="00914B59"/>
    <w:rsid w:val="009153D8"/>
    <w:rsid w:val="00916ABF"/>
    <w:rsid w:val="0091717E"/>
    <w:rsid w:val="00917350"/>
    <w:rsid w:val="009201BF"/>
    <w:rsid w:val="009216D5"/>
    <w:rsid w:val="00922E17"/>
    <w:rsid w:val="00923858"/>
    <w:rsid w:val="00924802"/>
    <w:rsid w:val="009262AE"/>
    <w:rsid w:val="00931AE1"/>
    <w:rsid w:val="00932A77"/>
    <w:rsid w:val="009347F1"/>
    <w:rsid w:val="00940E42"/>
    <w:rsid w:val="00940F01"/>
    <w:rsid w:val="00943EAD"/>
    <w:rsid w:val="00943EFB"/>
    <w:rsid w:val="00944F1D"/>
    <w:rsid w:val="009472C5"/>
    <w:rsid w:val="00951320"/>
    <w:rsid w:val="00956E8E"/>
    <w:rsid w:val="00960600"/>
    <w:rsid w:val="0096108A"/>
    <w:rsid w:val="00962938"/>
    <w:rsid w:val="0096321E"/>
    <w:rsid w:val="00963586"/>
    <w:rsid w:val="00964745"/>
    <w:rsid w:val="0096564E"/>
    <w:rsid w:val="00965716"/>
    <w:rsid w:val="009673F4"/>
    <w:rsid w:val="009678BC"/>
    <w:rsid w:val="00970227"/>
    <w:rsid w:val="009707B2"/>
    <w:rsid w:val="00971E5C"/>
    <w:rsid w:val="00972175"/>
    <w:rsid w:val="009724E5"/>
    <w:rsid w:val="009730C3"/>
    <w:rsid w:val="00973FF0"/>
    <w:rsid w:val="00974789"/>
    <w:rsid w:val="009774B3"/>
    <w:rsid w:val="00977D5F"/>
    <w:rsid w:val="00980900"/>
    <w:rsid w:val="009819AF"/>
    <w:rsid w:val="009820CF"/>
    <w:rsid w:val="009858C1"/>
    <w:rsid w:val="009930E9"/>
    <w:rsid w:val="00994A63"/>
    <w:rsid w:val="00995E5A"/>
    <w:rsid w:val="00997045"/>
    <w:rsid w:val="00997725"/>
    <w:rsid w:val="009A02B4"/>
    <w:rsid w:val="009A02CA"/>
    <w:rsid w:val="009A100B"/>
    <w:rsid w:val="009A1FB0"/>
    <w:rsid w:val="009A47EC"/>
    <w:rsid w:val="009A5185"/>
    <w:rsid w:val="009A5CEB"/>
    <w:rsid w:val="009A5CF5"/>
    <w:rsid w:val="009A749C"/>
    <w:rsid w:val="009A7FD0"/>
    <w:rsid w:val="009B03CD"/>
    <w:rsid w:val="009B08EA"/>
    <w:rsid w:val="009B117E"/>
    <w:rsid w:val="009B202F"/>
    <w:rsid w:val="009B2D5D"/>
    <w:rsid w:val="009B474F"/>
    <w:rsid w:val="009B4D54"/>
    <w:rsid w:val="009B6815"/>
    <w:rsid w:val="009B6F4F"/>
    <w:rsid w:val="009B740A"/>
    <w:rsid w:val="009B76D3"/>
    <w:rsid w:val="009B7C2E"/>
    <w:rsid w:val="009C2015"/>
    <w:rsid w:val="009C2B92"/>
    <w:rsid w:val="009C302E"/>
    <w:rsid w:val="009C6B90"/>
    <w:rsid w:val="009D00CE"/>
    <w:rsid w:val="009D2D26"/>
    <w:rsid w:val="009D2F01"/>
    <w:rsid w:val="009D76B3"/>
    <w:rsid w:val="009D7EEC"/>
    <w:rsid w:val="009E0DCF"/>
    <w:rsid w:val="009E3721"/>
    <w:rsid w:val="009E43D8"/>
    <w:rsid w:val="009E6CF3"/>
    <w:rsid w:val="009E7BBD"/>
    <w:rsid w:val="009F3248"/>
    <w:rsid w:val="009F524C"/>
    <w:rsid w:val="009F7872"/>
    <w:rsid w:val="009F7950"/>
    <w:rsid w:val="009F7ED0"/>
    <w:rsid w:val="00A015E4"/>
    <w:rsid w:val="00A03A6E"/>
    <w:rsid w:val="00A04243"/>
    <w:rsid w:val="00A044AE"/>
    <w:rsid w:val="00A04B8E"/>
    <w:rsid w:val="00A05C48"/>
    <w:rsid w:val="00A05CD1"/>
    <w:rsid w:val="00A06150"/>
    <w:rsid w:val="00A06756"/>
    <w:rsid w:val="00A06941"/>
    <w:rsid w:val="00A06AB0"/>
    <w:rsid w:val="00A07B33"/>
    <w:rsid w:val="00A1095A"/>
    <w:rsid w:val="00A11B6A"/>
    <w:rsid w:val="00A1387C"/>
    <w:rsid w:val="00A141D8"/>
    <w:rsid w:val="00A154DD"/>
    <w:rsid w:val="00A15959"/>
    <w:rsid w:val="00A15E30"/>
    <w:rsid w:val="00A16B85"/>
    <w:rsid w:val="00A21C5B"/>
    <w:rsid w:val="00A21E99"/>
    <w:rsid w:val="00A23ED1"/>
    <w:rsid w:val="00A243C1"/>
    <w:rsid w:val="00A25239"/>
    <w:rsid w:val="00A259B5"/>
    <w:rsid w:val="00A318CC"/>
    <w:rsid w:val="00A31C0A"/>
    <w:rsid w:val="00A31FB2"/>
    <w:rsid w:val="00A33542"/>
    <w:rsid w:val="00A33FB7"/>
    <w:rsid w:val="00A3469D"/>
    <w:rsid w:val="00A352AA"/>
    <w:rsid w:val="00A35F42"/>
    <w:rsid w:val="00A368E6"/>
    <w:rsid w:val="00A36E74"/>
    <w:rsid w:val="00A405B6"/>
    <w:rsid w:val="00A41152"/>
    <w:rsid w:val="00A41D00"/>
    <w:rsid w:val="00A4267E"/>
    <w:rsid w:val="00A44844"/>
    <w:rsid w:val="00A464EC"/>
    <w:rsid w:val="00A471B4"/>
    <w:rsid w:val="00A51337"/>
    <w:rsid w:val="00A5186E"/>
    <w:rsid w:val="00A525D6"/>
    <w:rsid w:val="00A5429F"/>
    <w:rsid w:val="00A56324"/>
    <w:rsid w:val="00A60A12"/>
    <w:rsid w:val="00A61F40"/>
    <w:rsid w:val="00A63688"/>
    <w:rsid w:val="00A64076"/>
    <w:rsid w:val="00A6613E"/>
    <w:rsid w:val="00A66842"/>
    <w:rsid w:val="00A66A87"/>
    <w:rsid w:val="00A679F9"/>
    <w:rsid w:val="00A709DC"/>
    <w:rsid w:val="00A71D88"/>
    <w:rsid w:val="00A73883"/>
    <w:rsid w:val="00A74B57"/>
    <w:rsid w:val="00A759E7"/>
    <w:rsid w:val="00A75D41"/>
    <w:rsid w:val="00A76BEF"/>
    <w:rsid w:val="00A77518"/>
    <w:rsid w:val="00A827DC"/>
    <w:rsid w:val="00A8379E"/>
    <w:rsid w:val="00A83A04"/>
    <w:rsid w:val="00A844E1"/>
    <w:rsid w:val="00A84CCB"/>
    <w:rsid w:val="00A863E0"/>
    <w:rsid w:val="00A878A2"/>
    <w:rsid w:val="00A92639"/>
    <w:rsid w:val="00A937A9"/>
    <w:rsid w:val="00A939B0"/>
    <w:rsid w:val="00A9482B"/>
    <w:rsid w:val="00AA12B5"/>
    <w:rsid w:val="00AA1861"/>
    <w:rsid w:val="00AA1D37"/>
    <w:rsid w:val="00AA3105"/>
    <w:rsid w:val="00AA3B3C"/>
    <w:rsid w:val="00AA4084"/>
    <w:rsid w:val="00AB005C"/>
    <w:rsid w:val="00AB0509"/>
    <w:rsid w:val="00AB06B5"/>
    <w:rsid w:val="00AB076F"/>
    <w:rsid w:val="00AB0C06"/>
    <w:rsid w:val="00AB18A3"/>
    <w:rsid w:val="00AB1A79"/>
    <w:rsid w:val="00AB3D3B"/>
    <w:rsid w:val="00AB7490"/>
    <w:rsid w:val="00AB7817"/>
    <w:rsid w:val="00AC0E9B"/>
    <w:rsid w:val="00AC2A97"/>
    <w:rsid w:val="00AC4023"/>
    <w:rsid w:val="00AC4957"/>
    <w:rsid w:val="00AC7EE8"/>
    <w:rsid w:val="00AD11C3"/>
    <w:rsid w:val="00AD130A"/>
    <w:rsid w:val="00AD142C"/>
    <w:rsid w:val="00AD1D2A"/>
    <w:rsid w:val="00AD234F"/>
    <w:rsid w:val="00AD318B"/>
    <w:rsid w:val="00AD363D"/>
    <w:rsid w:val="00AD5697"/>
    <w:rsid w:val="00AD6F60"/>
    <w:rsid w:val="00AD794D"/>
    <w:rsid w:val="00AE1A41"/>
    <w:rsid w:val="00AE3A44"/>
    <w:rsid w:val="00AE46C0"/>
    <w:rsid w:val="00AE54F4"/>
    <w:rsid w:val="00AF69E1"/>
    <w:rsid w:val="00AF720E"/>
    <w:rsid w:val="00B02A5F"/>
    <w:rsid w:val="00B03A2B"/>
    <w:rsid w:val="00B04212"/>
    <w:rsid w:val="00B0542E"/>
    <w:rsid w:val="00B056D9"/>
    <w:rsid w:val="00B158F5"/>
    <w:rsid w:val="00B16CC1"/>
    <w:rsid w:val="00B16DC0"/>
    <w:rsid w:val="00B16DF1"/>
    <w:rsid w:val="00B179BC"/>
    <w:rsid w:val="00B21287"/>
    <w:rsid w:val="00B21CCF"/>
    <w:rsid w:val="00B221E0"/>
    <w:rsid w:val="00B22458"/>
    <w:rsid w:val="00B22700"/>
    <w:rsid w:val="00B23F28"/>
    <w:rsid w:val="00B2551A"/>
    <w:rsid w:val="00B26DCB"/>
    <w:rsid w:val="00B32DD5"/>
    <w:rsid w:val="00B32E79"/>
    <w:rsid w:val="00B33DE3"/>
    <w:rsid w:val="00B33E46"/>
    <w:rsid w:val="00B34265"/>
    <w:rsid w:val="00B3495A"/>
    <w:rsid w:val="00B35055"/>
    <w:rsid w:val="00B353A8"/>
    <w:rsid w:val="00B377D2"/>
    <w:rsid w:val="00B379B2"/>
    <w:rsid w:val="00B401E2"/>
    <w:rsid w:val="00B40AA4"/>
    <w:rsid w:val="00B421F2"/>
    <w:rsid w:val="00B43400"/>
    <w:rsid w:val="00B43A11"/>
    <w:rsid w:val="00B43E84"/>
    <w:rsid w:val="00B459C1"/>
    <w:rsid w:val="00B464AE"/>
    <w:rsid w:val="00B50B50"/>
    <w:rsid w:val="00B536B6"/>
    <w:rsid w:val="00B54D70"/>
    <w:rsid w:val="00B55080"/>
    <w:rsid w:val="00B5523E"/>
    <w:rsid w:val="00B5532B"/>
    <w:rsid w:val="00B55AEA"/>
    <w:rsid w:val="00B56675"/>
    <w:rsid w:val="00B568AB"/>
    <w:rsid w:val="00B57C45"/>
    <w:rsid w:val="00B60A24"/>
    <w:rsid w:val="00B60B7B"/>
    <w:rsid w:val="00B62C74"/>
    <w:rsid w:val="00B639A3"/>
    <w:rsid w:val="00B64865"/>
    <w:rsid w:val="00B66353"/>
    <w:rsid w:val="00B6644B"/>
    <w:rsid w:val="00B66617"/>
    <w:rsid w:val="00B707E2"/>
    <w:rsid w:val="00B7117A"/>
    <w:rsid w:val="00B71F13"/>
    <w:rsid w:val="00B72007"/>
    <w:rsid w:val="00B7294C"/>
    <w:rsid w:val="00B73025"/>
    <w:rsid w:val="00B73649"/>
    <w:rsid w:val="00B75EC0"/>
    <w:rsid w:val="00B779CC"/>
    <w:rsid w:val="00B77C1F"/>
    <w:rsid w:val="00B77C59"/>
    <w:rsid w:val="00B8123E"/>
    <w:rsid w:val="00B84B02"/>
    <w:rsid w:val="00B8522C"/>
    <w:rsid w:val="00B86D34"/>
    <w:rsid w:val="00B87A4A"/>
    <w:rsid w:val="00B87C88"/>
    <w:rsid w:val="00B90688"/>
    <w:rsid w:val="00B90C3C"/>
    <w:rsid w:val="00B90F4E"/>
    <w:rsid w:val="00B92539"/>
    <w:rsid w:val="00B92CB7"/>
    <w:rsid w:val="00B94796"/>
    <w:rsid w:val="00B970CF"/>
    <w:rsid w:val="00BA0CA2"/>
    <w:rsid w:val="00BA1B99"/>
    <w:rsid w:val="00BA3715"/>
    <w:rsid w:val="00BA3890"/>
    <w:rsid w:val="00BA3AB4"/>
    <w:rsid w:val="00BA630A"/>
    <w:rsid w:val="00BB23A4"/>
    <w:rsid w:val="00BB27BB"/>
    <w:rsid w:val="00BB3A95"/>
    <w:rsid w:val="00BB3F2C"/>
    <w:rsid w:val="00BB606E"/>
    <w:rsid w:val="00BB66BF"/>
    <w:rsid w:val="00BB79CA"/>
    <w:rsid w:val="00BC0491"/>
    <w:rsid w:val="00BC08E0"/>
    <w:rsid w:val="00BC121A"/>
    <w:rsid w:val="00BC3624"/>
    <w:rsid w:val="00BC7108"/>
    <w:rsid w:val="00BC72EF"/>
    <w:rsid w:val="00BC7741"/>
    <w:rsid w:val="00BD0BFC"/>
    <w:rsid w:val="00BD1284"/>
    <w:rsid w:val="00BD1FFB"/>
    <w:rsid w:val="00BD666A"/>
    <w:rsid w:val="00BD6D59"/>
    <w:rsid w:val="00BD7F98"/>
    <w:rsid w:val="00BE001C"/>
    <w:rsid w:val="00BE12F1"/>
    <w:rsid w:val="00BE26DF"/>
    <w:rsid w:val="00BE3930"/>
    <w:rsid w:val="00BE7241"/>
    <w:rsid w:val="00BE79D9"/>
    <w:rsid w:val="00BF01B1"/>
    <w:rsid w:val="00BF168E"/>
    <w:rsid w:val="00BF2278"/>
    <w:rsid w:val="00BF304C"/>
    <w:rsid w:val="00BF3597"/>
    <w:rsid w:val="00BF3E0C"/>
    <w:rsid w:val="00BF4127"/>
    <w:rsid w:val="00BF5F51"/>
    <w:rsid w:val="00C033E8"/>
    <w:rsid w:val="00C0508E"/>
    <w:rsid w:val="00C05830"/>
    <w:rsid w:val="00C058EF"/>
    <w:rsid w:val="00C06894"/>
    <w:rsid w:val="00C070FD"/>
    <w:rsid w:val="00C07D0F"/>
    <w:rsid w:val="00C11144"/>
    <w:rsid w:val="00C1141E"/>
    <w:rsid w:val="00C11782"/>
    <w:rsid w:val="00C162D3"/>
    <w:rsid w:val="00C16ADE"/>
    <w:rsid w:val="00C178EF"/>
    <w:rsid w:val="00C20085"/>
    <w:rsid w:val="00C208E6"/>
    <w:rsid w:val="00C21193"/>
    <w:rsid w:val="00C21916"/>
    <w:rsid w:val="00C23959"/>
    <w:rsid w:val="00C23B2C"/>
    <w:rsid w:val="00C24235"/>
    <w:rsid w:val="00C262ED"/>
    <w:rsid w:val="00C27771"/>
    <w:rsid w:val="00C36914"/>
    <w:rsid w:val="00C369D1"/>
    <w:rsid w:val="00C406ED"/>
    <w:rsid w:val="00C41358"/>
    <w:rsid w:val="00C42B47"/>
    <w:rsid w:val="00C431BD"/>
    <w:rsid w:val="00C44643"/>
    <w:rsid w:val="00C45B37"/>
    <w:rsid w:val="00C45C92"/>
    <w:rsid w:val="00C45D42"/>
    <w:rsid w:val="00C4672B"/>
    <w:rsid w:val="00C479A1"/>
    <w:rsid w:val="00C525C1"/>
    <w:rsid w:val="00C538A7"/>
    <w:rsid w:val="00C55461"/>
    <w:rsid w:val="00C55A6F"/>
    <w:rsid w:val="00C62E76"/>
    <w:rsid w:val="00C63F43"/>
    <w:rsid w:val="00C64FEB"/>
    <w:rsid w:val="00C70F33"/>
    <w:rsid w:val="00C72211"/>
    <w:rsid w:val="00C732E6"/>
    <w:rsid w:val="00C74DFF"/>
    <w:rsid w:val="00C753D4"/>
    <w:rsid w:val="00C763EE"/>
    <w:rsid w:val="00C76459"/>
    <w:rsid w:val="00C82FC1"/>
    <w:rsid w:val="00C8425F"/>
    <w:rsid w:val="00C855DD"/>
    <w:rsid w:val="00C858BA"/>
    <w:rsid w:val="00C8611A"/>
    <w:rsid w:val="00C86506"/>
    <w:rsid w:val="00C866C5"/>
    <w:rsid w:val="00C86EFA"/>
    <w:rsid w:val="00C87534"/>
    <w:rsid w:val="00C87BC2"/>
    <w:rsid w:val="00C87DB9"/>
    <w:rsid w:val="00C96C50"/>
    <w:rsid w:val="00CA10FC"/>
    <w:rsid w:val="00CA2F94"/>
    <w:rsid w:val="00CA3AEF"/>
    <w:rsid w:val="00CA41EA"/>
    <w:rsid w:val="00CA4593"/>
    <w:rsid w:val="00CA675C"/>
    <w:rsid w:val="00CB0E35"/>
    <w:rsid w:val="00CB4984"/>
    <w:rsid w:val="00CB6DD6"/>
    <w:rsid w:val="00CB7D25"/>
    <w:rsid w:val="00CC0A21"/>
    <w:rsid w:val="00CC0E75"/>
    <w:rsid w:val="00CC2008"/>
    <w:rsid w:val="00CC3F15"/>
    <w:rsid w:val="00CC41A1"/>
    <w:rsid w:val="00CC4652"/>
    <w:rsid w:val="00CC4C07"/>
    <w:rsid w:val="00CC4CA9"/>
    <w:rsid w:val="00CC5CBC"/>
    <w:rsid w:val="00CD075C"/>
    <w:rsid w:val="00CD0D98"/>
    <w:rsid w:val="00CD1CC1"/>
    <w:rsid w:val="00CD4554"/>
    <w:rsid w:val="00CE0359"/>
    <w:rsid w:val="00CE0AA1"/>
    <w:rsid w:val="00CE2A6D"/>
    <w:rsid w:val="00CE32BE"/>
    <w:rsid w:val="00CE40E1"/>
    <w:rsid w:val="00CF1808"/>
    <w:rsid w:val="00CF1AEE"/>
    <w:rsid w:val="00CF29C9"/>
    <w:rsid w:val="00CF2A67"/>
    <w:rsid w:val="00CF3D8D"/>
    <w:rsid w:val="00CF3E2F"/>
    <w:rsid w:val="00CF6D3D"/>
    <w:rsid w:val="00CF6F00"/>
    <w:rsid w:val="00CF71B2"/>
    <w:rsid w:val="00CF730C"/>
    <w:rsid w:val="00CF7581"/>
    <w:rsid w:val="00D00324"/>
    <w:rsid w:val="00D005E2"/>
    <w:rsid w:val="00D01172"/>
    <w:rsid w:val="00D03E27"/>
    <w:rsid w:val="00D056DD"/>
    <w:rsid w:val="00D06EC0"/>
    <w:rsid w:val="00D10AE6"/>
    <w:rsid w:val="00D10C05"/>
    <w:rsid w:val="00D16656"/>
    <w:rsid w:val="00D16FF5"/>
    <w:rsid w:val="00D17D67"/>
    <w:rsid w:val="00D2120A"/>
    <w:rsid w:val="00D21B97"/>
    <w:rsid w:val="00D220EA"/>
    <w:rsid w:val="00D22656"/>
    <w:rsid w:val="00D2275D"/>
    <w:rsid w:val="00D22FBA"/>
    <w:rsid w:val="00D242D5"/>
    <w:rsid w:val="00D24721"/>
    <w:rsid w:val="00D274D9"/>
    <w:rsid w:val="00D31E3B"/>
    <w:rsid w:val="00D32B3D"/>
    <w:rsid w:val="00D342A8"/>
    <w:rsid w:val="00D34D91"/>
    <w:rsid w:val="00D34F3E"/>
    <w:rsid w:val="00D350D7"/>
    <w:rsid w:val="00D36634"/>
    <w:rsid w:val="00D377BA"/>
    <w:rsid w:val="00D41221"/>
    <w:rsid w:val="00D41AB1"/>
    <w:rsid w:val="00D43BC5"/>
    <w:rsid w:val="00D44028"/>
    <w:rsid w:val="00D45B1A"/>
    <w:rsid w:val="00D5104F"/>
    <w:rsid w:val="00D51D94"/>
    <w:rsid w:val="00D520FD"/>
    <w:rsid w:val="00D53258"/>
    <w:rsid w:val="00D54A95"/>
    <w:rsid w:val="00D54D00"/>
    <w:rsid w:val="00D56DF3"/>
    <w:rsid w:val="00D570F2"/>
    <w:rsid w:val="00D57200"/>
    <w:rsid w:val="00D575E5"/>
    <w:rsid w:val="00D57B61"/>
    <w:rsid w:val="00D6189A"/>
    <w:rsid w:val="00D61A9F"/>
    <w:rsid w:val="00D62367"/>
    <w:rsid w:val="00D6432A"/>
    <w:rsid w:val="00D646A3"/>
    <w:rsid w:val="00D71E39"/>
    <w:rsid w:val="00D72A1E"/>
    <w:rsid w:val="00D72B90"/>
    <w:rsid w:val="00D72E66"/>
    <w:rsid w:val="00D738DB"/>
    <w:rsid w:val="00D740C4"/>
    <w:rsid w:val="00D74C55"/>
    <w:rsid w:val="00D74F63"/>
    <w:rsid w:val="00D75763"/>
    <w:rsid w:val="00D75F88"/>
    <w:rsid w:val="00D76D06"/>
    <w:rsid w:val="00D76DA3"/>
    <w:rsid w:val="00D77284"/>
    <w:rsid w:val="00D775D1"/>
    <w:rsid w:val="00D77B7D"/>
    <w:rsid w:val="00D80457"/>
    <w:rsid w:val="00D813E9"/>
    <w:rsid w:val="00D82DE1"/>
    <w:rsid w:val="00D86CF0"/>
    <w:rsid w:val="00D87E13"/>
    <w:rsid w:val="00D90C00"/>
    <w:rsid w:val="00D93926"/>
    <w:rsid w:val="00D93D25"/>
    <w:rsid w:val="00D948AB"/>
    <w:rsid w:val="00D95219"/>
    <w:rsid w:val="00D96066"/>
    <w:rsid w:val="00D96716"/>
    <w:rsid w:val="00D97040"/>
    <w:rsid w:val="00D97736"/>
    <w:rsid w:val="00D97FA3"/>
    <w:rsid w:val="00DA1A3B"/>
    <w:rsid w:val="00DA49C3"/>
    <w:rsid w:val="00DA543F"/>
    <w:rsid w:val="00DA6CEF"/>
    <w:rsid w:val="00DA7F13"/>
    <w:rsid w:val="00DB139F"/>
    <w:rsid w:val="00DB15CC"/>
    <w:rsid w:val="00DB3622"/>
    <w:rsid w:val="00DB4262"/>
    <w:rsid w:val="00DB4508"/>
    <w:rsid w:val="00DB472B"/>
    <w:rsid w:val="00DB491B"/>
    <w:rsid w:val="00DB7A42"/>
    <w:rsid w:val="00DC0713"/>
    <w:rsid w:val="00DC431E"/>
    <w:rsid w:val="00DC4F92"/>
    <w:rsid w:val="00DC72A6"/>
    <w:rsid w:val="00DC799F"/>
    <w:rsid w:val="00DD07B1"/>
    <w:rsid w:val="00DD112F"/>
    <w:rsid w:val="00DD216F"/>
    <w:rsid w:val="00DD2CA0"/>
    <w:rsid w:val="00DD4AAD"/>
    <w:rsid w:val="00DD6869"/>
    <w:rsid w:val="00DD68A6"/>
    <w:rsid w:val="00DE23A5"/>
    <w:rsid w:val="00DE2A8D"/>
    <w:rsid w:val="00DE3E9E"/>
    <w:rsid w:val="00DE4CA3"/>
    <w:rsid w:val="00DE4CC9"/>
    <w:rsid w:val="00DE5C8C"/>
    <w:rsid w:val="00DE617C"/>
    <w:rsid w:val="00DE724D"/>
    <w:rsid w:val="00DE7BEB"/>
    <w:rsid w:val="00DF14DA"/>
    <w:rsid w:val="00DF1990"/>
    <w:rsid w:val="00DF28AD"/>
    <w:rsid w:val="00DF381B"/>
    <w:rsid w:val="00DF383C"/>
    <w:rsid w:val="00DF6DC8"/>
    <w:rsid w:val="00DF748D"/>
    <w:rsid w:val="00DF77E8"/>
    <w:rsid w:val="00E0629F"/>
    <w:rsid w:val="00E06B0B"/>
    <w:rsid w:val="00E07E5A"/>
    <w:rsid w:val="00E115E2"/>
    <w:rsid w:val="00E11AA7"/>
    <w:rsid w:val="00E11EDF"/>
    <w:rsid w:val="00E12328"/>
    <w:rsid w:val="00E12F40"/>
    <w:rsid w:val="00E142C0"/>
    <w:rsid w:val="00E159E8"/>
    <w:rsid w:val="00E16A5E"/>
    <w:rsid w:val="00E20036"/>
    <w:rsid w:val="00E209EB"/>
    <w:rsid w:val="00E21BE2"/>
    <w:rsid w:val="00E21C20"/>
    <w:rsid w:val="00E23691"/>
    <w:rsid w:val="00E24C97"/>
    <w:rsid w:val="00E24ED5"/>
    <w:rsid w:val="00E26D01"/>
    <w:rsid w:val="00E278DA"/>
    <w:rsid w:val="00E31A08"/>
    <w:rsid w:val="00E325E6"/>
    <w:rsid w:val="00E34B8A"/>
    <w:rsid w:val="00E350C0"/>
    <w:rsid w:val="00E3529F"/>
    <w:rsid w:val="00E35F50"/>
    <w:rsid w:val="00E3713A"/>
    <w:rsid w:val="00E40AEB"/>
    <w:rsid w:val="00E40DAF"/>
    <w:rsid w:val="00E413E7"/>
    <w:rsid w:val="00E41C4E"/>
    <w:rsid w:val="00E4353B"/>
    <w:rsid w:val="00E44F27"/>
    <w:rsid w:val="00E469E8"/>
    <w:rsid w:val="00E5161A"/>
    <w:rsid w:val="00E52176"/>
    <w:rsid w:val="00E521B1"/>
    <w:rsid w:val="00E52ABA"/>
    <w:rsid w:val="00E56967"/>
    <w:rsid w:val="00E57168"/>
    <w:rsid w:val="00E57749"/>
    <w:rsid w:val="00E57B4E"/>
    <w:rsid w:val="00E61353"/>
    <w:rsid w:val="00E6181A"/>
    <w:rsid w:val="00E61BF1"/>
    <w:rsid w:val="00E6230F"/>
    <w:rsid w:val="00E6386C"/>
    <w:rsid w:val="00E63C64"/>
    <w:rsid w:val="00E64FCF"/>
    <w:rsid w:val="00E6500A"/>
    <w:rsid w:val="00E659FF"/>
    <w:rsid w:val="00E70A53"/>
    <w:rsid w:val="00E72A1B"/>
    <w:rsid w:val="00E731A7"/>
    <w:rsid w:val="00E74479"/>
    <w:rsid w:val="00E80942"/>
    <w:rsid w:val="00E80B73"/>
    <w:rsid w:val="00E81DD1"/>
    <w:rsid w:val="00E825A8"/>
    <w:rsid w:val="00E83526"/>
    <w:rsid w:val="00E84E2A"/>
    <w:rsid w:val="00E868AB"/>
    <w:rsid w:val="00E86CE4"/>
    <w:rsid w:val="00E91F2E"/>
    <w:rsid w:val="00E925E2"/>
    <w:rsid w:val="00E92FA2"/>
    <w:rsid w:val="00E947AB"/>
    <w:rsid w:val="00E94DAA"/>
    <w:rsid w:val="00E979BD"/>
    <w:rsid w:val="00EA0F09"/>
    <w:rsid w:val="00EA36EE"/>
    <w:rsid w:val="00EB13E7"/>
    <w:rsid w:val="00EB1EF2"/>
    <w:rsid w:val="00EB27A0"/>
    <w:rsid w:val="00EB2A52"/>
    <w:rsid w:val="00EB2D4A"/>
    <w:rsid w:val="00EB52FB"/>
    <w:rsid w:val="00EB55B5"/>
    <w:rsid w:val="00EC04C9"/>
    <w:rsid w:val="00EC1AFD"/>
    <w:rsid w:val="00EC3B1B"/>
    <w:rsid w:val="00EC474D"/>
    <w:rsid w:val="00EC62B3"/>
    <w:rsid w:val="00EC6953"/>
    <w:rsid w:val="00ED28CF"/>
    <w:rsid w:val="00ED3CD2"/>
    <w:rsid w:val="00ED451F"/>
    <w:rsid w:val="00ED5316"/>
    <w:rsid w:val="00ED721A"/>
    <w:rsid w:val="00ED7ED1"/>
    <w:rsid w:val="00EE0368"/>
    <w:rsid w:val="00EE14BB"/>
    <w:rsid w:val="00EE2C83"/>
    <w:rsid w:val="00EE3590"/>
    <w:rsid w:val="00EE36C7"/>
    <w:rsid w:val="00EE699D"/>
    <w:rsid w:val="00EF11F3"/>
    <w:rsid w:val="00EF3051"/>
    <w:rsid w:val="00EF47A0"/>
    <w:rsid w:val="00EF538C"/>
    <w:rsid w:val="00EF7297"/>
    <w:rsid w:val="00F001ED"/>
    <w:rsid w:val="00F030C2"/>
    <w:rsid w:val="00F03A30"/>
    <w:rsid w:val="00F0442F"/>
    <w:rsid w:val="00F054D1"/>
    <w:rsid w:val="00F05C0B"/>
    <w:rsid w:val="00F05F1D"/>
    <w:rsid w:val="00F117F3"/>
    <w:rsid w:val="00F11A64"/>
    <w:rsid w:val="00F12293"/>
    <w:rsid w:val="00F133A0"/>
    <w:rsid w:val="00F13983"/>
    <w:rsid w:val="00F13C7F"/>
    <w:rsid w:val="00F13D62"/>
    <w:rsid w:val="00F152D0"/>
    <w:rsid w:val="00F158C0"/>
    <w:rsid w:val="00F17B31"/>
    <w:rsid w:val="00F17BA3"/>
    <w:rsid w:val="00F21129"/>
    <w:rsid w:val="00F216D7"/>
    <w:rsid w:val="00F21C73"/>
    <w:rsid w:val="00F24B73"/>
    <w:rsid w:val="00F26DB5"/>
    <w:rsid w:val="00F26E5D"/>
    <w:rsid w:val="00F27C21"/>
    <w:rsid w:val="00F27F2B"/>
    <w:rsid w:val="00F27F95"/>
    <w:rsid w:val="00F345B0"/>
    <w:rsid w:val="00F355C9"/>
    <w:rsid w:val="00F36FEA"/>
    <w:rsid w:val="00F37419"/>
    <w:rsid w:val="00F400A9"/>
    <w:rsid w:val="00F400DE"/>
    <w:rsid w:val="00F4054F"/>
    <w:rsid w:val="00F42C96"/>
    <w:rsid w:val="00F43254"/>
    <w:rsid w:val="00F448B8"/>
    <w:rsid w:val="00F456B5"/>
    <w:rsid w:val="00F457B0"/>
    <w:rsid w:val="00F51657"/>
    <w:rsid w:val="00F565F2"/>
    <w:rsid w:val="00F607EF"/>
    <w:rsid w:val="00F64E03"/>
    <w:rsid w:val="00F650DF"/>
    <w:rsid w:val="00F6599B"/>
    <w:rsid w:val="00F667C7"/>
    <w:rsid w:val="00F67A9B"/>
    <w:rsid w:val="00F72A32"/>
    <w:rsid w:val="00F72E1B"/>
    <w:rsid w:val="00F751AA"/>
    <w:rsid w:val="00F7674A"/>
    <w:rsid w:val="00F76B4E"/>
    <w:rsid w:val="00F7728A"/>
    <w:rsid w:val="00F77ACA"/>
    <w:rsid w:val="00F77EE8"/>
    <w:rsid w:val="00F80356"/>
    <w:rsid w:val="00F816F3"/>
    <w:rsid w:val="00F81937"/>
    <w:rsid w:val="00F84697"/>
    <w:rsid w:val="00F84944"/>
    <w:rsid w:val="00F84DFB"/>
    <w:rsid w:val="00F86A3A"/>
    <w:rsid w:val="00F87FAA"/>
    <w:rsid w:val="00F90A9E"/>
    <w:rsid w:val="00F91CFC"/>
    <w:rsid w:val="00F932FE"/>
    <w:rsid w:val="00F9355F"/>
    <w:rsid w:val="00F9649B"/>
    <w:rsid w:val="00F9762A"/>
    <w:rsid w:val="00FA0297"/>
    <w:rsid w:val="00FA184A"/>
    <w:rsid w:val="00FA1B66"/>
    <w:rsid w:val="00FA1BEA"/>
    <w:rsid w:val="00FA2E37"/>
    <w:rsid w:val="00FA5853"/>
    <w:rsid w:val="00FA65BA"/>
    <w:rsid w:val="00FA6E94"/>
    <w:rsid w:val="00FA7458"/>
    <w:rsid w:val="00FA76FB"/>
    <w:rsid w:val="00FA7D66"/>
    <w:rsid w:val="00FA7EA7"/>
    <w:rsid w:val="00FB04A3"/>
    <w:rsid w:val="00FB440C"/>
    <w:rsid w:val="00FB7847"/>
    <w:rsid w:val="00FC1135"/>
    <w:rsid w:val="00FC19DE"/>
    <w:rsid w:val="00FC1DBB"/>
    <w:rsid w:val="00FC2A63"/>
    <w:rsid w:val="00FC50D9"/>
    <w:rsid w:val="00FC5A09"/>
    <w:rsid w:val="00FC7766"/>
    <w:rsid w:val="00FD0CC5"/>
    <w:rsid w:val="00FD16C1"/>
    <w:rsid w:val="00FD1C40"/>
    <w:rsid w:val="00FD28C2"/>
    <w:rsid w:val="00FD3281"/>
    <w:rsid w:val="00FD353C"/>
    <w:rsid w:val="00FD46A5"/>
    <w:rsid w:val="00FD4E34"/>
    <w:rsid w:val="00FD746A"/>
    <w:rsid w:val="00FD7FFC"/>
    <w:rsid w:val="00FE0635"/>
    <w:rsid w:val="00FE0655"/>
    <w:rsid w:val="00FE1A82"/>
    <w:rsid w:val="00FE1EC2"/>
    <w:rsid w:val="00FE20C4"/>
    <w:rsid w:val="00FE41DD"/>
    <w:rsid w:val="00FE4AE6"/>
    <w:rsid w:val="00FE4E78"/>
    <w:rsid w:val="00FE61A4"/>
    <w:rsid w:val="00FE725C"/>
    <w:rsid w:val="00FE7CC5"/>
    <w:rsid w:val="00FF0364"/>
    <w:rsid w:val="00FF0E85"/>
    <w:rsid w:val="00FF1ABF"/>
    <w:rsid w:val="00FF205C"/>
    <w:rsid w:val="00FF38FB"/>
    <w:rsid w:val="00FF3E00"/>
    <w:rsid w:val="00FF4FE0"/>
    <w:rsid w:val="00FF6320"/>
    <w:rsid w:val="00FF6F6E"/>
    <w:rsid w:val="00FF77B7"/>
    <w:rsid w:val="00FF7919"/>
    <w:rsid w:val="00FF7D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4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locked="1" w:semiHidden="0" w:uiPriority="0" w:unhideWhenUsed="0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F4127"/>
    <w:rPr>
      <w:sz w:val="24"/>
      <w:szCs w:val="28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02A5F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02A5F"/>
    <w:pPr>
      <w:keepNext/>
      <w:spacing w:before="240" w:after="60"/>
      <w:outlineLvl w:val="1"/>
    </w:pPr>
    <w:rPr>
      <w:rFonts w:ascii="Arial" w:hAnsi="Arial" w:cs="Cordia New"/>
      <w:b/>
      <w:bCs/>
      <w:i/>
      <w:i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2141C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A7F13"/>
    <w:rPr>
      <w:rFonts w:ascii="Arial" w:eastAsia="MS Mincho" w:hAnsi="Arial" w:cs="Cordia New"/>
      <w:b/>
      <w:bCs/>
      <w:kern w:val="32"/>
      <w:sz w:val="37"/>
      <w:szCs w:val="37"/>
      <w:lang w:val="en-US" w:eastAsia="ja-JP" w:bidi="th-TH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82A67"/>
    <w:rPr>
      <w:rFonts w:ascii="Arial" w:eastAsia="MS Mincho" w:hAnsi="Arial" w:cs="Cordia New"/>
      <w:b/>
      <w:bCs/>
      <w:i/>
      <w:iCs/>
      <w:sz w:val="32"/>
      <w:szCs w:val="32"/>
      <w:lang w:val="en-US" w:eastAsia="ja-JP" w:bidi="th-TH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FA7458"/>
    <w:rPr>
      <w:rFonts w:ascii="Cambria" w:hAnsi="Cambria" w:cs="Angsana New"/>
      <w:b/>
      <w:bCs/>
      <w:sz w:val="33"/>
      <w:szCs w:val="33"/>
      <w:lang w:eastAsia="ja-JP"/>
    </w:rPr>
  </w:style>
  <w:style w:type="paragraph" w:customStyle="1" w:styleId="Default">
    <w:name w:val="Default"/>
    <w:link w:val="DefaultChar"/>
    <w:uiPriority w:val="99"/>
    <w:rsid w:val="00BF4127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ja-JP"/>
    </w:rPr>
  </w:style>
  <w:style w:type="paragraph" w:customStyle="1" w:styleId="CM1">
    <w:name w:val="CM1"/>
    <w:basedOn w:val="Default"/>
    <w:next w:val="Default"/>
    <w:uiPriority w:val="99"/>
    <w:rsid w:val="00BF4127"/>
    <w:rPr>
      <w:rFonts w:cs="Angsana New"/>
      <w:color w:val="auto"/>
    </w:rPr>
  </w:style>
  <w:style w:type="paragraph" w:customStyle="1" w:styleId="CM16">
    <w:name w:val="CM16"/>
    <w:basedOn w:val="Default"/>
    <w:next w:val="Default"/>
    <w:uiPriority w:val="99"/>
    <w:rsid w:val="00BF4127"/>
    <w:pPr>
      <w:spacing w:after="115"/>
    </w:pPr>
    <w:rPr>
      <w:rFonts w:cs="Angsana New"/>
      <w:color w:val="auto"/>
    </w:rPr>
  </w:style>
  <w:style w:type="paragraph" w:customStyle="1" w:styleId="CM17">
    <w:name w:val="CM17"/>
    <w:basedOn w:val="Default"/>
    <w:next w:val="Default"/>
    <w:uiPriority w:val="99"/>
    <w:rsid w:val="00BF4127"/>
    <w:pPr>
      <w:spacing w:after="1345"/>
    </w:pPr>
    <w:rPr>
      <w:rFonts w:cs="Angsana New"/>
      <w:color w:val="auto"/>
    </w:rPr>
  </w:style>
  <w:style w:type="paragraph" w:customStyle="1" w:styleId="CM18">
    <w:name w:val="CM18"/>
    <w:basedOn w:val="Default"/>
    <w:next w:val="Default"/>
    <w:uiPriority w:val="99"/>
    <w:rsid w:val="00BF4127"/>
    <w:pPr>
      <w:spacing w:after="920"/>
    </w:pPr>
    <w:rPr>
      <w:rFonts w:cs="Angsana New"/>
      <w:color w:val="auto"/>
    </w:rPr>
  </w:style>
  <w:style w:type="paragraph" w:customStyle="1" w:styleId="CM19">
    <w:name w:val="CM19"/>
    <w:basedOn w:val="Default"/>
    <w:next w:val="Default"/>
    <w:uiPriority w:val="99"/>
    <w:rsid w:val="00BF4127"/>
    <w:pPr>
      <w:spacing w:after="350"/>
    </w:pPr>
    <w:rPr>
      <w:rFonts w:cs="Angsana New"/>
      <w:color w:val="auto"/>
    </w:rPr>
  </w:style>
  <w:style w:type="paragraph" w:customStyle="1" w:styleId="CM2">
    <w:name w:val="CM2"/>
    <w:basedOn w:val="Default"/>
    <w:next w:val="Default"/>
    <w:uiPriority w:val="99"/>
    <w:rsid w:val="00BF4127"/>
    <w:rPr>
      <w:rFonts w:cs="Angsana New"/>
      <w:color w:val="auto"/>
    </w:rPr>
  </w:style>
  <w:style w:type="paragraph" w:customStyle="1" w:styleId="CM3">
    <w:name w:val="CM3"/>
    <w:basedOn w:val="Default"/>
    <w:next w:val="Default"/>
    <w:uiPriority w:val="99"/>
    <w:rsid w:val="00BF4127"/>
    <w:pPr>
      <w:spacing w:line="211" w:lineRule="atLeast"/>
    </w:pPr>
    <w:rPr>
      <w:rFonts w:cs="Angsana New"/>
      <w:color w:val="auto"/>
    </w:rPr>
  </w:style>
  <w:style w:type="paragraph" w:customStyle="1" w:styleId="CM20">
    <w:name w:val="CM20"/>
    <w:basedOn w:val="Default"/>
    <w:next w:val="Default"/>
    <w:uiPriority w:val="99"/>
    <w:rsid w:val="00BF4127"/>
    <w:pPr>
      <w:spacing w:after="235"/>
    </w:pPr>
    <w:rPr>
      <w:rFonts w:cs="Angsana New"/>
      <w:color w:val="auto"/>
    </w:rPr>
  </w:style>
  <w:style w:type="paragraph" w:customStyle="1" w:styleId="CM21">
    <w:name w:val="CM21"/>
    <w:basedOn w:val="Default"/>
    <w:next w:val="Default"/>
    <w:uiPriority w:val="99"/>
    <w:rsid w:val="00BF4127"/>
    <w:pPr>
      <w:spacing w:after="53"/>
    </w:pPr>
    <w:rPr>
      <w:rFonts w:cs="Angsana New"/>
      <w:color w:val="auto"/>
    </w:rPr>
  </w:style>
  <w:style w:type="paragraph" w:customStyle="1" w:styleId="CM7">
    <w:name w:val="CM7"/>
    <w:basedOn w:val="Default"/>
    <w:next w:val="Default"/>
    <w:uiPriority w:val="99"/>
    <w:rsid w:val="00BF4127"/>
    <w:pPr>
      <w:spacing w:line="196" w:lineRule="atLeast"/>
    </w:pPr>
    <w:rPr>
      <w:rFonts w:cs="Angsana New"/>
      <w:color w:val="auto"/>
    </w:rPr>
  </w:style>
  <w:style w:type="paragraph" w:customStyle="1" w:styleId="CM8">
    <w:name w:val="CM8"/>
    <w:basedOn w:val="Default"/>
    <w:next w:val="Default"/>
    <w:uiPriority w:val="99"/>
    <w:rsid w:val="00BF4127"/>
    <w:rPr>
      <w:rFonts w:cs="Angsana New"/>
      <w:color w:val="auto"/>
    </w:rPr>
  </w:style>
  <w:style w:type="paragraph" w:customStyle="1" w:styleId="CM22">
    <w:name w:val="CM22"/>
    <w:basedOn w:val="Default"/>
    <w:next w:val="Default"/>
    <w:uiPriority w:val="99"/>
    <w:rsid w:val="00BF4127"/>
    <w:pPr>
      <w:spacing w:after="418"/>
    </w:pPr>
    <w:rPr>
      <w:rFonts w:cs="Angsana New"/>
      <w:color w:val="auto"/>
    </w:rPr>
  </w:style>
  <w:style w:type="paragraph" w:customStyle="1" w:styleId="CM9">
    <w:name w:val="CM9"/>
    <w:basedOn w:val="Default"/>
    <w:next w:val="Default"/>
    <w:uiPriority w:val="99"/>
    <w:rsid w:val="00BF4127"/>
    <w:pPr>
      <w:spacing w:line="180" w:lineRule="atLeast"/>
    </w:pPr>
    <w:rPr>
      <w:rFonts w:cs="Angsana New"/>
      <w:color w:val="auto"/>
    </w:rPr>
  </w:style>
  <w:style w:type="paragraph" w:customStyle="1" w:styleId="CM10">
    <w:name w:val="CM10"/>
    <w:basedOn w:val="Default"/>
    <w:next w:val="Default"/>
    <w:uiPriority w:val="99"/>
    <w:rsid w:val="00BF4127"/>
    <w:rPr>
      <w:rFonts w:cs="Angsana New"/>
      <w:color w:val="auto"/>
    </w:rPr>
  </w:style>
  <w:style w:type="paragraph" w:customStyle="1" w:styleId="CM23">
    <w:name w:val="CM23"/>
    <w:basedOn w:val="Default"/>
    <w:next w:val="Default"/>
    <w:uiPriority w:val="99"/>
    <w:rsid w:val="00BF4127"/>
    <w:pPr>
      <w:spacing w:after="533"/>
    </w:pPr>
    <w:rPr>
      <w:rFonts w:cs="Angsana New"/>
      <w:color w:val="auto"/>
    </w:rPr>
  </w:style>
  <w:style w:type="paragraph" w:customStyle="1" w:styleId="CM24">
    <w:name w:val="CM24"/>
    <w:basedOn w:val="Default"/>
    <w:next w:val="Default"/>
    <w:uiPriority w:val="99"/>
    <w:rsid w:val="00BF4127"/>
    <w:pPr>
      <w:spacing w:after="180"/>
    </w:pPr>
    <w:rPr>
      <w:rFonts w:cs="Angsana New"/>
      <w:color w:val="auto"/>
    </w:rPr>
  </w:style>
  <w:style w:type="paragraph" w:customStyle="1" w:styleId="CM12">
    <w:name w:val="CM12"/>
    <w:basedOn w:val="Default"/>
    <w:next w:val="Default"/>
    <w:uiPriority w:val="99"/>
    <w:rsid w:val="00BF4127"/>
    <w:rPr>
      <w:rFonts w:cs="Angsana New"/>
      <w:color w:val="auto"/>
    </w:rPr>
  </w:style>
  <w:style w:type="paragraph" w:customStyle="1" w:styleId="CM25">
    <w:name w:val="CM25"/>
    <w:basedOn w:val="Default"/>
    <w:next w:val="Default"/>
    <w:uiPriority w:val="99"/>
    <w:rsid w:val="00BF4127"/>
    <w:pPr>
      <w:spacing w:after="288"/>
    </w:pPr>
    <w:rPr>
      <w:rFonts w:cs="Angsana New"/>
      <w:color w:val="auto"/>
    </w:rPr>
  </w:style>
  <w:style w:type="paragraph" w:customStyle="1" w:styleId="CM13">
    <w:name w:val="CM13"/>
    <w:basedOn w:val="Default"/>
    <w:next w:val="Default"/>
    <w:uiPriority w:val="99"/>
    <w:rsid w:val="00BF4127"/>
    <w:rPr>
      <w:rFonts w:cs="Angsana New"/>
      <w:color w:val="auto"/>
    </w:rPr>
  </w:style>
  <w:style w:type="paragraph" w:customStyle="1" w:styleId="CM26">
    <w:name w:val="CM26"/>
    <w:basedOn w:val="Default"/>
    <w:next w:val="Default"/>
    <w:uiPriority w:val="99"/>
    <w:rsid w:val="00BF4127"/>
    <w:pPr>
      <w:spacing w:after="13005"/>
    </w:pPr>
    <w:rPr>
      <w:rFonts w:cs="Angsana New"/>
      <w:color w:val="auto"/>
    </w:rPr>
  </w:style>
  <w:style w:type="paragraph" w:styleId="Header">
    <w:name w:val="header"/>
    <w:basedOn w:val="Normal"/>
    <w:link w:val="HeaderChar"/>
    <w:uiPriority w:val="99"/>
    <w:rsid w:val="00AB06B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A7458"/>
    <w:rPr>
      <w:rFonts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rsid w:val="00AB06B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A7458"/>
    <w:rPr>
      <w:rFonts w:cs="Times New Roman"/>
      <w:sz w:val="24"/>
      <w:lang w:eastAsia="ja-JP"/>
    </w:rPr>
  </w:style>
  <w:style w:type="paragraph" w:customStyle="1" w:styleId="CM4">
    <w:name w:val="CM4"/>
    <w:basedOn w:val="Default"/>
    <w:next w:val="Default"/>
    <w:uiPriority w:val="99"/>
    <w:rsid w:val="00AB06B5"/>
    <w:pPr>
      <w:spacing w:line="211" w:lineRule="atLeast"/>
    </w:pPr>
    <w:rPr>
      <w:rFonts w:cs="Angsana New"/>
      <w:color w:val="auto"/>
    </w:rPr>
  </w:style>
  <w:style w:type="paragraph" w:styleId="TOC1">
    <w:name w:val="toc 1"/>
    <w:basedOn w:val="Normal"/>
    <w:next w:val="Normal"/>
    <w:autoRedefine/>
    <w:uiPriority w:val="39"/>
    <w:rsid w:val="00943EFB"/>
    <w:pPr>
      <w:tabs>
        <w:tab w:val="right" w:leader="dot" w:pos="9629"/>
      </w:tabs>
      <w:spacing w:before="240" w:after="120"/>
    </w:pPr>
    <w:rPr>
      <w:rFonts w:ascii="Tahoma" w:hAnsi="Tahoma" w:cs="Tahoma"/>
      <w:b/>
      <w:bCs/>
      <w:noProof/>
      <w:sz w:val="20"/>
      <w:szCs w:val="23"/>
    </w:rPr>
  </w:style>
  <w:style w:type="character" w:styleId="Hyperlink">
    <w:name w:val="Hyperlink"/>
    <w:basedOn w:val="DefaultParagraphFont"/>
    <w:uiPriority w:val="99"/>
    <w:rsid w:val="00DA7F13"/>
    <w:rPr>
      <w:rFonts w:cs="Times New Roman"/>
      <w:color w:val="0000FF"/>
      <w:u w:val="single"/>
      <w:lang w:bidi="th-TH"/>
    </w:rPr>
  </w:style>
  <w:style w:type="table" w:styleId="TableGrid">
    <w:name w:val="Table Grid"/>
    <w:basedOn w:val="TableNormal"/>
    <w:uiPriority w:val="59"/>
    <w:rsid w:val="00F67A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11">
    <w:name w:val="CM11"/>
    <w:basedOn w:val="Default"/>
    <w:next w:val="Default"/>
    <w:uiPriority w:val="99"/>
    <w:rsid w:val="009F3248"/>
    <w:rPr>
      <w:rFonts w:cs="Angsana New"/>
      <w:color w:val="auto"/>
    </w:rPr>
  </w:style>
  <w:style w:type="paragraph" w:customStyle="1" w:styleId="CM15">
    <w:name w:val="CM15"/>
    <w:basedOn w:val="Default"/>
    <w:next w:val="Default"/>
    <w:uiPriority w:val="99"/>
    <w:rsid w:val="009F3248"/>
    <w:rPr>
      <w:rFonts w:cs="Angsana New"/>
      <w:color w:val="auto"/>
    </w:rPr>
  </w:style>
  <w:style w:type="paragraph" w:customStyle="1" w:styleId="BodyText2">
    <w:name w:val="BodyText2"/>
    <w:basedOn w:val="Normal"/>
    <w:autoRedefine/>
    <w:uiPriority w:val="99"/>
    <w:rsid w:val="009F3248"/>
    <w:pPr>
      <w:spacing w:before="120" w:after="120" w:line="220" w:lineRule="atLeast"/>
      <w:ind w:left="360"/>
    </w:pPr>
    <w:rPr>
      <w:rFonts w:ascii="Arial" w:hAnsi="Arial"/>
      <w:kern w:val="1"/>
      <w:sz w:val="20"/>
      <w:szCs w:val="20"/>
      <w:lang w:eastAsia="en-US"/>
    </w:rPr>
  </w:style>
  <w:style w:type="paragraph" w:styleId="TOC2">
    <w:name w:val="toc 2"/>
    <w:basedOn w:val="Normal"/>
    <w:next w:val="Normal"/>
    <w:autoRedefine/>
    <w:uiPriority w:val="39"/>
    <w:rsid w:val="00225F44"/>
    <w:pPr>
      <w:tabs>
        <w:tab w:val="right" w:leader="dot" w:pos="9629"/>
      </w:tabs>
      <w:spacing w:before="120"/>
      <w:ind w:left="240"/>
    </w:pPr>
    <w:rPr>
      <w:rFonts w:ascii="Tahoma" w:hAnsi="Tahoma" w:cs="Tahoma"/>
      <w:i/>
      <w:iCs/>
      <w:sz w:val="20"/>
      <w:szCs w:val="23"/>
    </w:rPr>
  </w:style>
  <w:style w:type="paragraph" w:styleId="TOC3">
    <w:name w:val="toc 3"/>
    <w:basedOn w:val="Normal"/>
    <w:next w:val="Normal"/>
    <w:autoRedefine/>
    <w:uiPriority w:val="39"/>
    <w:rsid w:val="0012141C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Caption">
    <w:name w:val="caption"/>
    <w:basedOn w:val="Normal"/>
    <w:next w:val="Normal"/>
    <w:uiPriority w:val="99"/>
    <w:qFormat/>
    <w:rsid w:val="0012141C"/>
    <w:pPr>
      <w:spacing w:before="120" w:after="120"/>
    </w:pPr>
    <w:rPr>
      <w:b/>
      <w:bCs/>
      <w:sz w:val="20"/>
      <w:szCs w:val="23"/>
      <w:lang w:eastAsia="en-US"/>
    </w:rPr>
  </w:style>
  <w:style w:type="character" w:customStyle="1" w:styleId="tahomaw121">
    <w:name w:val="tahomaw121"/>
    <w:basedOn w:val="DefaultParagraphFont"/>
    <w:uiPriority w:val="99"/>
    <w:rsid w:val="00315563"/>
    <w:rPr>
      <w:rFonts w:ascii="Tahoma" w:hAnsi="Tahoma" w:cs="Tahoma"/>
      <w:color w:val="FFFFFF"/>
      <w:sz w:val="18"/>
      <w:szCs w:val="18"/>
    </w:rPr>
  </w:style>
  <w:style w:type="character" w:customStyle="1" w:styleId="DefaultChar">
    <w:name w:val="Default Char"/>
    <w:basedOn w:val="DefaultParagraphFont"/>
    <w:link w:val="Default"/>
    <w:uiPriority w:val="99"/>
    <w:locked/>
    <w:rsid w:val="002935B5"/>
    <w:rPr>
      <w:rFonts w:ascii="Arial" w:hAnsi="Arial" w:cs="Arial"/>
      <w:color w:val="000000"/>
      <w:sz w:val="24"/>
      <w:szCs w:val="24"/>
      <w:lang w:val="en-US" w:eastAsia="ja-JP" w:bidi="th-TH"/>
    </w:rPr>
  </w:style>
  <w:style w:type="paragraph" w:customStyle="1" w:styleId="BodyText32">
    <w:name w:val="Body Text 32"/>
    <w:basedOn w:val="Normal"/>
    <w:uiPriority w:val="99"/>
    <w:rsid w:val="00AF69E1"/>
    <w:pPr>
      <w:suppressAutoHyphens/>
      <w:jc w:val="both"/>
    </w:pPr>
    <w:rPr>
      <w:rFonts w:cs="Cordia New"/>
      <w:szCs w:val="24"/>
      <w:lang w:eastAsia="th-TH"/>
    </w:rPr>
  </w:style>
  <w:style w:type="paragraph" w:customStyle="1" w:styleId="BodyText31">
    <w:name w:val="Body Text 31"/>
    <w:basedOn w:val="Normal"/>
    <w:uiPriority w:val="99"/>
    <w:rsid w:val="00AF69E1"/>
    <w:pPr>
      <w:suppressAutoHyphens/>
      <w:jc w:val="both"/>
    </w:pPr>
    <w:rPr>
      <w:rFonts w:cs="Cordia New"/>
      <w:szCs w:val="24"/>
      <w:lang w:eastAsia="th-TH"/>
    </w:rPr>
  </w:style>
  <w:style w:type="paragraph" w:styleId="ListParagraph">
    <w:name w:val="List Paragraph"/>
    <w:basedOn w:val="Normal"/>
    <w:uiPriority w:val="34"/>
    <w:qFormat/>
    <w:rsid w:val="00AF69E1"/>
    <w:pPr>
      <w:spacing w:after="200" w:line="276" w:lineRule="auto"/>
      <w:ind w:left="720"/>
    </w:pPr>
    <w:rPr>
      <w:rFonts w:ascii="Calibri" w:hAnsi="Calibri" w:cs="Cordia New"/>
      <w:sz w:val="22"/>
      <w:lang w:eastAsia="en-US"/>
    </w:rPr>
  </w:style>
  <w:style w:type="paragraph" w:customStyle="1" w:styleId="WW-Default">
    <w:name w:val="WW-Default"/>
    <w:rsid w:val="00DB472B"/>
    <w:pPr>
      <w:widowControl w:val="0"/>
      <w:suppressAutoHyphens/>
      <w:autoSpaceDE w:val="0"/>
    </w:pPr>
    <w:rPr>
      <w:rFonts w:ascii="Arial" w:hAnsi="Arial" w:cs="Arial"/>
      <w:color w:val="000000"/>
      <w:sz w:val="24"/>
      <w:szCs w:val="24"/>
      <w:lang w:eastAsia="th-TH"/>
    </w:rPr>
  </w:style>
  <w:style w:type="character" w:styleId="Emphasis">
    <w:name w:val="Emphasis"/>
    <w:basedOn w:val="DefaultParagraphFont"/>
    <w:uiPriority w:val="99"/>
    <w:qFormat/>
    <w:rsid w:val="00A33542"/>
    <w:rPr>
      <w:rFonts w:cs="Times New Roman"/>
      <w:i/>
      <w:iCs/>
    </w:rPr>
  </w:style>
  <w:style w:type="paragraph" w:styleId="BalloonText">
    <w:name w:val="Balloon Text"/>
    <w:basedOn w:val="Normal"/>
    <w:link w:val="BalloonTextChar"/>
    <w:uiPriority w:val="99"/>
    <w:semiHidden/>
    <w:rsid w:val="00A33542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A33542"/>
    <w:rPr>
      <w:rFonts w:ascii="Tahoma" w:hAnsi="Tahoma" w:cs="Times New Roman"/>
      <w:sz w:val="16"/>
      <w:lang w:eastAsia="ja-JP"/>
    </w:rPr>
  </w:style>
  <w:style w:type="character" w:customStyle="1" w:styleId="WW8Num1z0">
    <w:name w:val="WW8Num1z0"/>
    <w:uiPriority w:val="99"/>
    <w:rsid w:val="00A33542"/>
    <w:rPr>
      <w:rFonts w:ascii="Symbol" w:hAnsi="Symbol"/>
    </w:rPr>
  </w:style>
  <w:style w:type="paragraph" w:styleId="TOCHeading">
    <w:name w:val="TOC Heading"/>
    <w:basedOn w:val="Heading1"/>
    <w:next w:val="Normal"/>
    <w:uiPriority w:val="39"/>
    <w:qFormat/>
    <w:rsid w:val="007138A1"/>
    <w:pPr>
      <w:keepLines/>
      <w:spacing w:before="480" w:after="0" w:line="276" w:lineRule="auto"/>
      <w:outlineLvl w:val="9"/>
    </w:pPr>
    <w:rPr>
      <w:rFonts w:ascii="Cambria" w:hAnsi="Cambria" w:cs="Angsana New"/>
      <w:color w:val="365F91"/>
      <w:kern w:val="0"/>
      <w:sz w:val="28"/>
      <w:szCs w:val="28"/>
      <w:lang w:eastAsia="en-US" w:bidi="ar-SA"/>
    </w:rPr>
  </w:style>
  <w:style w:type="paragraph" w:customStyle="1" w:styleId="MS-Header2">
    <w:name w:val="MS-Header 2"/>
    <w:basedOn w:val="Heading1"/>
    <w:rsid w:val="002619E2"/>
    <w:pPr>
      <w:spacing w:before="120" w:after="240"/>
      <w:jc w:val="center"/>
    </w:pPr>
    <w:rPr>
      <w:rFonts w:ascii="Tahoma" w:eastAsia="Times New Roman" w:hAnsi="Tahoma" w:cs="Tahoma"/>
      <w:caps/>
      <w:kern w:val="28"/>
      <w:szCs w:val="32"/>
      <w:lang w:eastAsia="en-US"/>
    </w:rPr>
  </w:style>
  <w:style w:type="paragraph" w:customStyle="1" w:styleId="MS-BodyTextBlue">
    <w:name w:val="MS-Body Text Blue"/>
    <w:basedOn w:val="Normal"/>
    <w:rsid w:val="002619E2"/>
    <w:pPr>
      <w:spacing w:before="100" w:beforeAutospacing="1" w:after="100" w:afterAutospacing="1"/>
    </w:pPr>
    <w:rPr>
      <w:rFonts w:ascii="Tahoma" w:eastAsia="Cordia New" w:hAnsi="Tahoma" w:cs="Tahoma"/>
      <w:i/>
      <w:iCs/>
      <w:color w:val="0000FF"/>
      <w:sz w:val="20"/>
      <w:szCs w:val="20"/>
      <w:lang w:eastAsia="en-US"/>
    </w:rPr>
  </w:style>
  <w:style w:type="paragraph" w:customStyle="1" w:styleId="Para1">
    <w:name w:val="Para 1"/>
    <w:basedOn w:val="Normal"/>
    <w:semiHidden/>
    <w:rsid w:val="002619E2"/>
    <w:pPr>
      <w:spacing w:before="60" w:line="300" w:lineRule="exact"/>
      <w:jc w:val="both"/>
    </w:pPr>
    <w:rPr>
      <w:rFonts w:eastAsia="Times New Roman"/>
      <w:sz w:val="22"/>
      <w:szCs w:val="22"/>
      <w:lang w:eastAsia="en-US"/>
    </w:rPr>
  </w:style>
  <w:style w:type="paragraph" w:customStyle="1" w:styleId="tabletext">
    <w:name w:val="table text"/>
    <w:basedOn w:val="Para1"/>
    <w:semiHidden/>
    <w:rsid w:val="002619E2"/>
    <w:pPr>
      <w:spacing w:after="60"/>
      <w:ind w:right="448"/>
      <w:jc w:val="left"/>
    </w:pPr>
  </w:style>
  <w:style w:type="character" w:customStyle="1" w:styleId="labelrightonly1">
    <w:name w:val="labelrightonly1"/>
    <w:basedOn w:val="DefaultParagraphFont"/>
    <w:rsid w:val="00292D0D"/>
  </w:style>
  <w:style w:type="character" w:customStyle="1" w:styleId="labelrightonly9px1">
    <w:name w:val="labelrightonly9px1"/>
    <w:rsid w:val="00292D0D"/>
    <w:rPr>
      <w:sz w:val="14"/>
      <w:szCs w:val="14"/>
    </w:rPr>
  </w:style>
  <w:style w:type="paragraph" w:styleId="TOC4">
    <w:name w:val="toc 4"/>
    <w:basedOn w:val="Normal"/>
    <w:next w:val="Normal"/>
    <w:autoRedefine/>
    <w:locked/>
    <w:rsid w:val="00DB15CC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locked/>
    <w:rsid w:val="00DB15CC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locked/>
    <w:rsid w:val="00DB15CC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locked/>
    <w:rsid w:val="00DB15CC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locked/>
    <w:rsid w:val="00DB15CC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locked/>
    <w:rsid w:val="00DB15CC"/>
    <w:pPr>
      <w:ind w:left="1920"/>
    </w:pPr>
    <w:rPr>
      <w:rFonts w:asciiTheme="minorHAnsi" w:hAnsiTheme="minorHAnsi" w:cstheme="majorBidi"/>
      <w:sz w:val="20"/>
      <w:szCs w:val="23"/>
    </w:rPr>
  </w:style>
  <w:style w:type="character" w:styleId="PlaceholderText">
    <w:name w:val="Placeholder Text"/>
    <w:basedOn w:val="DefaultParagraphFont"/>
    <w:uiPriority w:val="99"/>
    <w:semiHidden/>
    <w:rsid w:val="001A7AE2"/>
    <w:rPr>
      <w:color w:val="808080"/>
    </w:rPr>
  </w:style>
  <w:style w:type="table" w:customStyle="1" w:styleId="TableGridLight1">
    <w:name w:val="Table Grid Light1"/>
    <w:basedOn w:val="TableNormal"/>
    <w:uiPriority w:val="40"/>
    <w:rsid w:val="00196F5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11AA7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1AA7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1AA7"/>
    <w:rPr>
      <w:szCs w:val="25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1A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1AA7"/>
    <w:rPr>
      <w:b/>
      <w:bCs/>
      <w:szCs w:val="25"/>
      <w:lang w:eastAsia="ja-JP"/>
    </w:rPr>
  </w:style>
  <w:style w:type="paragraph" w:styleId="NoSpacing">
    <w:name w:val="No Spacing"/>
    <w:uiPriority w:val="1"/>
    <w:qFormat/>
    <w:rsid w:val="00612B92"/>
    <w:rPr>
      <w:sz w:val="24"/>
      <w:szCs w:val="28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0702F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CF1E6-7ECA-4013-B279-BD0DC352B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2894</Words>
  <Characters>16500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URD</vt:lpstr>
    </vt:vector>
  </TitlesOfParts>
  <Company/>
  <LinksUpToDate>false</LinksUpToDate>
  <CharactersWithSpaces>19356</CharactersWithSpaces>
  <SharedDoc>false</SharedDoc>
  <HLinks>
    <vt:vector size="96" baseType="variant"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_Toc285535257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_Toc285535256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_Toc285535254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_Toc285535253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_Toc285535252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_Toc285535251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_Toc285535250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_Toc285535249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_Toc285535248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_Toc285535247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_Toc285535246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_Toc285535245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_Toc285535244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_Toc285535243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_Toc285535242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_Toc285535241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URD</dc:title>
  <dc:creator>Naphasanun J.</dc:creator>
  <cp:lastModifiedBy>kanjanar</cp:lastModifiedBy>
  <cp:revision>6</cp:revision>
  <cp:lastPrinted>2017-07-16T06:02:00Z</cp:lastPrinted>
  <dcterms:created xsi:type="dcterms:W3CDTF">2017-07-20T11:25:00Z</dcterms:created>
  <dcterms:modified xsi:type="dcterms:W3CDTF">2017-08-21T05:23:00Z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2061396041</vt:i4>
  </property>
</Properties>
</file>